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CB2" w:rsidRPr="00B20D80" w:rsidRDefault="001926ED" w:rsidP="00826A2B">
      <w:pPr>
        <w:jc w:val="center"/>
        <w:rPr>
          <w:b/>
          <w:color w:val="201F1E"/>
          <w:szCs w:val="20"/>
          <w:shd w:val="clear" w:color="auto" w:fill="FFFFFF"/>
          <w:lang w:val="en-US"/>
        </w:rPr>
      </w:pPr>
      <w:r w:rsidRPr="00B20D80">
        <w:rPr>
          <w:b/>
          <w:color w:val="201F1E"/>
          <w:szCs w:val="20"/>
          <w:shd w:val="clear" w:color="auto" w:fill="FFFFFF"/>
          <w:lang w:val="en-US"/>
        </w:rPr>
        <w:t>ENGLISH TITLE</w:t>
      </w:r>
    </w:p>
    <w:p w:rsidR="00E16CB2" w:rsidRPr="00B20D80" w:rsidRDefault="00E16CB2" w:rsidP="00826A2B">
      <w:pPr>
        <w:jc w:val="center"/>
        <w:rPr>
          <w:b/>
          <w:color w:val="201F1E"/>
          <w:szCs w:val="20"/>
          <w:shd w:val="clear" w:color="auto" w:fill="FFFFFF"/>
          <w:lang w:val="en-US"/>
        </w:rPr>
      </w:pPr>
    </w:p>
    <w:p w:rsidR="00992BD0" w:rsidRPr="00B20D80" w:rsidRDefault="00992BD0" w:rsidP="00826A2B">
      <w:pPr>
        <w:jc w:val="center"/>
        <w:rPr>
          <w:b/>
          <w:color w:val="201F1E"/>
          <w:szCs w:val="20"/>
          <w:shd w:val="clear" w:color="auto" w:fill="FFFFFF"/>
          <w:lang w:val="en-US"/>
        </w:rPr>
      </w:pPr>
    </w:p>
    <w:p w:rsidR="00E16CB2" w:rsidRPr="00B20D80" w:rsidRDefault="001926ED" w:rsidP="00826A2B">
      <w:pPr>
        <w:jc w:val="right"/>
        <w:rPr>
          <w:b/>
          <w:color w:val="201F1E"/>
          <w:shd w:val="clear" w:color="auto" w:fill="FFFFFF"/>
          <w:lang w:val="en-US"/>
        </w:rPr>
      </w:pPr>
      <w:r w:rsidRPr="00B20D80">
        <w:rPr>
          <w:b/>
          <w:color w:val="201F1E"/>
          <w:shd w:val="clear" w:color="auto" w:fill="FFFFFF"/>
          <w:lang w:val="en-US"/>
        </w:rPr>
        <w:t>Full author name</w:t>
      </w:r>
      <w:r w:rsidRPr="00B20D80">
        <w:rPr>
          <w:rStyle w:val="Refdenotaderodap"/>
          <w:b/>
          <w:color w:val="201F1E"/>
          <w:shd w:val="clear" w:color="auto" w:fill="FFFFFF"/>
          <w:vertAlign w:val="baseline"/>
          <w:lang w:val="en-US"/>
        </w:rPr>
        <w:t xml:space="preserve"> </w:t>
      </w:r>
      <w:r>
        <w:rPr>
          <w:rStyle w:val="Refdenotaderodap"/>
          <w:b/>
          <w:color w:val="201F1E"/>
          <w:shd w:val="clear" w:color="auto" w:fill="FFFFFF"/>
        </w:rPr>
        <w:footnoteReference w:id="1"/>
      </w:r>
    </w:p>
    <w:p w:rsidR="00E16CB2" w:rsidRPr="00B20D80" w:rsidRDefault="001926ED" w:rsidP="00826A2B">
      <w:pPr>
        <w:jc w:val="right"/>
        <w:rPr>
          <w:b/>
          <w:color w:val="201F1E"/>
          <w:shd w:val="clear" w:color="auto" w:fill="FFFFFF"/>
          <w:lang w:val="en-US"/>
        </w:rPr>
      </w:pPr>
      <w:r w:rsidRPr="00B20D80">
        <w:rPr>
          <w:b/>
          <w:color w:val="201F1E"/>
          <w:shd w:val="clear" w:color="auto" w:fill="FFFFFF"/>
          <w:lang w:val="en-US"/>
        </w:rPr>
        <w:t>Full author name</w:t>
      </w:r>
      <w:r w:rsidRPr="00B20D80">
        <w:rPr>
          <w:rStyle w:val="Refdenotaderodap"/>
          <w:b/>
          <w:color w:val="201F1E"/>
          <w:shd w:val="clear" w:color="auto" w:fill="FFFFFF"/>
          <w:vertAlign w:val="baseline"/>
          <w:lang w:val="en-US"/>
        </w:rPr>
        <w:t xml:space="preserve"> </w:t>
      </w:r>
      <w:r>
        <w:rPr>
          <w:rStyle w:val="Refdenotaderodap"/>
          <w:b/>
          <w:color w:val="201F1E"/>
          <w:shd w:val="clear" w:color="auto" w:fill="FFFFFF"/>
        </w:rPr>
        <w:footnoteReference w:id="2"/>
      </w:r>
    </w:p>
    <w:p w:rsidR="00E16CB2" w:rsidRPr="00B20D80" w:rsidRDefault="001926ED" w:rsidP="00826A2B">
      <w:pPr>
        <w:jc w:val="right"/>
        <w:rPr>
          <w:b/>
          <w:color w:val="201F1E"/>
          <w:sz w:val="20"/>
          <w:szCs w:val="20"/>
          <w:shd w:val="clear" w:color="auto" w:fill="FFFFFF"/>
          <w:lang w:val="en-US"/>
        </w:rPr>
      </w:pPr>
      <w:r w:rsidRPr="00B20D80">
        <w:rPr>
          <w:b/>
          <w:color w:val="201F1E"/>
          <w:shd w:val="clear" w:color="auto" w:fill="FFFFFF"/>
          <w:lang w:val="en-US"/>
        </w:rPr>
        <w:t>Full author name</w:t>
      </w:r>
      <w:r w:rsidRPr="00B20D80">
        <w:rPr>
          <w:rStyle w:val="Refdenotaderodap"/>
          <w:b/>
          <w:color w:val="201F1E"/>
          <w:shd w:val="clear" w:color="auto" w:fill="FFFFFF"/>
          <w:vertAlign w:val="baseline"/>
          <w:lang w:val="en-US"/>
        </w:rPr>
        <w:t xml:space="preserve"> </w:t>
      </w:r>
      <w:r>
        <w:rPr>
          <w:rStyle w:val="Refdenotaderodap"/>
          <w:b/>
          <w:color w:val="201F1E"/>
          <w:shd w:val="clear" w:color="auto" w:fill="FFFFFF"/>
        </w:rPr>
        <w:footnoteReference w:id="3"/>
      </w:r>
    </w:p>
    <w:p w:rsidR="00E16CB2" w:rsidRPr="00B20D80" w:rsidRDefault="00E16CB2" w:rsidP="00826A2B">
      <w:pPr>
        <w:jc w:val="right"/>
        <w:rPr>
          <w:b/>
          <w:color w:val="201F1E"/>
          <w:sz w:val="20"/>
          <w:szCs w:val="20"/>
          <w:shd w:val="clear" w:color="auto" w:fill="FFFFFF"/>
          <w:lang w:val="en-US"/>
        </w:rPr>
      </w:pPr>
    </w:p>
    <w:p w:rsidR="00E16CB2" w:rsidRDefault="001926ED" w:rsidP="00826A2B">
      <w:pPr>
        <w:jc w:val="both"/>
        <w:rPr>
          <w:b/>
          <w:sz w:val="20"/>
          <w:szCs w:val="20"/>
          <w:lang w:val="en-US"/>
        </w:rPr>
      </w:pPr>
      <w:r w:rsidRPr="00DB7892">
        <w:rPr>
          <w:b/>
          <w:sz w:val="20"/>
          <w:szCs w:val="20"/>
          <w:lang w:val="en-US"/>
        </w:rPr>
        <w:t>ABSTRACT</w:t>
      </w:r>
    </w:p>
    <w:p w:rsidR="00826A2B" w:rsidRPr="00B20D80" w:rsidRDefault="00826A2B" w:rsidP="00826A2B">
      <w:pPr>
        <w:jc w:val="both"/>
        <w:rPr>
          <w:bCs/>
          <w:iCs/>
          <w:sz w:val="20"/>
          <w:szCs w:val="20"/>
          <w:lang w:val="en-US"/>
        </w:rPr>
      </w:pPr>
    </w:p>
    <w:p w:rsidR="006E7679" w:rsidRDefault="001926ED" w:rsidP="00826A2B">
      <w:pPr>
        <w:jc w:val="both"/>
        <w:rPr>
          <w:bCs/>
          <w:iCs/>
          <w:sz w:val="20"/>
          <w:szCs w:val="20"/>
          <w:lang w:val="en-US"/>
        </w:rPr>
      </w:pPr>
      <w:r w:rsidRPr="00DB7892">
        <w:rPr>
          <w:bCs/>
          <w:iCs/>
          <w:sz w:val="20"/>
          <w:szCs w:val="20"/>
          <w:lang w:val="en-US"/>
        </w:rPr>
        <w:t>The text must be between 1</w:t>
      </w:r>
      <w:r>
        <w:rPr>
          <w:bCs/>
          <w:iCs/>
          <w:sz w:val="20"/>
          <w:szCs w:val="20"/>
          <w:lang w:val="en-US"/>
        </w:rPr>
        <w:t>5</w:t>
      </w:r>
      <w:r w:rsidRPr="00DB7892">
        <w:rPr>
          <w:bCs/>
          <w:iCs/>
          <w:sz w:val="20"/>
          <w:szCs w:val="20"/>
          <w:lang w:val="en-US"/>
        </w:rPr>
        <w:t xml:space="preserve">0 and 250 words, describing the summary of the work to be published. IT IS RECOMMENDED that it has to be a structured summary following relational coherence. Objectives, Theoretical Framework, Method, Results and Discussion, Research Implications, Originality/Value. </w:t>
      </w:r>
      <w:r w:rsidRPr="006E7679">
        <w:rPr>
          <w:bCs/>
          <w:iCs/>
          <w:sz w:val="20"/>
          <w:szCs w:val="20"/>
          <w:lang w:val="en-US"/>
        </w:rPr>
        <w:t xml:space="preserve">With Times New Roman 10 font, </w:t>
      </w:r>
      <w:r w:rsidR="000F3E12" w:rsidRPr="000F3E12">
        <w:rPr>
          <w:bCs/>
          <w:iCs/>
          <w:sz w:val="20"/>
          <w:szCs w:val="20"/>
          <w:lang w:val="en-US"/>
        </w:rPr>
        <w:t>single spacing</w:t>
      </w:r>
      <w:r w:rsidRPr="006E7679">
        <w:rPr>
          <w:bCs/>
          <w:iCs/>
          <w:sz w:val="20"/>
          <w:szCs w:val="20"/>
          <w:lang w:val="en-US"/>
        </w:rPr>
        <w:t>. EXAMPLE.</w:t>
      </w:r>
    </w:p>
    <w:p w:rsidR="008373EC" w:rsidRDefault="008373EC" w:rsidP="00826A2B">
      <w:pPr>
        <w:jc w:val="both"/>
        <w:rPr>
          <w:b/>
          <w:bCs/>
          <w:iCs/>
          <w:sz w:val="20"/>
          <w:szCs w:val="20"/>
          <w:lang w:val="en-US"/>
        </w:rPr>
      </w:pPr>
    </w:p>
    <w:p w:rsidR="00E16CB2" w:rsidRPr="00DB7892" w:rsidRDefault="001926ED" w:rsidP="00826A2B">
      <w:pPr>
        <w:jc w:val="both"/>
        <w:rPr>
          <w:bCs/>
          <w:iCs/>
          <w:sz w:val="20"/>
          <w:szCs w:val="20"/>
          <w:lang w:val="en-US"/>
        </w:rPr>
      </w:pPr>
      <w:r w:rsidRPr="00DB7892">
        <w:rPr>
          <w:b/>
          <w:bCs/>
          <w:iCs/>
          <w:sz w:val="20"/>
          <w:szCs w:val="20"/>
          <w:lang w:val="en-US"/>
        </w:rPr>
        <w:t>Objective:</w:t>
      </w:r>
      <w:r w:rsidRPr="00DB7892">
        <w:rPr>
          <w:bCs/>
          <w:iCs/>
          <w:sz w:val="20"/>
          <w:szCs w:val="20"/>
          <w:lang w:val="en-US"/>
        </w:rPr>
        <w:t xml:space="preserve"> The objective of this study is to investigate [insert specific research topic here], with the aim of [briefly explain the main purpose of the research].</w:t>
      </w:r>
    </w:p>
    <w:p w:rsidR="008373EC" w:rsidRDefault="008373EC" w:rsidP="00826A2B">
      <w:pPr>
        <w:jc w:val="both"/>
        <w:rPr>
          <w:b/>
          <w:bCs/>
          <w:iCs/>
          <w:sz w:val="20"/>
          <w:szCs w:val="20"/>
          <w:lang w:val="en-US"/>
        </w:rPr>
      </w:pPr>
    </w:p>
    <w:p w:rsidR="00E16CB2" w:rsidRPr="00DB7892" w:rsidRDefault="001926ED" w:rsidP="00826A2B">
      <w:pPr>
        <w:jc w:val="both"/>
        <w:rPr>
          <w:bCs/>
          <w:iCs/>
          <w:sz w:val="20"/>
          <w:szCs w:val="20"/>
          <w:lang w:val="en-US"/>
        </w:rPr>
      </w:pPr>
      <w:r w:rsidRPr="00DB7892">
        <w:rPr>
          <w:b/>
          <w:bCs/>
          <w:iCs/>
          <w:sz w:val="20"/>
          <w:szCs w:val="20"/>
          <w:lang w:val="en-US"/>
        </w:rPr>
        <w:t>Theoretical Framework:</w:t>
      </w:r>
      <w:r w:rsidRPr="00DB7892">
        <w:rPr>
          <w:bCs/>
          <w:iCs/>
          <w:sz w:val="20"/>
          <w:szCs w:val="20"/>
          <w:lang w:val="en-US"/>
        </w:rPr>
        <w:t xml:space="preserve"> In this topic, the main concepts and theories that underpin the research are presented. [List relevant theories, models or frameworks] stand out, providing a solid basis for understanding the context of the investigation.</w:t>
      </w:r>
    </w:p>
    <w:p w:rsidR="008373EC" w:rsidRDefault="008373EC" w:rsidP="00826A2B">
      <w:pPr>
        <w:jc w:val="both"/>
        <w:rPr>
          <w:b/>
          <w:bCs/>
          <w:iCs/>
          <w:sz w:val="20"/>
          <w:szCs w:val="20"/>
          <w:lang w:val="en-US"/>
        </w:rPr>
      </w:pPr>
    </w:p>
    <w:p w:rsidR="00E16CB2" w:rsidRPr="00DB7892" w:rsidRDefault="001926ED" w:rsidP="00826A2B">
      <w:pPr>
        <w:jc w:val="both"/>
        <w:rPr>
          <w:bCs/>
          <w:iCs/>
          <w:sz w:val="20"/>
          <w:szCs w:val="20"/>
          <w:lang w:val="en-US"/>
        </w:rPr>
      </w:pPr>
      <w:r w:rsidRPr="00DB7892">
        <w:rPr>
          <w:b/>
          <w:bCs/>
          <w:iCs/>
          <w:sz w:val="20"/>
          <w:szCs w:val="20"/>
          <w:lang w:val="en-US"/>
        </w:rPr>
        <w:t>Method:</w:t>
      </w:r>
      <w:r w:rsidRPr="00DB7892">
        <w:rPr>
          <w:bCs/>
          <w:iCs/>
          <w:sz w:val="20"/>
          <w:szCs w:val="20"/>
          <w:lang w:val="en-US"/>
        </w:rPr>
        <w:t xml:space="preserve"> The methodology adopted for this research comprises [concisely describe the study design, including approach, participants, instruments, procedures, etc.]. Data collection was carried out through [explain the specific methods used, such as interviews, questionnaires, observations, among others].</w:t>
      </w:r>
    </w:p>
    <w:p w:rsidR="008373EC" w:rsidRDefault="008373EC" w:rsidP="00826A2B">
      <w:pPr>
        <w:jc w:val="both"/>
        <w:rPr>
          <w:b/>
          <w:bCs/>
          <w:iCs/>
          <w:sz w:val="20"/>
          <w:szCs w:val="20"/>
          <w:lang w:val="en-US"/>
        </w:rPr>
      </w:pPr>
    </w:p>
    <w:p w:rsidR="00E16CB2" w:rsidRPr="00DB7892" w:rsidRDefault="001926ED" w:rsidP="00826A2B">
      <w:pPr>
        <w:jc w:val="both"/>
        <w:rPr>
          <w:bCs/>
          <w:iCs/>
          <w:sz w:val="20"/>
          <w:szCs w:val="20"/>
          <w:lang w:val="en-US"/>
        </w:rPr>
      </w:pPr>
      <w:r w:rsidRPr="00DB7892">
        <w:rPr>
          <w:b/>
          <w:bCs/>
          <w:iCs/>
          <w:sz w:val="20"/>
          <w:szCs w:val="20"/>
          <w:lang w:val="en-US"/>
        </w:rPr>
        <w:t>Results and Discussion:</w:t>
      </w:r>
      <w:r w:rsidRPr="00DB7892">
        <w:rPr>
          <w:bCs/>
          <w:iCs/>
          <w:sz w:val="20"/>
          <w:szCs w:val="20"/>
          <w:lang w:val="en-US"/>
        </w:rPr>
        <w:t xml:space="preserve"> The results obtained revealed [synthesize the main results of the research]. In the discussion section, these results are contextualized in light of the theoretical framework, highlighting the implications and relationships identified. Possible discrepancies and limitations of the study are also considered in this section.</w:t>
      </w:r>
    </w:p>
    <w:p w:rsidR="008373EC" w:rsidRDefault="008373EC" w:rsidP="00826A2B">
      <w:pPr>
        <w:jc w:val="both"/>
        <w:rPr>
          <w:b/>
          <w:bCs/>
          <w:iCs/>
          <w:sz w:val="20"/>
          <w:szCs w:val="20"/>
          <w:lang w:val="en-US"/>
        </w:rPr>
      </w:pPr>
    </w:p>
    <w:p w:rsidR="00E16CB2" w:rsidRPr="00DB7892" w:rsidRDefault="001926ED" w:rsidP="00826A2B">
      <w:pPr>
        <w:jc w:val="both"/>
        <w:rPr>
          <w:bCs/>
          <w:iCs/>
          <w:sz w:val="20"/>
          <w:szCs w:val="20"/>
          <w:lang w:val="en-US"/>
        </w:rPr>
      </w:pPr>
      <w:r w:rsidRPr="00DB7892">
        <w:rPr>
          <w:b/>
          <w:bCs/>
          <w:iCs/>
          <w:sz w:val="20"/>
          <w:szCs w:val="20"/>
          <w:lang w:val="en-US"/>
        </w:rPr>
        <w:t>Research Implications:</w:t>
      </w:r>
      <w:r w:rsidRPr="00DB7892">
        <w:rPr>
          <w:bCs/>
          <w:iCs/>
          <w:sz w:val="20"/>
          <w:szCs w:val="20"/>
          <w:lang w:val="en-US"/>
        </w:rPr>
        <w:t xml:space="preserve"> The practical and theoretical implications of this research are discussed, providing insights into how the results can be applied or influence practices in the field of [insert field of study]. These implications could encompass [list impacted areas or sectors].</w:t>
      </w:r>
    </w:p>
    <w:p w:rsidR="008373EC" w:rsidRDefault="008373EC" w:rsidP="00826A2B">
      <w:pPr>
        <w:jc w:val="both"/>
        <w:rPr>
          <w:b/>
          <w:bCs/>
          <w:iCs/>
          <w:sz w:val="20"/>
          <w:szCs w:val="20"/>
          <w:lang w:val="en-US"/>
        </w:rPr>
      </w:pPr>
    </w:p>
    <w:p w:rsidR="00E16CB2" w:rsidRPr="00DB7892" w:rsidRDefault="001926ED" w:rsidP="00826A2B">
      <w:pPr>
        <w:jc w:val="both"/>
        <w:rPr>
          <w:bCs/>
          <w:iCs/>
          <w:sz w:val="20"/>
          <w:szCs w:val="20"/>
          <w:lang w:val="en-US"/>
        </w:rPr>
      </w:pPr>
      <w:r w:rsidRPr="00DB7892">
        <w:rPr>
          <w:b/>
          <w:bCs/>
          <w:iCs/>
          <w:sz w:val="20"/>
          <w:szCs w:val="20"/>
          <w:lang w:val="en-US"/>
        </w:rPr>
        <w:t>Originality/Value:</w:t>
      </w:r>
      <w:r w:rsidRPr="00DB7892">
        <w:rPr>
          <w:bCs/>
          <w:iCs/>
          <w:sz w:val="20"/>
          <w:szCs w:val="20"/>
          <w:lang w:val="en-US"/>
        </w:rPr>
        <w:t xml:space="preserve"> This study contributes to the literature by [highlighting the originality of the research, whether through the innovative approach, new discoveries or practical contributions]. The relevance and value of this research are evidenced by [explain how the results may impact the area of study or professional practice].</w:t>
      </w:r>
    </w:p>
    <w:p w:rsidR="00E16CB2" w:rsidRPr="00DB7892" w:rsidRDefault="00E16CB2" w:rsidP="00826A2B">
      <w:pPr>
        <w:jc w:val="both"/>
        <w:rPr>
          <w:bCs/>
          <w:iCs/>
          <w:sz w:val="20"/>
          <w:szCs w:val="20"/>
          <w:lang w:val="en-US"/>
        </w:rPr>
      </w:pPr>
    </w:p>
    <w:p w:rsidR="00E16CB2" w:rsidRPr="00B20D80" w:rsidRDefault="001926ED" w:rsidP="00826A2B">
      <w:pPr>
        <w:jc w:val="both"/>
        <w:rPr>
          <w:bCs/>
          <w:iCs/>
          <w:sz w:val="20"/>
          <w:szCs w:val="20"/>
        </w:rPr>
      </w:pPr>
      <w:r w:rsidRPr="00DB7892">
        <w:rPr>
          <w:b/>
          <w:bCs/>
          <w:iCs/>
          <w:sz w:val="20"/>
          <w:szCs w:val="20"/>
          <w:lang w:val="en-US"/>
        </w:rPr>
        <w:t>Keywords:</w:t>
      </w:r>
      <w:r w:rsidRPr="00DB7892">
        <w:rPr>
          <w:bCs/>
          <w:iCs/>
          <w:sz w:val="20"/>
          <w:szCs w:val="20"/>
          <w:lang w:val="en-US"/>
        </w:rPr>
        <w:t xml:space="preserve"> Between 4 and 6 keywords, separated by commas. </w:t>
      </w:r>
      <w:r w:rsidRPr="00B20D80">
        <w:rPr>
          <w:bCs/>
          <w:iCs/>
          <w:sz w:val="20"/>
          <w:szCs w:val="20"/>
        </w:rPr>
        <w:t xml:space="preserve">EXAMPLE: </w:t>
      </w:r>
      <w:proofErr w:type="spellStart"/>
      <w:r w:rsidRPr="00B20D80">
        <w:rPr>
          <w:bCs/>
          <w:iCs/>
          <w:sz w:val="20"/>
          <w:szCs w:val="20"/>
        </w:rPr>
        <w:t>Red</w:t>
      </w:r>
      <w:proofErr w:type="spellEnd"/>
      <w:r w:rsidRPr="00B20D80">
        <w:rPr>
          <w:bCs/>
          <w:iCs/>
          <w:sz w:val="20"/>
          <w:szCs w:val="20"/>
        </w:rPr>
        <w:t xml:space="preserve"> Palm Mite, Agroindustrial </w:t>
      </w:r>
      <w:proofErr w:type="spellStart"/>
      <w:r w:rsidRPr="00B20D80">
        <w:rPr>
          <w:bCs/>
          <w:iCs/>
          <w:sz w:val="20"/>
          <w:szCs w:val="20"/>
        </w:rPr>
        <w:t>Waste</w:t>
      </w:r>
      <w:proofErr w:type="spellEnd"/>
      <w:r w:rsidRPr="00B20D80">
        <w:rPr>
          <w:bCs/>
          <w:iCs/>
          <w:sz w:val="20"/>
          <w:szCs w:val="20"/>
        </w:rPr>
        <w:t xml:space="preserve">, </w:t>
      </w:r>
      <w:proofErr w:type="spellStart"/>
      <w:r w:rsidRPr="00B20D80">
        <w:rPr>
          <w:bCs/>
          <w:iCs/>
          <w:sz w:val="20"/>
          <w:szCs w:val="20"/>
        </w:rPr>
        <w:t>Alternative</w:t>
      </w:r>
      <w:proofErr w:type="spellEnd"/>
      <w:r w:rsidRPr="00B20D80">
        <w:rPr>
          <w:bCs/>
          <w:iCs/>
          <w:sz w:val="20"/>
          <w:szCs w:val="20"/>
        </w:rPr>
        <w:t xml:space="preserve"> Management, Passiflora </w:t>
      </w:r>
      <w:proofErr w:type="spellStart"/>
      <w:r w:rsidRPr="00B20D80">
        <w:rPr>
          <w:bCs/>
          <w:iCs/>
          <w:sz w:val="20"/>
          <w:szCs w:val="20"/>
        </w:rPr>
        <w:t>Edulis</w:t>
      </w:r>
      <w:proofErr w:type="spellEnd"/>
      <w:r w:rsidRPr="00B20D80">
        <w:rPr>
          <w:bCs/>
          <w:iCs/>
          <w:sz w:val="20"/>
          <w:szCs w:val="20"/>
        </w:rPr>
        <w:t>.</w:t>
      </w:r>
    </w:p>
    <w:p w:rsidR="008373EC" w:rsidRDefault="008373EC" w:rsidP="00826A2B">
      <w:pPr>
        <w:jc w:val="both"/>
        <w:rPr>
          <w:bCs/>
          <w:iCs/>
          <w:sz w:val="20"/>
          <w:szCs w:val="20"/>
        </w:rPr>
      </w:pPr>
    </w:p>
    <w:p w:rsidR="00B20D80" w:rsidRPr="00B20D80" w:rsidRDefault="00B20D80" w:rsidP="00826A2B">
      <w:pPr>
        <w:jc w:val="both"/>
        <w:rPr>
          <w:bCs/>
          <w:iCs/>
          <w:sz w:val="20"/>
          <w:szCs w:val="20"/>
        </w:rPr>
      </w:pPr>
    </w:p>
    <w:p w:rsidR="00E16CB2" w:rsidRPr="008373EC" w:rsidRDefault="001926ED" w:rsidP="00826A2B">
      <w:pPr>
        <w:jc w:val="center"/>
        <w:rPr>
          <w:b/>
          <w:sz w:val="20"/>
          <w:shd w:val="clear" w:color="auto" w:fill="FFFFFF"/>
        </w:rPr>
      </w:pPr>
      <w:r w:rsidRPr="008373EC">
        <w:rPr>
          <w:b/>
          <w:sz w:val="20"/>
          <w:shd w:val="clear" w:color="auto" w:fill="FFFFFF"/>
        </w:rPr>
        <w:t>TÍTULO EM PORTUGUÊS</w:t>
      </w:r>
    </w:p>
    <w:p w:rsidR="00044341" w:rsidRPr="00E16CB2" w:rsidRDefault="00044341" w:rsidP="00826A2B">
      <w:pPr>
        <w:jc w:val="center"/>
        <w:rPr>
          <w:b/>
          <w:color w:val="201F1E"/>
          <w:sz w:val="20"/>
          <w:shd w:val="clear" w:color="auto" w:fill="FFFFFF"/>
        </w:rPr>
      </w:pPr>
    </w:p>
    <w:p w:rsidR="00E16CB2" w:rsidRPr="00DB7892" w:rsidRDefault="001926ED" w:rsidP="00826A2B">
      <w:pPr>
        <w:jc w:val="both"/>
        <w:rPr>
          <w:b/>
          <w:sz w:val="20"/>
          <w:szCs w:val="20"/>
        </w:rPr>
      </w:pPr>
      <w:r w:rsidRPr="00DB7892">
        <w:rPr>
          <w:b/>
          <w:sz w:val="20"/>
          <w:szCs w:val="20"/>
        </w:rPr>
        <w:t>RESUMO</w:t>
      </w:r>
    </w:p>
    <w:p w:rsidR="008373EC" w:rsidRDefault="008373EC" w:rsidP="00826A2B">
      <w:pPr>
        <w:jc w:val="both"/>
        <w:rPr>
          <w:sz w:val="20"/>
          <w:szCs w:val="20"/>
        </w:rPr>
      </w:pPr>
    </w:p>
    <w:p w:rsidR="00E16CB2" w:rsidRPr="00DB7892" w:rsidRDefault="001926ED" w:rsidP="00826A2B">
      <w:pPr>
        <w:jc w:val="both"/>
        <w:rPr>
          <w:sz w:val="20"/>
          <w:szCs w:val="20"/>
        </w:rPr>
      </w:pPr>
      <w:r w:rsidRPr="00DB7892">
        <w:rPr>
          <w:sz w:val="20"/>
          <w:szCs w:val="20"/>
        </w:rPr>
        <w:t>O texto deve ter entre 1</w:t>
      </w:r>
      <w:r>
        <w:rPr>
          <w:sz w:val="20"/>
          <w:szCs w:val="20"/>
        </w:rPr>
        <w:t>5</w:t>
      </w:r>
      <w:r w:rsidRPr="00DB7892">
        <w:rPr>
          <w:sz w:val="20"/>
          <w:szCs w:val="20"/>
        </w:rPr>
        <w:t xml:space="preserve">0 a 250 palavras, descrevendo o resumo do trabalho a ser publicado. RECOMENDA-SE que tem que ser um resumo </w:t>
      </w:r>
      <w:proofErr w:type="spellStart"/>
      <w:r w:rsidRPr="00DB7892">
        <w:rPr>
          <w:sz w:val="20"/>
          <w:szCs w:val="20"/>
        </w:rPr>
        <w:t>estrututado</w:t>
      </w:r>
      <w:proofErr w:type="spellEnd"/>
      <w:r w:rsidRPr="00DB7892">
        <w:rPr>
          <w:sz w:val="20"/>
          <w:szCs w:val="20"/>
        </w:rPr>
        <w:t xml:space="preserve"> seguindo a coerência relacional: Objetivos, Referencial Teórico, Método</w:t>
      </w:r>
    </w:p>
    <w:p w:rsidR="00E16CB2" w:rsidRDefault="001926ED" w:rsidP="00826A2B">
      <w:pPr>
        <w:jc w:val="both"/>
        <w:rPr>
          <w:sz w:val="20"/>
          <w:szCs w:val="20"/>
        </w:rPr>
      </w:pPr>
      <w:r w:rsidRPr="00DB7892">
        <w:rPr>
          <w:sz w:val="20"/>
          <w:szCs w:val="20"/>
        </w:rPr>
        <w:lastRenderedPageBreak/>
        <w:t xml:space="preserve">Resultados e Discussão, Implicações da Pesquisa, Originalidade/Valor. </w:t>
      </w:r>
      <w:r>
        <w:rPr>
          <w:sz w:val="20"/>
          <w:szCs w:val="20"/>
        </w:rPr>
        <w:t xml:space="preserve">Com a fonte </w:t>
      </w:r>
      <w:r w:rsidRPr="00DB7892">
        <w:rPr>
          <w:sz w:val="20"/>
          <w:szCs w:val="20"/>
        </w:rPr>
        <w:t>Times New Roman</w:t>
      </w:r>
      <w:r>
        <w:rPr>
          <w:sz w:val="20"/>
          <w:szCs w:val="20"/>
        </w:rPr>
        <w:t xml:space="preserve"> 10, </w:t>
      </w:r>
      <w:r w:rsidR="000F3E12" w:rsidRPr="000F3E12">
        <w:rPr>
          <w:sz w:val="20"/>
          <w:szCs w:val="20"/>
        </w:rPr>
        <w:t>espaçamento simples</w:t>
      </w:r>
      <w:r>
        <w:rPr>
          <w:sz w:val="20"/>
          <w:szCs w:val="20"/>
        </w:rPr>
        <w:t xml:space="preserve">. </w:t>
      </w:r>
      <w:r w:rsidRPr="00DB7892">
        <w:rPr>
          <w:sz w:val="20"/>
          <w:szCs w:val="20"/>
        </w:rPr>
        <w:t>EXEMPLO.</w:t>
      </w:r>
    </w:p>
    <w:p w:rsidR="009231C4" w:rsidRPr="00DB7892" w:rsidRDefault="009231C4" w:rsidP="00826A2B">
      <w:pPr>
        <w:jc w:val="both"/>
        <w:rPr>
          <w:sz w:val="20"/>
          <w:szCs w:val="20"/>
        </w:rPr>
      </w:pPr>
    </w:p>
    <w:p w:rsidR="00E16CB2" w:rsidRPr="00DB7892" w:rsidRDefault="001926ED" w:rsidP="00826A2B">
      <w:pPr>
        <w:jc w:val="both"/>
        <w:rPr>
          <w:bCs/>
          <w:iCs/>
          <w:sz w:val="20"/>
          <w:szCs w:val="20"/>
        </w:rPr>
      </w:pPr>
      <w:r w:rsidRPr="00DB7892">
        <w:rPr>
          <w:b/>
          <w:bCs/>
          <w:iCs/>
          <w:sz w:val="20"/>
          <w:szCs w:val="20"/>
        </w:rPr>
        <w:t xml:space="preserve">Objetivo: </w:t>
      </w:r>
      <w:r w:rsidRPr="00DB7892">
        <w:rPr>
          <w:bCs/>
          <w:iCs/>
          <w:sz w:val="20"/>
          <w:szCs w:val="20"/>
        </w:rPr>
        <w:t>O objetivo deste estudo é investigar [insira aqui o tema específico da pesquisa], com o intuito de [explique sucintamente o propósito principal da pesquisa].</w:t>
      </w:r>
    </w:p>
    <w:p w:rsidR="008373EC" w:rsidRDefault="008373EC" w:rsidP="00826A2B">
      <w:pPr>
        <w:jc w:val="both"/>
        <w:rPr>
          <w:b/>
          <w:bCs/>
          <w:iCs/>
          <w:sz w:val="20"/>
          <w:szCs w:val="20"/>
        </w:rPr>
      </w:pPr>
    </w:p>
    <w:p w:rsidR="00E16CB2" w:rsidRPr="00DB7892" w:rsidRDefault="001926ED" w:rsidP="00826A2B">
      <w:pPr>
        <w:jc w:val="both"/>
        <w:rPr>
          <w:bCs/>
          <w:iCs/>
          <w:sz w:val="20"/>
          <w:szCs w:val="20"/>
        </w:rPr>
      </w:pPr>
      <w:r w:rsidRPr="00DB7892">
        <w:rPr>
          <w:b/>
          <w:bCs/>
          <w:iCs/>
          <w:sz w:val="20"/>
          <w:szCs w:val="20"/>
        </w:rPr>
        <w:t xml:space="preserve">Referencial Teórico: </w:t>
      </w:r>
      <w:r w:rsidRPr="00DB7892">
        <w:rPr>
          <w:bCs/>
          <w:iCs/>
          <w:sz w:val="20"/>
          <w:szCs w:val="20"/>
        </w:rPr>
        <w:t>Neste tópico, são apresentados os principais conceitos e teorias que fundamentam a pesquisa. Destacam-se [liste as teorias, modelos ou frameworks relevantes], fornecendo uma base sólida para a compreensão do contexto da investigação.</w:t>
      </w:r>
    </w:p>
    <w:p w:rsidR="008373EC" w:rsidRDefault="008373EC" w:rsidP="00826A2B">
      <w:pPr>
        <w:jc w:val="both"/>
        <w:rPr>
          <w:b/>
          <w:bCs/>
          <w:iCs/>
          <w:sz w:val="20"/>
          <w:szCs w:val="20"/>
        </w:rPr>
      </w:pPr>
    </w:p>
    <w:p w:rsidR="00E16CB2" w:rsidRPr="00DB7892" w:rsidRDefault="001926ED" w:rsidP="00826A2B">
      <w:pPr>
        <w:jc w:val="both"/>
        <w:rPr>
          <w:bCs/>
          <w:iCs/>
          <w:sz w:val="20"/>
          <w:szCs w:val="20"/>
        </w:rPr>
      </w:pPr>
      <w:r w:rsidRPr="00DB7892">
        <w:rPr>
          <w:b/>
          <w:bCs/>
          <w:iCs/>
          <w:sz w:val="20"/>
          <w:szCs w:val="20"/>
        </w:rPr>
        <w:t xml:space="preserve">Método: </w:t>
      </w:r>
      <w:r w:rsidRPr="00DB7892">
        <w:rPr>
          <w:bCs/>
          <w:iCs/>
          <w:sz w:val="20"/>
          <w:szCs w:val="20"/>
        </w:rPr>
        <w:t>A metodologia adotada para esta pesquisa compreende [descreva de maneira concisa o desenho do estudo, incluindo abordagem, participantes, instrumentos, procedimentos etc.]. A coleta de dados foi realizada por meio de [explique os métodos específicos utilizados, como entrevistas, questionários, observações, entre outros].</w:t>
      </w:r>
    </w:p>
    <w:p w:rsidR="008373EC" w:rsidRDefault="008373EC" w:rsidP="00826A2B">
      <w:pPr>
        <w:jc w:val="both"/>
        <w:rPr>
          <w:b/>
          <w:bCs/>
          <w:iCs/>
          <w:sz w:val="20"/>
          <w:szCs w:val="20"/>
        </w:rPr>
      </w:pPr>
    </w:p>
    <w:p w:rsidR="00E16CB2" w:rsidRPr="00DB7892" w:rsidRDefault="001926ED" w:rsidP="00826A2B">
      <w:pPr>
        <w:jc w:val="both"/>
        <w:rPr>
          <w:bCs/>
          <w:iCs/>
          <w:sz w:val="20"/>
          <w:szCs w:val="20"/>
        </w:rPr>
      </w:pPr>
      <w:r w:rsidRPr="00DB7892">
        <w:rPr>
          <w:b/>
          <w:bCs/>
          <w:iCs/>
          <w:sz w:val="20"/>
          <w:szCs w:val="20"/>
        </w:rPr>
        <w:t xml:space="preserve">Resultados e Discussão: </w:t>
      </w:r>
      <w:r w:rsidRPr="00DB7892">
        <w:rPr>
          <w:bCs/>
          <w:iCs/>
          <w:sz w:val="20"/>
          <w:szCs w:val="20"/>
        </w:rPr>
        <w:t>Os resultados obtidos revelaram [sintetize os principais resultados da pesquisa]. Na seção de discussão, esses resultados são contextualizados à luz do referencial teórico, destacando-se as implicações e relações identificadas. Possíveis discrepâncias e limitações do estudo também são consideradas nesta seção.</w:t>
      </w:r>
    </w:p>
    <w:p w:rsidR="008373EC" w:rsidRDefault="008373EC" w:rsidP="00826A2B">
      <w:pPr>
        <w:jc w:val="both"/>
        <w:rPr>
          <w:b/>
          <w:bCs/>
          <w:iCs/>
          <w:sz w:val="20"/>
          <w:szCs w:val="20"/>
        </w:rPr>
      </w:pPr>
    </w:p>
    <w:p w:rsidR="00E16CB2" w:rsidRPr="00DB7892" w:rsidRDefault="001926ED" w:rsidP="00826A2B">
      <w:pPr>
        <w:jc w:val="both"/>
        <w:rPr>
          <w:bCs/>
          <w:iCs/>
          <w:sz w:val="20"/>
          <w:szCs w:val="20"/>
        </w:rPr>
      </w:pPr>
      <w:r w:rsidRPr="00DB7892">
        <w:rPr>
          <w:b/>
          <w:bCs/>
          <w:iCs/>
          <w:sz w:val="20"/>
          <w:szCs w:val="20"/>
        </w:rPr>
        <w:t xml:space="preserve">Implicações da Pesquisa: </w:t>
      </w:r>
      <w:r w:rsidRPr="00DB7892">
        <w:rPr>
          <w:bCs/>
          <w:iCs/>
          <w:sz w:val="20"/>
          <w:szCs w:val="20"/>
        </w:rPr>
        <w:t>As implicações práticas e teóricas desta pesquisa são discutidas, fornecendo insights sobre como os resultados podem ser aplicados ou influenciar práticas no campo de [insira o campo de estudo]. Essas implicações podem abranger [liste as áreas ou setores impactados].</w:t>
      </w:r>
    </w:p>
    <w:p w:rsidR="008373EC" w:rsidRDefault="008373EC" w:rsidP="00826A2B">
      <w:pPr>
        <w:jc w:val="both"/>
        <w:rPr>
          <w:b/>
          <w:bCs/>
          <w:iCs/>
          <w:sz w:val="20"/>
          <w:szCs w:val="20"/>
        </w:rPr>
      </w:pPr>
    </w:p>
    <w:p w:rsidR="00E16CB2" w:rsidRPr="00DB7892" w:rsidRDefault="001926ED" w:rsidP="00826A2B">
      <w:pPr>
        <w:jc w:val="both"/>
        <w:rPr>
          <w:bCs/>
          <w:iCs/>
          <w:sz w:val="20"/>
          <w:szCs w:val="20"/>
        </w:rPr>
      </w:pPr>
      <w:r w:rsidRPr="00DB7892">
        <w:rPr>
          <w:b/>
          <w:bCs/>
          <w:iCs/>
          <w:sz w:val="20"/>
          <w:szCs w:val="20"/>
        </w:rPr>
        <w:t xml:space="preserve">Originalidade/Valor: </w:t>
      </w:r>
      <w:r w:rsidRPr="00DB7892">
        <w:rPr>
          <w:bCs/>
          <w:iCs/>
          <w:sz w:val="20"/>
          <w:szCs w:val="20"/>
        </w:rPr>
        <w:t>Este estudo contribui para a literatura ao [destaque a originalidade da pesquisa, seja pela abordagem inovadora, novas descobertas ou contribuições práticas]. A relevância e o valor desta pesquisa são evidenciados por [explique como os resultados podem impactar a área de estudo ou a prática profissional].</w:t>
      </w:r>
    </w:p>
    <w:p w:rsidR="00E16CB2" w:rsidRPr="00DB7892" w:rsidRDefault="00E16CB2" w:rsidP="00826A2B">
      <w:pPr>
        <w:jc w:val="both"/>
        <w:rPr>
          <w:sz w:val="20"/>
          <w:szCs w:val="20"/>
        </w:rPr>
      </w:pPr>
    </w:p>
    <w:p w:rsidR="00E16CB2" w:rsidRPr="00DB7892" w:rsidRDefault="001926ED" w:rsidP="00826A2B">
      <w:pPr>
        <w:jc w:val="both"/>
        <w:rPr>
          <w:sz w:val="20"/>
          <w:szCs w:val="20"/>
          <w:vertAlign w:val="superscript"/>
        </w:rPr>
      </w:pPr>
      <w:r w:rsidRPr="00DB7892">
        <w:rPr>
          <w:b/>
          <w:sz w:val="20"/>
          <w:szCs w:val="20"/>
        </w:rPr>
        <w:t>Palavras-chave:</w:t>
      </w:r>
      <w:r w:rsidRPr="00DB7892">
        <w:rPr>
          <w:sz w:val="20"/>
          <w:szCs w:val="20"/>
        </w:rPr>
        <w:t xml:space="preserve"> Entre 4 e 6 palavras-chave, separadas por virgula. </w:t>
      </w:r>
      <w:r w:rsidRPr="00DB7892">
        <w:rPr>
          <w:caps/>
          <w:sz w:val="20"/>
          <w:szCs w:val="20"/>
        </w:rPr>
        <w:t>Exemplo</w:t>
      </w:r>
      <w:r w:rsidRPr="00DB7892">
        <w:rPr>
          <w:sz w:val="20"/>
          <w:szCs w:val="20"/>
        </w:rPr>
        <w:t xml:space="preserve">: </w:t>
      </w:r>
      <w:r w:rsidRPr="00DB7892">
        <w:rPr>
          <w:iCs/>
          <w:sz w:val="20"/>
          <w:szCs w:val="20"/>
        </w:rPr>
        <w:t>Ácaro Vermelho das Palmeiras</w:t>
      </w:r>
      <w:r w:rsidRPr="00DB7892">
        <w:rPr>
          <w:sz w:val="20"/>
          <w:szCs w:val="20"/>
        </w:rPr>
        <w:t xml:space="preserve">, Resíduos Agroindustriais, Manejo Alternativo, </w:t>
      </w:r>
      <w:r w:rsidRPr="00DB7892">
        <w:rPr>
          <w:i/>
          <w:sz w:val="20"/>
          <w:szCs w:val="20"/>
        </w:rPr>
        <w:t xml:space="preserve">Passiflora </w:t>
      </w:r>
      <w:proofErr w:type="spellStart"/>
      <w:r w:rsidRPr="00DB7892">
        <w:rPr>
          <w:i/>
          <w:sz w:val="20"/>
          <w:szCs w:val="20"/>
        </w:rPr>
        <w:t>Edulis</w:t>
      </w:r>
      <w:proofErr w:type="spellEnd"/>
      <w:r w:rsidRPr="00DB7892">
        <w:rPr>
          <w:sz w:val="20"/>
          <w:szCs w:val="20"/>
        </w:rPr>
        <w:t>.</w:t>
      </w:r>
    </w:p>
    <w:p w:rsidR="00E16CB2" w:rsidRPr="00B20D80" w:rsidRDefault="00E16CB2" w:rsidP="00826A2B">
      <w:pPr>
        <w:jc w:val="both"/>
        <w:rPr>
          <w:rFonts w:eastAsia="Times New Roman"/>
          <w:b/>
          <w:bCs/>
          <w:sz w:val="20"/>
          <w:szCs w:val="20"/>
        </w:rPr>
      </w:pPr>
    </w:p>
    <w:p w:rsidR="008373EC" w:rsidRPr="00B20D80" w:rsidRDefault="008373EC" w:rsidP="00826A2B">
      <w:pPr>
        <w:jc w:val="both"/>
        <w:rPr>
          <w:rFonts w:eastAsia="Times New Roman"/>
          <w:b/>
          <w:bCs/>
          <w:sz w:val="20"/>
          <w:szCs w:val="20"/>
        </w:rPr>
      </w:pPr>
    </w:p>
    <w:p w:rsidR="00E16CB2" w:rsidRPr="00F724D6" w:rsidRDefault="001926ED" w:rsidP="00826A2B">
      <w:pPr>
        <w:jc w:val="center"/>
        <w:rPr>
          <w:b/>
          <w:sz w:val="20"/>
        </w:rPr>
      </w:pPr>
      <w:r w:rsidRPr="00F724D6">
        <w:rPr>
          <w:b/>
          <w:sz w:val="20"/>
        </w:rPr>
        <w:t>TÍTULO EN ESPAÑOL</w:t>
      </w:r>
    </w:p>
    <w:p w:rsidR="00E16CB2" w:rsidRPr="00F724D6" w:rsidRDefault="00E16CB2" w:rsidP="00826A2B">
      <w:pPr>
        <w:jc w:val="both"/>
        <w:rPr>
          <w:sz w:val="20"/>
        </w:rPr>
      </w:pPr>
    </w:p>
    <w:p w:rsidR="00E16CB2" w:rsidRPr="00F724D6" w:rsidRDefault="001926ED" w:rsidP="00826A2B">
      <w:pPr>
        <w:jc w:val="both"/>
        <w:rPr>
          <w:b/>
          <w:sz w:val="20"/>
        </w:rPr>
      </w:pPr>
      <w:r w:rsidRPr="00F724D6">
        <w:rPr>
          <w:b/>
          <w:sz w:val="20"/>
        </w:rPr>
        <w:t>RESUMEN</w:t>
      </w:r>
    </w:p>
    <w:p w:rsidR="008373EC" w:rsidRDefault="008373EC" w:rsidP="00826A2B">
      <w:pPr>
        <w:jc w:val="both"/>
        <w:rPr>
          <w:sz w:val="20"/>
        </w:rPr>
      </w:pPr>
    </w:p>
    <w:p w:rsidR="006E7679" w:rsidRDefault="001926ED" w:rsidP="00826A2B">
      <w:pPr>
        <w:jc w:val="both"/>
        <w:rPr>
          <w:sz w:val="20"/>
        </w:rPr>
      </w:pPr>
      <w:r w:rsidRPr="00F724D6">
        <w:rPr>
          <w:sz w:val="20"/>
        </w:rPr>
        <w:t xml:space="preserve">El </w:t>
      </w:r>
      <w:proofErr w:type="spellStart"/>
      <w:r w:rsidRPr="00F724D6">
        <w:rPr>
          <w:sz w:val="20"/>
        </w:rPr>
        <w:t>resumen</w:t>
      </w:r>
      <w:proofErr w:type="spellEnd"/>
      <w:r w:rsidRPr="00F724D6">
        <w:rPr>
          <w:sz w:val="20"/>
        </w:rPr>
        <w:t xml:space="preserve"> </w:t>
      </w:r>
      <w:proofErr w:type="spellStart"/>
      <w:r w:rsidRPr="00F724D6">
        <w:rPr>
          <w:sz w:val="20"/>
        </w:rPr>
        <w:t>debe</w:t>
      </w:r>
      <w:proofErr w:type="spellEnd"/>
      <w:r w:rsidRPr="00F724D6">
        <w:rPr>
          <w:sz w:val="20"/>
        </w:rPr>
        <w:t xml:space="preserve"> </w:t>
      </w:r>
      <w:proofErr w:type="spellStart"/>
      <w:r w:rsidRPr="00F724D6">
        <w:rPr>
          <w:sz w:val="20"/>
        </w:rPr>
        <w:t>tener</w:t>
      </w:r>
      <w:proofErr w:type="spellEnd"/>
      <w:r w:rsidRPr="00F724D6">
        <w:rPr>
          <w:sz w:val="20"/>
        </w:rPr>
        <w:t xml:space="preserve"> </w:t>
      </w:r>
      <w:proofErr w:type="spellStart"/>
      <w:r w:rsidRPr="00F724D6">
        <w:rPr>
          <w:sz w:val="20"/>
        </w:rPr>
        <w:t>un</w:t>
      </w:r>
      <w:proofErr w:type="spellEnd"/>
      <w:r w:rsidRPr="00F724D6">
        <w:rPr>
          <w:sz w:val="20"/>
        </w:rPr>
        <w:t xml:space="preserve"> </w:t>
      </w:r>
      <w:r>
        <w:rPr>
          <w:sz w:val="20"/>
        </w:rPr>
        <w:t xml:space="preserve">mínimo de 150 y no </w:t>
      </w:r>
      <w:r w:rsidRPr="00F724D6">
        <w:rPr>
          <w:sz w:val="20"/>
        </w:rPr>
        <w:t xml:space="preserve">máximo de 250 </w:t>
      </w:r>
      <w:proofErr w:type="spellStart"/>
      <w:r w:rsidRPr="00F724D6">
        <w:rPr>
          <w:sz w:val="20"/>
        </w:rPr>
        <w:t>palabras</w:t>
      </w:r>
      <w:proofErr w:type="spellEnd"/>
      <w:r w:rsidRPr="00F724D6">
        <w:rPr>
          <w:sz w:val="20"/>
        </w:rPr>
        <w:t>,</w:t>
      </w:r>
      <w:r>
        <w:rPr>
          <w:sz w:val="20"/>
        </w:rPr>
        <w:t xml:space="preserve"> </w:t>
      </w:r>
      <w:proofErr w:type="spellStart"/>
      <w:r w:rsidRPr="00F724D6">
        <w:rPr>
          <w:sz w:val="20"/>
        </w:rPr>
        <w:t>describiendo</w:t>
      </w:r>
      <w:proofErr w:type="spellEnd"/>
      <w:r w:rsidRPr="00F724D6">
        <w:rPr>
          <w:sz w:val="20"/>
        </w:rPr>
        <w:t xml:space="preserve"> </w:t>
      </w:r>
      <w:proofErr w:type="spellStart"/>
      <w:r w:rsidRPr="00F724D6">
        <w:rPr>
          <w:sz w:val="20"/>
        </w:rPr>
        <w:t>el</w:t>
      </w:r>
      <w:proofErr w:type="spellEnd"/>
      <w:r w:rsidRPr="00F724D6">
        <w:rPr>
          <w:sz w:val="20"/>
        </w:rPr>
        <w:t xml:space="preserve"> </w:t>
      </w:r>
      <w:proofErr w:type="spellStart"/>
      <w:r w:rsidRPr="00F724D6">
        <w:rPr>
          <w:sz w:val="20"/>
        </w:rPr>
        <w:t>resumen</w:t>
      </w:r>
      <w:proofErr w:type="spellEnd"/>
      <w:r w:rsidRPr="00F724D6">
        <w:rPr>
          <w:sz w:val="20"/>
        </w:rPr>
        <w:t xml:space="preserve"> </w:t>
      </w:r>
      <w:proofErr w:type="spellStart"/>
      <w:r w:rsidRPr="00F724D6">
        <w:rPr>
          <w:sz w:val="20"/>
        </w:rPr>
        <w:t>del</w:t>
      </w:r>
      <w:proofErr w:type="spellEnd"/>
      <w:r w:rsidRPr="00F724D6">
        <w:rPr>
          <w:sz w:val="20"/>
        </w:rPr>
        <w:t xml:space="preserve"> </w:t>
      </w:r>
      <w:proofErr w:type="spellStart"/>
      <w:r w:rsidRPr="00F724D6">
        <w:rPr>
          <w:sz w:val="20"/>
        </w:rPr>
        <w:t>trabajo</w:t>
      </w:r>
      <w:proofErr w:type="spellEnd"/>
      <w:r w:rsidRPr="00F724D6">
        <w:rPr>
          <w:sz w:val="20"/>
        </w:rPr>
        <w:t xml:space="preserve"> a publicar. SE RECOMIENDA que </w:t>
      </w:r>
      <w:proofErr w:type="spellStart"/>
      <w:r w:rsidRPr="00F724D6">
        <w:rPr>
          <w:sz w:val="20"/>
        </w:rPr>
        <w:t>sea</w:t>
      </w:r>
      <w:proofErr w:type="spellEnd"/>
      <w:r w:rsidRPr="00F724D6">
        <w:rPr>
          <w:sz w:val="20"/>
        </w:rPr>
        <w:t xml:space="preserve"> </w:t>
      </w:r>
      <w:proofErr w:type="spellStart"/>
      <w:r w:rsidRPr="00F724D6">
        <w:rPr>
          <w:sz w:val="20"/>
        </w:rPr>
        <w:t>un</w:t>
      </w:r>
      <w:proofErr w:type="spellEnd"/>
      <w:r w:rsidRPr="00F724D6">
        <w:rPr>
          <w:sz w:val="20"/>
        </w:rPr>
        <w:t xml:space="preserve"> </w:t>
      </w:r>
      <w:proofErr w:type="spellStart"/>
      <w:r w:rsidRPr="00F724D6">
        <w:rPr>
          <w:sz w:val="20"/>
        </w:rPr>
        <w:t>resumen</w:t>
      </w:r>
      <w:proofErr w:type="spellEnd"/>
      <w:r w:rsidRPr="00F724D6">
        <w:rPr>
          <w:sz w:val="20"/>
        </w:rPr>
        <w:t xml:space="preserve"> </w:t>
      </w:r>
      <w:proofErr w:type="spellStart"/>
      <w:r w:rsidRPr="00F724D6">
        <w:rPr>
          <w:sz w:val="20"/>
        </w:rPr>
        <w:t>estructurado</w:t>
      </w:r>
      <w:proofErr w:type="spellEnd"/>
      <w:r w:rsidRPr="00F724D6">
        <w:rPr>
          <w:sz w:val="20"/>
        </w:rPr>
        <w:t xml:space="preserve"> </w:t>
      </w:r>
      <w:proofErr w:type="spellStart"/>
      <w:r w:rsidRPr="00F724D6">
        <w:rPr>
          <w:sz w:val="20"/>
        </w:rPr>
        <w:t>siguiendo</w:t>
      </w:r>
      <w:proofErr w:type="spellEnd"/>
      <w:r w:rsidRPr="00F724D6">
        <w:rPr>
          <w:sz w:val="20"/>
        </w:rPr>
        <w:t xml:space="preserve"> </w:t>
      </w:r>
      <w:proofErr w:type="spellStart"/>
      <w:r w:rsidRPr="00F724D6">
        <w:rPr>
          <w:sz w:val="20"/>
        </w:rPr>
        <w:t>la</w:t>
      </w:r>
      <w:proofErr w:type="spellEnd"/>
      <w:r w:rsidRPr="00F724D6">
        <w:rPr>
          <w:sz w:val="20"/>
        </w:rPr>
        <w:t xml:space="preserve"> </w:t>
      </w:r>
      <w:proofErr w:type="spellStart"/>
      <w:r w:rsidRPr="00F724D6">
        <w:rPr>
          <w:sz w:val="20"/>
        </w:rPr>
        <w:t>coherencia</w:t>
      </w:r>
      <w:proofErr w:type="spellEnd"/>
      <w:r w:rsidRPr="00F724D6">
        <w:rPr>
          <w:sz w:val="20"/>
        </w:rPr>
        <w:t xml:space="preserve"> relacional. Objetivos, Marco Teórico, Método</w:t>
      </w:r>
      <w:r>
        <w:rPr>
          <w:sz w:val="20"/>
        </w:rPr>
        <w:t xml:space="preserve"> </w:t>
      </w:r>
      <w:r w:rsidRPr="00F724D6">
        <w:rPr>
          <w:sz w:val="20"/>
        </w:rPr>
        <w:t xml:space="preserve">Resultados y </w:t>
      </w:r>
      <w:proofErr w:type="spellStart"/>
      <w:r w:rsidRPr="00F724D6">
        <w:rPr>
          <w:sz w:val="20"/>
        </w:rPr>
        <w:t>Discusión</w:t>
      </w:r>
      <w:proofErr w:type="spellEnd"/>
      <w:r w:rsidRPr="00F724D6">
        <w:rPr>
          <w:sz w:val="20"/>
        </w:rPr>
        <w:t xml:space="preserve">, </w:t>
      </w:r>
      <w:proofErr w:type="spellStart"/>
      <w:r w:rsidRPr="00F724D6">
        <w:rPr>
          <w:sz w:val="20"/>
        </w:rPr>
        <w:t>Implicaciones</w:t>
      </w:r>
      <w:proofErr w:type="spellEnd"/>
      <w:r w:rsidRPr="00F724D6">
        <w:rPr>
          <w:sz w:val="20"/>
        </w:rPr>
        <w:t xml:space="preserve"> de </w:t>
      </w:r>
      <w:proofErr w:type="spellStart"/>
      <w:r w:rsidRPr="00F724D6">
        <w:rPr>
          <w:sz w:val="20"/>
        </w:rPr>
        <w:t>la</w:t>
      </w:r>
      <w:proofErr w:type="spellEnd"/>
      <w:r w:rsidRPr="00F724D6">
        <w:rPr>
          <w:sz w:val="20"/>
        </w:rPr>
        <w:t xml:space="preserve"> </w:t>
      </w:r>
      <w:proofErr w:type="spellStart"/>
      <w:r w:rsidRPr="00F724D6">
        <w:rPr>
          <w:sz w:val="20"/>
        </w:rPr>
        <w:t>Investigación</w:t>
      </w:r>
      <w:proofErr w:type="spellEnd"/>
      <w:r w:rsidRPr="00F724D6">
        <w:rPr>
          <w:sz w:val="20"/>
        </w:rPr>
        <w:t xml:space="preserve">, </w:t>
      </w:r>
      <w:proofErr w:type="spellStart"/>
      <w:r w:rsidRPr="00F724D6">
        <w:rPr>
          <w:sz w:val="20"/>
        </w:rPr>
        <w:t>Originalidad</w:t>
      </w:r>
      <w:proofErr w:type="spellEnd"/>
      <w:r w:rsidRPr="00F724D6">
        <w:rPr>
          <w:sz w:val="20"/>
        </w:rPr>
        <w:t xml:space="preserve">/Valor. </w:t>
      </w:r>
      <w:proofErr w:type="spellStart"/>
      <w:r w:rsidRPr="006E7679">
        <w:rPr>
          <w:sz w:val="20"/>
        </w:rPr>
        <w:t>Con</w:t>
      </w:r>
      <w:proofErr w:type="spellEnd"/>
      <w:r w:rsidRPr="006E7679">
        <w:rPr>
          <w:sz w:val="20"/>
        </w:rPr>
        <w:t xml:space="preserve"> </w:t>
      </w:r>
      <w:proofErr w:type="spellStart"/>
      <w:r w:rsidRPr="006E7679">
        <w:rPr>
          <w:sz w:val="20"/>
        </w:rPr>
        <w:t>fuente</w:t>
      </w:r>
      <w:proofErr w:type="spellEnd"/>
      <w:r w:rsidRPr="006E7679">
        <w:rPr>
          <w:sz w:val="20"/>
        </w:rPr>
        <w:t xml:space="preserve"> Times New Roman 10, </w:t>
      </w:r>
      <w:proofErr w:type="spellStart"/>
      <w:r w:rsidR="000F3E12" w:rsidRPr="000F3E12">
        <w:rPr>
          <w:sz w:val="20"/>
        </w:rPr>
        <w:t>espaciado</w:t>
      </w:r>
      <w:proofErr w:type="spellEnd"/>
      <w:r w:rsidR="000F3E12" w:rsidRPr="000F3E12">
        <w:rPr>
          <w:sz w:val="20"/>
        </w:rPr>
        <w:t xml:space="preserve"> </w:t>
      </w:r>
      <w:proofErr w:type="spellStart"/>
      <w:r w:rsidR="000F3E12" w:rsidRPr="000F3E12">
        <w:rPr>
          <w:sz w:val="20"/>
        </w:rPr>
        <w:t>simple</w:t>
      </w:r>
      <w:proofErr w:type="spellEnd"/>
      <w:r w:rsidRPr="006E7679">
        <w:rPr>
          <w:sz w:val="20"/>
        </w:rPr>
        <w:t>. EJEMPLO.</w:t>
      </w:r>
    </w:p>
    <w:p w:rsidR="008373EC" w:rsidRDefault="008373EC" w:rsidP="00826A2B">
      <w:pPr>
        <w:jc w:val="both"/>
        <w:rPr>
          <w:b/>
          <w:sz w:val="20"/>
        </w:rPr>
      </w:pPr>
    </w:p>
    <w:p w:rsidR="00E16CB2" w:rsidRPr="00F724D6" w:rsidRDefault="001926ED" w:rsidP="00826A2B">
      <w:pPr>
        <w:jc w:val="both"/>
        <w:rPr>
          <w:sz w:val="20"/>
        </w:rPr>
      </w:pPr>
      <w:r w:rsidRPr="00F724D6">
        <w:rPr>
          <w:b/>
          <w:sz w:val="20"/>
        </w:rPr>
        <w:t>Objetivo:</w:t>
      </w:r>
      <w:r w:rsidRPr="00F724D6">
        <w:rPr>
          <w:sz w:val="20"/>
        </w:rPr>
        <w:t xml:space="preserve"> El objetivo de este </w:t>
      </w:r>
      <w:proofErr w:type="spellStart"/>
      <w:r w:rsidRPr="00F724D6">
        <w:rPr>
          <w:sz w:val="20"/>
        </w:rPr>
        <w:t>estudio</w:t>
      </w:r>
      <w:proofErr w:type="spellEnd"/>
      <w:r w:rsidRPr="00F724D6">
        <w:rPr>
          <w:sz w:val="20"/>
        </w:rPr>
        <w:t xml:space="preserve"> es investigar [insertar </w:t>
      </w:r>
      <w:proofErr w:type="spellStart"/>
      <w:r w:rsidRPr="00F724D6">
        <w:rPr>
          <w:sz w:val="20"/>
        </w:rPr>
        <w:t>aquí</w:t>
      </w:r>
      <w:proofErr w:type="spellEnd"/>
      <w:r w:rsidRPr="00F724D6">
        <w:rPr>
          <w:sz w:val="20"/>
        </w:rPr>
        <w:t xml:space="preserve"> </w:t>
      </w:r>
      <w:proofErr w:type="spellStart"/>
      <w:r w:rsidRPr="00F724D6">
        <w:rPr>
          <w:sz w:val="20"/>
        </w:rPr>
        <w:t>un</w:t>
      </w:r>
      <w:proofErr w:type="spellEnd"/>
      <w:r w:rsidRPr="00F724D6">
        <w:rPr>
          <w:sz w:val="20"/>
        </w:rPr>
        <w:t xml:space="preserve"> tema de </w:t>
      </w:r>
      <w:proofErr w:type="spellStart"/>
      <w:r w:rsidRPr="00F724D6">
        <w:rPr>
          <w:sz w:val="20"/>
        </w:rPr>
        <w:t>investigación</w:t>
      </w:r>
      <w:proofErr w:type="spellEnd"/>
      <w:r w:rsidRPr="00F724D6">
        <w:rPr>
          <w:sz w:val="20"/>
        </w:rPr>
        <w:t xml:space="preserve"> específico], </w:t>
      </w:r>
      <w:proofErr w:type="spellStart"/>
      <w:r w:rsidRPr="00F724D6">
        <w:rPr>
          <w:sz w:val="20"/>
        </w:rPr>
        <w:t>con</w:t>
      </w:r>
      <w:proofErr w:type="spellEnd"/>
      <w:r w:rsidRPr="00F724D6">
        <w:rPr>
          <w:sz w:val="20"/>
        </w:rPr>
        <w:t xml:space="preserve"> </w:t>
      </w:r>
      <w:proofErr w:type="spellStart"/>
      <w:r w:rsidRPr="00F724D6">
        <w:rPr>
          <w:sz w:val="20"/>
        </w:rPr>
        <w:t>el</w:t>
      </w:r>
      <w:proofErr w:type="spellEnd"/>
      <w:r w:rsidRPr="00F724D6">
        <w:rPr>
          <w:sz w:val="20"/>
        </w:rPr>
        <w:t xml:space="preserve"> objetivo de [explicar brevemente </w:t>
      </w:r>
      <w:proofErr w:type="spellStart"/>
      <w:r w:rsidRPr="00F724D6">
        <w:rPr>
          <w:sz w:val="20"/>
        </w:rPr>
        <w:t>el</w:t>
      </w:r>
      <w:proofErr w:type="spellEnd"/>
      <w:r w:rsidRPr="00F724D6">
        <w:rPr>
          <w:sz w:val="20"/>
        </w:rPr>
        <w:t xml:space="preserve"> propósito principal de </w:t>
      </w:r>
      <w:proofErr w:type="spellStart"/>
      <w:r w:rsidRPr="00F724D6">
        <w:rPr>
          <w:sz w:val="20"/>
        </w:rPr>
        <w:t>la</w:t>
      </w:r>
      <w:proofErr w:type="spellEnd"/>
      <w:r w:rsidRPr="00F724D6">
        <w:rPr>
          <w:sz w:val="20"/>
        </w:rPr>
        <w:t xml:space="preserve"> </w:t>
      </w:r>
      <w:proofErr w:type="spellStart"/>
      <w:r w:rsidRPr="00F724D6">
        <w:rPr>
          <w:sz w:val="20"/>
        </w:rPr>
        <w:t>investigación</w:t>
      </w:r>
      <w:proofErr w:type="spellEnd"/>
      <w:r w:rsidRPr="00F724D6">
        <w:rPr>
          <w:sz w:val="20"/>
        </w:rPr>
        <w:t>].</w:t>
      </w:r>
    </w:p>
    <w:p w:rsidR="008373EC" w:rsidRDefault="008373EC" w:rsidP="00826A2B">
      <w:pPr>
        <w:jc w:val="both"/>
        <w:rPr>
          <w:b/>
          <w:sz w:val="20"/>
        </w:rPr>
      </w:pPr>
    </w:p>
    <w:p w:rsidR="00E16CB2" w:rsidRPr="00F724D6" w:rsidRDefault="001926ED" w:rsidP="00826A2B">
      <w:pPr>
        <w:jc w:val="both"/>
        <w:rPr>
          <w:sz w:val="20"/>
        </w:rPr>
      </w:pPr>
      <w:r w:rsidRPr="00F724D6">
        <w:rPr>
          <w:b/>
          <w:sz w:val="20"/>
        </w:rPr>
        <w:t>Marco Teórico:</w:t>
      </w:r>
      <w:r w:rsidRPr="00F724D6">
        <w:rPr>
          <w:sz w:val="20"/>
        </w:rPr>
        <w:t xml:space="preserve"> </w:t>
      </w:r>
      <w:proofErr w:type="spellStart"/>
      <w:r w:rsidRPr="00F724D6">
        <w:rPr>
          <w:sz w:val="20"/>
        </w:rPr>
        <w:t>En</w:t>
      </w:r>
      <w:proofErr w:type="spellEnd"/>
      <w:r w:rsidRPr="00F724D6">
        <w:rPr>
          <w:sz w:val="20"/>
        </w:rPr>
        <w:t xml:space="preserve"> este tema se </w:t>
      </w:r>
      <w:proofErr w:type="spellStart"/>
      <w:r w:rsidRPr="00F724D6">
        <w:rPr>
          <w:sz w:val="20"/>
        </w:rPr>
        <w:t>presentan</w:t>
      </w:r>
      <w:proofErr w:type="spellEnd"/>
      <w:r w:rsidRPr="00F724D6">
        <w:rPr>
          <w:sz w:val="20"/>
        </w:rPr>
        <w:t xml:space="preserve"> </w:t>
      </w:r>
      <w:proofErr w:type="spellStart"/>
      <w:r w:rsidRPr="00F724D6">
        <w:rPr>
          <w:sz w:val="20"/>
        </w:rPr>
        <w:t>los</w:t>
      </w:r>
      <w:proofErr w:type="spellEnd"/>
      <w:r w:rsidRPr="00F724D6">
        <w:rPr>
          <w:sz w:val="20"/>
        </w:rPr>
        <w:t xml:space="preserve"> </w:t>
      </w:r>
      <w:proofErr w:type="spellStart"/>
      <w:r w:rsidRPr="00F724D6">
        <w:rPr>
          <w:sz w:val="20"/>
        </w:rPr>
        <w:t>principales</w:t>
      </w:r>
      <w:proofErr w:type="spellEnd"/>
      <w:r w:rsidRPr="00F724D6">
        <w:rPr>
          <w:sz w:val="20"/>
        </w:rPr>
        <w:t xml:space="preserve"> conceptos y </w:t>
      </w:r>
      <w:proofErr w:type="spellStart"/>
      <w:r w:rsidRPr="00F724D6">
        <w:rPr>
          <w:sz w:val="20"/>
        </w:rPr>
        <w:t>teorías</w:t>
      </w:r>
      <w:proofErr w:type="spellEnd"/>
      <w:r w:rsidRPr="00F724D6">
        <w:rPr>
          <w:sz w:val="20"/>
        </w:rPr>
        <w:t xml:space="preserve"> que </w:t>
      </w:r>
      <w:proofErr w:type="spellStart"/>
      <w:r w:rsidRPr="00F724D6">
        <w:rPr>
          <w:sz w:val="20"/>
        </w:rPr>
        <w:t>sustentan</w:t>
      </w:r>
      <w:proofErr w:type="spellEnd"/>
      <w:r w:rsidRPr="00F724D6">
        <w:rPr>
          <w:sz w:val="20"/>
        </w:rPr>
        <w:t xml:space="preserve"> </w:t>
      </w:r>
      <w:proofErr w:type="spellStart"/>
      <w:r w:rsidRPr="00F724D6">
        <w:rPr>
          <w:sz w:val="20"/>
        </w:rPr>
        <w:t>la</w:t>
      </w:r>
      <w:proofErr w:type="spellEnd"/>
      <w:r w:rsidRPr="00F724D6">
        <w:rPr>
          <w:sz w:val="20"/>
        </w:rPr>
        <w:t xml:space="preserve"> </w:t>
      </w:r>
      <w:proofErr w:type="spellStart"/>
      <w:r w:rsidRPr="00F724D6">
        <w:rPr>
          <w:sz w:val="20"/>
        </w:rPr>
        <w:t>investigación</w:t>
      </w:r>
      <w:proofErr w:type="spellEnd"/>
      <w:r w:rsidRPr="00F724D6">
        <w:rPr>
          <w:sz w:val="20"/>
        </w:rPr>
        <w:t xml:space="preserve">. [Enumerar </w:t>
      </w:r>
      <w:proofErr w:type="spellStart"/>
      <w:r w:rsidRPr="00F724D6">
        <w:rPr>
          <w:sz w:val="20"/>
        </w:rPr>
        <w:t>teorías</w:t>
      </w:r>
      <w:proofErr w:type="spellEnd"/>
      <w:r w:rsidRPr="00F724D6">
        <w:rPr>
          <w:sz w:val="20"/>
        </w:rPr>
        <w:t xml:space="preserve">, modelos o marcos relevantes] </w:t>
      </w:r>
      <w:proofErr w:type="spellStart"/>
      <w:r w:rsidRPr="00F724D6">
        <w:rPr>
          <w:sz w:val="20"/>
        </w:rPr>
        <w:t>destacan</w:t>
      </w:r>
      <w:proofErr w:type="spellEnd"/>
      <w:r w:rsidRPr="00F724D6">
        <w:rPr>
          <w:sz w:val="20"/>
        </w:rPr>
        <w:t xml:space="preserve">, proporcionando una base sólida para </w:t>
      </w:r>
      <w:proofErr w:type="spellStart"/>
      <w:r w:rsidRPr="00F724D6">
        <w:rPr>
          <w:sz w:val="20"/>
        </w:rPr>
        <w:t>comprender</w:t>
      </w:r>
      <w:proofErr w:type="spellEnd"/>
      <w:r w:rsidRPr="00F724D6">
        <w:rPr>
          <w:sz w:val="20"/>
        </w:rPr>
        <w:t xml:space="preserve"> </w:t>
      </w:r>
      <w:proofErr w:type="spellStart"/>
      <w:r w:rsidRPr="00F724D6">
        <w:rPr>
          <w:sz w:val="20"/>
        </w:rPr>
        <w:t>el</w:t>
      </w:r>
      <w:proofErr w:type="spellEnd"/>
      <w:r w:rsidRPr="00F724D6">
        <w:rPr>
          <w:sz w:val="20"/>
        </w:rPr>
        <w:t xml:space="preserve"> contexto de </w:t>
      </w:r>
      <w:proofErr w:type="spellStart"/>
      <w:r w:rsidRPr="00F724D6">
        <w:rPr>
          <w:sz w:val="20"/>
        </w:rPr>
        <w:t>la</w:t>
      </w:r>
      <w:proofErr w:type="spellEnd"/>
      <w:r w:rsidRPr="00F724D6">
        <w:rPr>
          <w:sz w:val="20"/>
        </w:rPr>
        <w:t xml:space="preserve"> </w:t>
      </w:r>
      <w:proofErr w:type="spellStart"/>
      <w:r w:rsidRPr="00F724D6">
        <w:rPr>
          <w:sz w:val="20"/>
        </w:rPr>
        <w:t>investigación</w:t>
      </w:r>
      <w:proofErr w:type="spellEnd"/>
      <w:r w:rsidRPr="00F724D6">
        <w:rPr>
          <w:sz w:val="20"/>
        </w:rPr>
        <w:t>.</w:t>
      </w:r>
    </w:p>
    <w:p w:rsidR="008373EC" w:rsidRDefault="008373EC" w:rsidP="00826A2B">
      <w:pPr>
        <w:jc w:val="both"/>
        <w:rPr>
          <w:b/>
          <w:sz w:val="20"/>
        </w:rPr>
      </w:pPr>
    </w:p>
    <w:p w:rsidR="00E16CB2" w:rsidRPr="00F724D6" w:rsidRDefault="001926ED" w:rsidP="00826A2B">
      <w:pPr>
        <w:jc w:val="both"/>
        <w:rPr>
          <w:sz w:val="20"/>
        </w:rPr>
      </w:pPr>
      <w:r w:rsidRPr="00F724D6">
        <w:rPr>
          <w:b/>
          <w:sz w:val="20"/>
        </w:rPr>
        <w:t>Método:</w:t>
      </w:r>
      <w:r w:rsidRPr="00F724D6">
        <w:rPr>
          <w:sz w:val="20"/>
        </w:rPr>
        <w:t xml:space="preserve"> La </w:t>
      </w:r>
      <w:proofErr w:type="spellStart"/>
      <w:r w:rsidRPr="00F724D6">
        <w:rPr>
          <w:sz w:val="20"/>
        </w:rPr>
        <w:t>metodología</w:t>
      </w:r>
      <w:proofErr w:type="spellEnd"/>
      <w:r w:rsidRPr="00F724D6">
        <w:rPr>
          <w:sz w:val="20"/>
        </w:rPr>
        <w:t xml:space="preserve"> adoptada para esta </w:t>
      </w:r>
      <w:proofErr w:type="spellStart"/>
      <w:r w:rsidRPr="00F724D6">
        <w:rPr>
          <w:sz w:val="20"/>
        </w:rPr>
        <w:t>investigación</w:t>
      </w:r>
      <w:proofErr w:type="spellEnd"/>
      <w:r w:rsidRPr="00F724D6">
        <w:rPr>
          <w:sz w:val="20"/>
        </w:rPr>
        <w:t xml:space="preserve"> </w:t>
      </w:r>
      <w:proofErr w:type="spellStart"/>
      <w:r w:rsidRPr="00F724D6">
        <w:rPr>
          <w:sz w:val="20"/>
        </w:rPr>
        <w:t>comprende</w:t>
      </w:r>
      <w:proofErr w:type="spellEnd"/>
      <w:r w:rsidRPr="00F724D6">
        <w:rPr>
          <w:sz w:val="20"/>
        </w:rPr>
        <w:t xml:space="preserve"> [</w:t>
      </w:r>
      <w:proofErr w:type="spellStart"/>
      <w:r w:rsidRPr="00F724D6">
        <w:rPr>
          <w:sz w:val="20"/>
        </w:rPr>
        <w:t>describir</w:t>
      </w:r>
      <w:proofErr w:type="spellEnd"/>
      <w:r w:rsidRPr="00F724D6">
        <w:rPr>
          <w:sz w:val="20"/>
        </w:rPr>
        <w:t xml:space="preserve"> de </w:t>
      </w:r>
      <w:proofErr w:type="spellStart"/>
      <w:r w:rsidRPr="00F724D6">
        <w:rPr>
          <w:sz w:val="20"/>
        </w:rPr>
        <w:t>manera</w:t>
      </w:r>
      <w:proofErr w:type="spellEnd"/>
      <w:r w:rsidRPr="00F724D6">
        <w:rPr>
          <w:sz w:val="20"/>
        </w:rPr>
        <w:t xml:space="preserve"> concisa </w:t>
      </w:r>
      <w:proofErr w:type="spellStart"/>
      <w:r w:rsidRPr="00F724D6">
        <w:rPr>
          <w:sz w:val="20"/>
        </w:rPr>
        <w:t>el</w:t>
      </w:r>
      <w:proofErr w:type="spellEnd"/>
      <w:r w:rsidRPr="00F724D6">
        <w:rPr>
          <w:sz w:val="20"/>
        </w:rPr>
        <w:t xml:space="preserve"> </w:t>
      </w:r>
      <w:proofErr w:type="spellStart"/>
      <w:r w:rsidRPr="00F724D6">
        <w:rPr>
          <w:sz w:val="20"/>
        </w:rPr>
        <w:t>diseño</w:t>
      </w:r>
      <w:proofErr w:type="spellEnd"/>
      <w:r w:rsidRPr="00F724D6">
        <w:rPr>
          <w:sz w:val="20"/>
        </w:rPr>
        <w:t xml:space="preserve"> </w:t>
      </w:r>
      <w:proofErr w:type="spellStart"/>
      <w:r w:rsidRPr="00F724D6">
        <w:rPr>
          <w:sz w:val="20"/>
        </w:rPr>
        <w:t>del</w:t>
      </w:r>
      <w:proofErr w:type="spellEnd"/>
      <w:r w:rsidRPr="00F724D6">
        <w:rPr>
          <w:sz w:val="20"/>
        </w:rPr>
        <w:t xml:space="preserve"> </w:t>
      </w:r>
      <w:proofErr w:type="spellStart"/>
      <w:r w:rsidRPr="00F724D6">
        <w:rPr>
          <w:sz w:val="20"/>
        </w:rPr>
        <w:t>estudio</w:t>
      </w:r>
      <w:proofErr w:type="spellEnd"/>
      <w:r w:rsidRPr="00F724D6">
        <w:rPr>
          <w:sz w:val="20"/>
        </w:rPr>
        <w:t xml:space="preserve">, </w:t>
      </w:r>
      <w:proofErr w:type="spellStart"/>
      <w:r w:rsidRPr="00F724D6">
        <w:rPr>
          <w:sz w:val="20"/>
        </w:rPr>
        <w:t>incluido</w:t>
      </w:r>
      <w:proofErr w:type="spellEnd"/>
      <w:r w:rsidRPr="00F724D6">
        <w:rPr>
          <w:sz w:val="20"/>
        </w:rPr>
        <w:t xml:space="preserve"> </w:t>
      </w:r>
      <w:proofErr w:type="spellStart"/>
      <w:r w:rsidRPr="00F724D6">
        <w:rPr>
          <w:sz w:val="20"/>
        </w:rPr>
        <w:t>el</w:t>
      </w:r>
      <w:proofErr w:type="spellEnd"/>
      <w:r w:rsidRPr="00F724D6">
        <w:rPr>
          <w:sz w:val="20"/>
        </w:rPr>
        <w:t xml:space="preserve"> enfoque, </w:t>
      </w:r>
      <w:proofErr w:type="spellStart"/>
      <w:r w:rsidRPr="00F724D6">
        <w:rPr>
          <w:sz w:val="20"/>
        </w:rPr>
        <w:t>los</w:t>
      </w:r>
      <w:proofErr w:type="spellEnd"/>
      <w:r w:rsidRPr="00F724D6">
        <w:rPr>
          <w:sz w:val="20"/>
        </w:rPr>
        <w:t xml:space="preserve"> participantes, </w:t>
      </w:r>
      <w:proofErr w:type="spellStart"/>
      <w:r w:rsidRPr="00F724D6">
        <w:rPr>
          <w:sz w:val="20"/>
        </w:rPr>
        <w:t>los</w:t>
      </w:r>
      <w:proofErr w:type="spellEnd"/>
      <w:r w:rsidRPr="00F724D6">
        <w:rPr>
          <w:sz w:val="20"/>
        </w:rPr>
        <w:t xml:space="preserve"> instrumentos, </w:t>
      </w:r>
      <w:proofErr w:type="spellStart"/>
      <w:r w:rsidRPr="00F724D6">
        <w:rPr>
          <w:sz w:val="20"/>
        </w:rPr>
        <w:t>los</w:t>
      </w:r>
      <w:proofErr w:type="spellEnd"/>
      <w:r w:rsidRPr="00F724D6">
        <w:rPr>
          <w:sz w:val="20"/>
        </w:rPr>
        <w:t xml:space="preserve"> </w:t>
      </w:r>
      <w:proofErr w:type="spellStart"/>
      <w:r w:rsidRPr="00F724D6">
        <w:rPr>
          <w:sz w:val="20"/>
        </w:rPr>
        <w:t>procedimientos</w:t>
      </w:r>
      <w:proofErr w:type="spellEnd"/>
      <w:r w:rsidRPr="00F724D6">
        <w:rPr>
          <w:sz w:val="20"/>
        </w:rPr>
        <w:t xml:space="preserve">, etc.]. La </w:t>
      </w:r>
      <w:proofErr w:type="spellStart"/>
      <w:r w:rsidRPr="00F724D6">
        <w:rPr>
          <w:sz w:val="20"/>
        </w:rPr>
        <w:t>recolección</w:t>
      </w:r>
      <w:proofErr w:type="spellEnd"/>
      <w:r w:rsidRPr="00F724D6">
        <w:rPr>
          <w:sz w:val="20"/>
        </w:rPr>
        <w:t xml:space="preserve"> de </w:t>
      </w:r>
      <w:proofErr w:type="spellStart"/>
      <w:r w:rsidRPr="00F724D6">
        <w:rPr>
          <w:sz w:val="20"/>
        </w:rPr>
        <w:t>datos</w:t>
      </w:r>
      <w:proofErr w:type="spellEnd"/>
      <w:r w:rsidRPr="00F724D6">
        <w:rPr>
          <w:sz w:val="20"/>
        </w:rPr>
        <w:t xml:space="preserve"> se </w:t>
      </w:r>
      <w:proofErr w:type="spellStart"/>
      <w:r w:rsidRPr="00F724D6">
        <w:rPr>
          <w:sz w:val="20"/>
        </w:rPr>
        <w:t>realizó</w:t>
      </w:r>
      <w:proofErr w:type="spellEnd"/>
      <w:r w:rsidRPr="00F724D6">
        <w:rPr>
          <w:sz w:val="20"/>
        </w:rPr>
        <w:t xml:space="preserve"> mediante [explicar </w:t>
      </w:r>
      <w:proofErr w:type="spellStart"/>
      <w:r w:rsidRPr="00F724D6">
        <w:rPr>
          <w:sz w:val="20"/>
        </w:rPr>
        <w:t>los</w:t>
      </w:r>
      <w:proofErr w:type="spellEnd"/>
      <w:r w:rsidRPr="00F724D6">
        <w:rPr>
          <w:sz w:val="20"/>
        </w:rPr>
        <w:t xml:space="preserve"> métodos específicos utilizados, como entrevistas, </w:t>
      </w:r>
      <w:proofErr w:type="spellStart"/>
      <w:r w:rsidRPr="00F724D6">
        <w:rPr>
          <w:sz w:val="20"/>
        </w:rPr>
        <w:t>cuestionarios</w:t>
      </w:r>
      <w:proofErr w:type="spellEnd"/>
      <w:r w:rsidRPr="00F724D6">
        <w:rPr>
          <w:sz w:val="20"/>
        </w:rPr>
        <w:t xml:space="preserve">, </w:t>
      </w:r>
      <w:proofErr w:type="spellStart"/>
      <w:r w:rsidRPr="00F724D6">
        <w:rPr>
          <w:sz w:val="20"/>
        </w:rPr>
        <w:t>observaciones</w:t>
      </w:r>
      <w:proofErr w:type="spellEnd"/>
      <w:r w:rsidRPr="00F724D6">
        <w:rPr>
          <w:sz w:val="20"/>
        </w:rPr>
        <w:t xml:space="preserve">, entre </w:t>
      </w:r>
      <w:proofErr w:type="spellStart"/>
      <w:r w:rsidRPr="00F724D6">
        <w:rPr>
          <w:sz w:val="20"/>
        </w:rPr>
        <w:t>otros</w:t>
      </w:r>
      <w:proofErr w:type="spellEnd"/>
      <w:r w:rsidRPr="00F724D6">
        <w:rPr>
          <w:sz w:val="20"/>
        </w:rPr>
        <w:t>].</w:t>
      </w:r>
    </w:p>
    <w:p w:rsidR="008373EC" w:rsidRDefault="008373EC" w:rsidP="00826A2B">
      <w:pPr>
        <w:jc w:val="both"/>
        <w:rPr>
          <w:b/>
          <w:sz w:val="20"/>
        </w:rPr>
      </w:pPr>
    </w:p>
    <w:p w:rsidR="00E16CB2" w:rsidRPr="00F724D6" w:rsidRDefault="001926ED" w:rsidP="00826A2B">
      <w:pPr>
        <w:jc w:val="both"/>
        <w:rPr>
          <w:sz w:val="20"/>
        </w:rPr>
      </w:pPr>
      <w:r w:rsidRPr="00F724D6">
        <w:rPr>
          <w:b/>
          <w:sz w:val="20"/>
        </w:rPr>
        <w:t xml:space="preserve">Resultados y </w:t>
      </w:r>
      <w:proofErr w:type="spellStart"/>
      <w:r w:rsidRPr="00F724D6">
        <w:rPr>
          <w:b/>
          <w:sz w:val="20"/>
        </w:rPr>
        <w:t>Discusión</w:t>
      </w:r>
      <w:proofErr w:type="spellEnd"/>
      <w:r w:rsidRPr="00F724D6">
        <w:rPr>
          <w:b/>
          <w:sz w:val="20"/>
        </w:rPr>
        <w:t>:</w:t>
      </w:r>
      <w:r w:rsidRPr="00F724D6">
        <w:rPr>
          <w:sz w:val="20"/>
        </w:rPr>
        <w:t xml:space="preserve"> Los resultados </w:t>
      </w:r>
      <w:proofErr w:type="spellStart"/>
      <w:r w:rsidRPr="00F724D6">
        <w:rPr>
          <w:sz w:val="20"/>
        </w:rPr>
        <w:t>obtenidos</w:t>
      </w:r>
      <w:proofErr w:type="spellEnd"/>
      <w:r w:rsidRPr="00F724D6">
        <w:rPr>
          <w:sz w:val="20"/>
        </w:rPr>
        <w:t xml:space="preserve"> </w:t>
      </w:r>
      <w:proofErr w:type="spellStart"/>
      <w:r w:rsidRPr="00F724D6">
        <w:rPr>
          <w:sz w:val="20"/>
        </w:rPr>
        <w:t>revelaron</w:t>
      </w:r>
      <w:proofErr w:type="spellEnd"/>
      <w:r w:rsidRPr="00F724D6">
        <w:rPr>
          <w:sz w:val="20"/>
        </w:rPr>
        <w:t xml:space="preserve"> [sintetizar </w:t>
      </w:r>
      <w:proofErr w:type="spellStart"/>
      <w:r w:rsidRPr="00F724D6">
        <w:rPr>
          <w:sz w:val="20"/>
        </w:rPr>
        <w:t>los</w:t>
      </w:r>
      <w:proofErr w:type="spellEnd"/>
      <w:r w:rsidRPr="00F724D6">
        <w:rPr>
          <w:sz w:val="20"/>
        </w:rPr>
        <w:t xml:space="preserve"> </w:t>
      </w:r>
      <w:proofErr w:type="spellStart"/>
      <w:r w:rsidRPr="00F724D6">
        <w:rPr>
          <w:sz w:val="20"/>
        </w:rPr>
        <w:t>principales</w:t>
      </w:r>
      <w:proofErr w:type="spellEnd"/>
      <w:r w:rsidRPr="00F724D6">
        <w:rPr>
          <w:sz w:val="20"/>
        </w:rPr>
        <w:t xml:space="preserve"> resultados de </w:t>
      </w:r>
      <w:proofErr w:type="spellStart"/>
      <w:r w:rsidRPr="00F724D6">
        <w:rPr>
          <w:sz w:val="20"/>
        </w:rPr>
        <w:t>la</w:t>
      </w:r>
      <w:proofErr w:type="spellEnd"/>
      <w:r w:rsidRPr="00F724D6">
        <w:rPr>
          <w:sz w:val="20"/>
        </w:rPr>
        <w:t xml:space="preserve"> </w:t>
      </w:r>
      <w:proofErr w:type="spellStart"/>
      <w:r w:rsidRPr="00F724D6">
        <w:rPr>
          <w:sz w:val="20"/>
        </w:rPr>
        <w:t>investigación</w:t>
      </w:r>
      <w:proofErr w:type="spellEnd"/>
      <w:r w:rsidRPr="00F724D6">
        <w:rPr>
          <w:sz w:val="20"/>
        </w:rPr>
        <w:t xml:space="preserve">]. </w:t>
      </w:r>
      <w:proofErr w:type="spellStart"/>
      <w:r w:rsidRPr="00F724D6">
        <w:rPr>
          <w:sz w:val="20"/>
        </w:rPr>
        <w:t>En</w:t>
      </w:r>
      <w:proofErr w:type="spellEnd"/>
      <w:r w:rsidRPr="00F724D6">
        <w:rPr>
          <w:sz w:val="20"/>
        </w:rPr>
        <w:t xml:space="preserve"> </w:t>
      </w:r>
      <w:proofErr w:type="spellStart"/>
      <w:r w:rsidRPr="00F724D6">
        <w:rPr>
          <w:sz w:val="20"/>
        </w:rPr>
        <w:t>la</w:t>
      </w:r>
      <w:proofErr w:type="spellEnd"/>
      <w:r w:rsidRPr="00F724D6">
        <w:rPr>
          <w:sz w:val="20"/>
        </w:rPr>
        <w:t xml:space="preserve"> </w:t>
      </w:r>
      <w:proofErr w:type="spellStart"/>
      <w:r w:rsidRPr="00F724D6">
        <w:rPr>
          <w:sz w:val="20"/>
        </w:rPr>
        <w:t>sección</w:t>
      </w:r>
      <w:proofErr w:type="spellEnd"/>
      <w:r w:rsidRPr="00F724D6">
        <w:rPr>
          <w:sz w:val="20"/>
        </w:rPr>
        <w:t xml:space="preserve"> de </w:t>
      </w:r>
      <w:proofErr w:type="spellStart"/>
      <w:r w:rsidRPr="00F724D6">
        <w:rPr>
          <w:sz w:val="20"/>
        </w:rPr>
        <w:t>discusión</w:t>
      </w:r>
      <w:proofErr w:type="spellEnd"/>
      <w:r w:rsidRPr="00F724D6">
        <w:rPr>
          <w:sz w:val="20"/>
        </w:rPr>
        <w:t xml:space="preserve">, </w:t>
      </w:r>
      <w:proofErr w:type="spellStart"/>
      <w:r w:rsidRPr="00F724D6">
        <w:rPr>
          <w:sz w:val="20"/>
        </w:rPr>
        <w:t>estos</w:t>
      </w:r>
      <w:proofErr w:type="spellEnd"/>
      <w:r w:rsidRPr="00F724D6">
        <w:rPr>
          <w:sz w:val="20"/>
        </w:rPr>
        <w:t xml:space="preserve"> resultados se </w:t>
      </w:r>
      <w:proofErr w:type="spellStart"/>
      <w:r w:rsidRPr="00F724D6">
        <w:rPr>
          <w:sz w:val="20"/>
        </w:rPr>
        <w:t>contextualizan</w:t>
      </w:r>
      <w:proofErr w:type="spellEnd"/>
      <w:r w:rsidRPr="00F724D6">
        <w:rPr>
          <w:sz w:val="20"/>
        </w:rPr>
        <w:t xml:space="preserve"> a </w:t>
      </w:r>
      <w:proofErr w:type="spellStart"/>
      <w:r w:rsidRPr="00F724D6">
        <w:rPr>
          <w:sz w:val="20"/>
        </w:rPr>
        <w:t>la</w:t>
      </w:r>
      <w:proofErr w:type="spellEnd"/>
      <w:r w:rsidRPr="00F724D6">
        <w:rPr>
          <w:sz w:val="20"/>
        </w:rPr>
        <w:t xml:space="preserve"> luz </w:t>
      </w:r>
      <w:proofErr w:type="spellStart"/>
      <w:r w:rsidRPr="00F724D6">
        <w:rPr>
          <w:sz w:val="20"/>
        </w:rPr>
        <w:t>del</w:t>
      </w:r>
      <w:proofErr w:type="spellEnd"/>
      <w:r w:rsidRPr="00F724D6">
        <w:rPr>
          <w:sz w:val="20"/>
        </w:rPr>
        <w:t xml:space="preserve"> marco teórico, destacando </w:t>
      </w:r>
      <w:proofErr w:type="spellStart"/>
      <w:r w:rsidRPr="00F724D6">
        <w:rPr>
          <w:sz w:val="20"/>
        </w:rPr>
        <w:t>las</w:t>
      </w:r>
      <w:proofErr w:type="spellEnd"/>
      <w:r w:rsidRPr="00F724D6">
        <w:rPr>
          <w:sz w:val="20"/>
        </w:rPr>
        <w:t xml:space="preserve"> </w:t>
      </w:r>
      <w:proofErr w:type="spellStart"/>
      <w:r w:rsidRPr="00F724D6">
        <w:rPr>
          <w:sz w:val="20"/>
        </w:rPr>
        <w:t>implicaciones</w:t>
      </w:r>
      <w:proofErr w:type="spellEnd"/>
      <w:r w:rsidRPr="00F724D6">
        <w:rPr>
          <w:sz w:val="20"/>
        </w:rPr>
        <w:t xml:space="preserve"> y relaciones identificadas. </w:t>
      </w:r>
      <w:proofErr w:type="spellStart"/>
      <w:r w:rsidRPr="00F724D6">
        <w:rPr>
          <w:sz w:val="20"/>
        </w:rPr>
        <w:t>En</w:t>
      </w:r>
      <w:proofErr w:type="spellEnd"/>
      <w:r w:rsidRPr="00F724D6">
        <w:rPr>
          <w:sz w:val="20"/>
        </w:rPr>
        <w:t xml:space="preserve"> este apartado </w:t>
      </w:r>
      <w:proofErr w:type="spellStart"/>
      <w:r w:rsidRPr="00F724D6">
        <w:rPr>
          <w:sz w:val="20"/>
        </w:rPr>
        <w:t>también</w:t>
      </w:r>
      <w:proofErr w:type="spellEnd"/>
      <w:r w:rsidRPr="00F724D6">
        <w:rPr>
          <w:sz w:val="20"/>
        </w:rPr>
        <w:t xml:space="preserve"> se </w:t>
      </w:r>
      <w:proofErr w:type="spellStart"/>
      <w:r w:rsidRPr="00F724D6">
        <w:rPr>
          <w:sz w:val="20"/>
        </w:rPr>
        <w:t>consideran</w:t>
      </w:r>
      <w:proofErr w:type="spellEnd"/>
      <w:r w:rsidRPr="00F724D6">
        <w:rPr>
          <w:sz w:val="20"/>
        </w:rPr>
        <w:t xml:space="preserve"> </w:t>
      </w:r>
      <w:proofErr w:type="spellStart"/>
      <w:r w:rsidRPr="00F724D6">
        <w:rPr>
          <w:sz w:val="20"/>
        </w:rPr>
        <w:t>posibles</w:t>
      </w:r>
      <w:proofErr w:type="spellEnd"/>
      <w:r w:rsidRPr="00F724D6">
        <w:rPr>
          <w:sz w:val="20"/>
        </w:rPr>
        <w:t xml:space="preserve"> </w:t>
      </w:r>
      <w:proofErr w:type="spellStart"/>
      <w:r w:rsidRPr="00F724D6">
        <w:rPr>
          <w:sz w:val="20"/>
        </w:rPr>
        <w:t>discrepancias</w:t>
      </w:r>
      <w:proofErr w:type="spellEnd"/>
      <w:r w:rsidRPr="00F724D6">
        <w:rPr>
          <w:sz w:val="20"/>
        </w:rPr>
        <w:t xml:space="preserve"> y </w:t>
      </w:r>
      <w:proofErr w:type="spellStart"/>
      <w:r w:rsidRPr="00F724D6">
        <w:rPr>
          <w:sz w:val="20"/>
        </w:rPr>
        <w:t>limitaciones</w:t>
      </w:r>
      <w:proofErr w:type="spellEnd"/>
      <w:r w:rsidRPr="00F724D6">
        <w:rPr>
          <w:sz w:val="20"/>
        </w:rPr>
        <w:t xml:space="preserve"> </w:t>
      </w:r>
      <w:proofErr w:type="spellStart"/>
      <w:r w:rsidRPr="00F724D6">
        <w:rPr>
          <w:sz w:val="20"/>
        </w:rPr>
        <w:t>del</w:t>
      </w:r>
      <w:proofErr w:type="spellEnd"/>
      <w:r w:rsidRPr="00F724D6">
        <w:rPr>
          <w:sz w:val="20"/>
        </w:rPr>
        <w:t xml:space="preserve"> </w:t>
      </w:r>
      <w:proofErr w:type="spellStart"/>
      <w:r w:rsidRPr="00F724D6">
        <w:rPr>
          <w:sz w:val="20"/>
        </w:rPr>
        <w:t>estudio</w:t>
      </w:r>
      <w:proofErr w:type="spellEnd"/>
      <w:r w:rsidRPr="00F724D6">
        <w:rPr>
          <w:sz w:val="20"/>
        </w:rPr>
        <w:t>.</w:t>
      </w:r>
    </w:p>
    <w:p w:rsidR="008373EC" w:rsidRDefault="008373EC" w:rsidP="00826A2B">
      <w:pPr>
        <w:jc w:val="both"/>
        <w:rPr>
          <w:b/>
          <w:sz w:val="20"/>
        </w:rPr>
      </w:pPr>
    </w:p>
    <w:p w:rsidR="00E16CB2" w:rsidRPr="00F724D6" w:rsidRDefault="001926ED" w:rsidP="00826A2B">
      <w:pPr>
        <w:jc w:val="both"/>
        <w:rPr>
          <w:sz w:val="20"/>
        </w:rPr>
      </w:pPr>
      <w:proofErr w:type="spellStart"/>
      <w:r w:rsidRPr="00F724D6">
        <w:rPr>
          <w:b/>
          <w:sz w:val="20"/>
        </w:rPr>
        <w:lastRenderedPageBreak/>
        <w:t>Implicaciones</w:t>
      </w:r>
      <w:proofErr w:type="spellEnd"/>
      <w:r w:rsidRPr="00F724D6">
        <w:rPr>
          <w:b/>
          <w:sz w:val="20"/>
        </w:rPr>
        <w:t xml:space="preserve"> de </w:t>
      </w:r>
      <w:proofErr w:type="spellStart"/>
      <w:r w:rsidRPr="00F724D6">
        <w:rPr>
          <w:b/>
          <w:sz w:val="20"/>
        </w:rPr>
        <w:t>la</w:t>
      </w:r>
      <w:proofErr w:type="spellEnd"/>
      <w:r w:rsidRPr="00F724D6">
        <w:rPr>
          <w:b/>
          <w:sz w:val="20"/>
        </w:rPr>
        <w:t xml:space="preserve"> </w:t>
      </w:r>
      <w:proofErr w:type="spellStart"/>
      <w:r w:rsidR="00B20D80" w:rsidRPr="00F724D6">
        <w:rPr>
          <w:b/>
          <w:sz w:val="20"/>
        </w:rPr>
        <w:t>Investigación</w:t>
      </w:r>
      <w:proofErr w:type="spellEnd"/>
      <w:r w:rsidRPr="00F724D6">
        <w:rPr>
          <w:b/>
          <w:sz w:val="20"/>
        </w:rPr>
        <w:t>:</w:t>
      </w:r>
      <w:r w:rsidRPr="00F724D6">
        <w:rPr>
          <w:sz w:val="20"/>
        </w:rPr>
        <w:t xml:space="preserve"> Se </w:t>
      </w:r>
      <w:proofErr w:type="spellStart"/>
      <w:r w:rsidRPr="00F724D6">
        <w:rPr>
          <w:sz w:val="20"/>
        </w:rPr>
        <w:t>discuten</w:t>
      </w:r>
      <w:proofErr w:type="spellEnd"/>
      <w:r w:rsidRPr="00F724D6">
        <w:rPr>
          <w:sz w:val="20"/>
        </w:rPr>
        <w:t xml:space="preserve"> </w:t>
      </w:r>
      <w:proofErr w:type="spellStart"/>
      <w:r w:rsidRPr="00F724D6">
        <w:rPr>
          <w:sz w:val="20"/>
        </w:rPr>
        <w:t>las</w:t>
      </w:r>
      <w:proofErr w:type="spellEnd"/>
      <w:r w:rsidRPr="00F724D6">
        <w:rPr>
          <w:sz w:val="20"/>
        </w:rPr>
        <w:t xml:space="preserve"> </w:t>
      </w:r>
      <w:proofErr w:type="spellStart"/>
      <w:r w:rsidRPr="00F724D6">
        <w:rPr>
          <w:sz w:val="20"/>
        </w:rPr>
        <w:t>implicaciones</w:t>
      </w:r>
      <w:proofErr w:type="spellEnd"/>
      <w:r w:rsidRPr="00F724D6">
        <w:rPr>
          <w:sz w:val="20"/>
        </w:rPr>
        <w:t xml:space="preserve"> </w:t>
      </w:r>
      <w:proofErr w:type="spellStart"/>
      <w:r w:rsidRPr="00F724D6">
        <w:rPr>
          <w:sz w:val="20"/>
        </w:rPr>
        <w:t>prácticas</w:t>
      </w:r>
      <w:proofErr w:type="spellEnd"/>
      <w:r w:rsidRPr="00F724D6">
        <w:rPr>
          <w:sz w:val="20"/>
        </w:rPr>
        <w:t xml:space="preserve"> y teóricas de esta </w:t>
      </w:r>
      <w:proofErr w:type="spellStart"/>
      <w:r w:rsidRPr="00F724D6">
        <w:rPr>
          <w:sz w:val="20"/>
        </w:rPr>
        <w:t>investigación</w:t>
      </w:r>
      <w:proofErr w:type="spellEnd"/>
      <w:r w:rsidRPr="00F724D6">
        <w:rPr>
          <w:sz w:val="20"/>
        </w:rPr>
        <w:t xml:space="preserve">, proporcionando </w:t>
      </w:r>
      <w:proofErr w:type="spellStart"/>
      <w:r w:rsidRPr="00F724D6">
        <w:rPr>
          <w:sz w:val="20"/>
        </w:rPr>
        <w:t>información</w:t>
      </w:r>
      <w:proofErr w:type="spellEnd"/>
      <w:r w:rsidRPr="00F724D6">
        <w:rPr>
          <w:sz w:val="20"/>
        </w:rPr>
        <w:t xml:space="preserve"> sobre </w:t>
      </w:r>
      <w:proofErr w:type="spellStart"/>
      <w:r w:rsidRPr="00F724D6">
        <w:rPr>
          <w:sz w:val="20"/>
        </w:rPr>
        <w:t>cómo</w:t>
      </w:r>
      <w:proofErr w:type="spellEnd"/>
      <w:r w:rsidRPr="00F724D6">
        <w:rPr>
          <w:sz w:val="20"/>
        </w:rPr>
        <w:t xml:space="preserve"> </w:t>
      </w:r>
      <w:proofErr w:type="spellStart"/>
      <w:r w:rsidRPr="00F724D6">
        <w:rPr>
          <w:sz w:val="20"/>
        </w:rPr>
        <w:t>los</w:t>
      </w:r>
      <w:proofErr w:type="spellEnd"/>
      <w:r w:rsidRPr="00F724D6">
        <w:rPr>
          <w:sz w:val="20"/>
        </w:rPr>
        <w:t xml:space="preserve"> resultados </w:t>
      </w:r>
      <w:proofErr w:type="spellStart"/>
      <w:r w:rsidRPr="00F724D6">
        <w:rPr>
          <w:sz w:val="20"/>
        </w:rPr>
        <w:t>pueden</w:t>
      </w:r>
      <w:proofErr w:type="spellEnd"/>
      <w:r w:rsidRPr="00F724D6">
        <w:rPr>
          <w:sz w:val="20"/>
        </w:rPr>
        <w:t xml:space="preserve"> </w:t>
      </w:r>
      <w:proofErr w:type="spellStart"/>
      <w:r w:rsidRPr="00F724D6">
        <w:rPr>
          <w:sz w:val="20"/>
        </w:rPr>
        <w:t>aplicarse</w:t>
      </w:r>
      <w:proofErr w:type="spellEnd"/>
      <w:r w:rsidRPr="00F724D6">
        <w:rPr>
          <w:sz w:val="20"/>
        </w:rPr>
        <w:t xml:space="preserve"> o influir </w:t>
      </w:r>
      <w:proofErr w:type="spellStart"/>
      <w:r w:rsidRPr="00F724D6">
        <w:rPr>
          <w:sz w:val="20"/>
        </w:rPr>
        <w:t>en</w:t>
      </w:r>
      <w:proofErr w:type="spellEnd"/>
      <w:r w:rsidRPr="00F724D6">
        <w:rPr>
          <w:sz w:val="20"/>
        </w:rPr>
        <w:t xml:space="preserve"> </w:t>
      </w:r>
      <w:proofErr w:type="spellStart"/>
      <w:r w:rsidRPr="00F724D6">
        <w:rPr>
          <w:sz w:val="20"/>
        </w:rPr>
        <w:t>las</w:t>
      </w:r>
      <w:proofErr w:type="spellEnd"/>
      <w:r w:rsidRPr="00F724D6">
        <w:rPr>
          <w:sz w:val="20"/>
        </w:rPr>
        <w:t xml:space="preserve"> </w:t>
      </w:r>
      <w:proofErr w:type="spellStart"/>
      <w:r w:rsidRPr="00F724D6">
        <w:rPr>
          <w:sz w:val="20"/>
        </w:rPr>
        <w:t>prácticas</w:t>
      </w:r>
      <w:proofErr w:type="spellEnd"/>
      <w:r w:rsidRPr="00F724D6">
        <w:rPr>
          <w:sz w:val="20"/>
        </w:rPr>
        <w:t xml:space="preserve"> </w:t>
      </w:r>
      <w:proofErr w:type="spellStart"/>
      <w:r w:rsidRPr="00F724D6">
        <w:rPr>
          <w:sz w:val="20"/>
        </w:rPr>
        <w:t>en</w:t>
      </w:r>
      <w:proofErr w:type="spellEnd"/>
      <w:r w:rsidRPr="00F724D6">
        <w:rPr>
          <w:sz w:val="20"/>
        </w:rPr>
        <w:t xml:space="preserve"> </w:t>
      </w:r>
      <w:proofErr w:type="spellStart"/>
      <w:r w:rsidRPr="00F724D6">
        <w:rPr>
          <w:sz w:val="20"/>
        </w:rPr>
        <w:t>el</w:t>
      </w:r>
      <w:proofErr w:type="spellEnd"/>
      <w:r w:rsidRPr="00F724D6">
        <w:rPr>
          <w:sz w:val="20"/>
        </w:rPr>
        <w:t xml:space="preserve"> campo de [insertar campo de </w:t>
      </w:r>
      <w:proofErr w:type="spellStart"/>
      <w:r w:rsidRPr="00F724D6">
        <w:rPr>
          <w:sz w:val="20"/>
        </w:rPr>
        <w:t>estudio</w:t>
      </w:r>
      <w:proofErr w:type="spellEnd"/>
      <w:r w:rsidRPr="00F724D6">
        <w:rPr>
          <w:sz w:val="20"/>
        </w:rPr>
        <w:t xml:space="preserve">]. Estas </w:t>
      </w:r>
      <w:proofErr w:type="spellStart"/>
      <w:r w:rsidRPr="00F724D6">
        <w:rPr>
          <w:sz w:val="20"/>
        </w:rPr>
        <w:t>implicaciones</w:t>
      </w:r>
      <w:proofErr w:type="spellEnd"/>
      <w:r w:rsidRPr="00F724D6">
        <w:rPr>
          <w:sz w:val="20"/>
        </w:rPr>
        <w:t xml:space="preserve"> </w:t>
      </w:r>
      <w:proofErr w:type="spellStart"/>
      <w:r w:rsidRPr="00F724D6">
        <w:rPr>
          <w:sz w:val="20"/>
        </w:rPr>
        <w:t>podrían</w:t>
      </w:r>
      <w:proofErr w:type="spellEnd"/>
      <w:r w:rsidRPr="00F724D6">
        <w:rPr>
          <w:sz w:val="20"/>
        </w:rPr>
        <w:t xml:space="preserve"> abarcar [enumerar </w:t>
      </w:r>
      <w:proofErr w:type="spellStart"/>
      <w:r w:rsidRPr="00F724D6">
        <w:rPr>
          <w:sz w:val="20"/>
        </w:rPr>
        <w:t>las</w:t>
      </w:r>
      <w:proofErr w:type="spellEnd"/>
      <w:r w:rsidRPr="00F724D6">
        <w:rPr>
          <w:sz w:val="20"/>
        </w:rPr>
        <w:t xml:space="preserve"> áreas o sectores </w:t>
      </w:r>
      <w:proofErr w:type="spellStart"/>
      <w:r w:rsidRPr="00F724D6">
        <w:rPr>
          <w:sz w:val="20"/>
        </w:rPr>
        <w:t>afectados</w:t>
      </w:r>
      <w:proofErr w:type="spellEnd"/>
      <w:r w:rsidRPr="00F724D6">
        <w:rPr>
          <w:sz w:val="20"/>
        </w:rPr>
        <w:t>].</w:t>
      </w:r>
    </w:p>
    <w:p w:rsidR="008373EC" w:rsidRDefault="008373EC" w:rsidP="00826A2B">
      <w:pPr>
        <w:jc w:val="both"/>
        <w:rPr>
          <w:b/>
          <w:sz w:val="20"/>
        </w:rPr>
      </w:pPr>
    </w:p>
    <w:p w:rsidR="00E16CB2" w:rsidRPr="00F724D6" w:rsidRDefault="001926ED" w:rsidP="00826A2B">
      <w:pPr>
        <w:jc w:val="both"/>
        <w:rPr>
          <w:sz w:val="20"/>
        </w:rPr>
      </w:pPr>
      <w:proofErr w:type="spellStart"/>
      <w:r w:rsidRPr="00F724D6">
        <w:rPr>
          <w:b/>
          <w:sz w:val="20"/>
        </w:rPr>
        <w:t>Originalidad</w:t>
      </w:r>
      <w:proofErr w:type="spellEnd"/>
      <w:r w:rsidRPr="00F724D6">
        <w:rPr>
          <w:b/>
          <w:sz w:val="20"/>
        </w:rPr>
        <w:t>/Valor:</w:t>
      </w:r>
      <w:r w:rsidRPr="00F724D6">
        <w:rPr>
          <w:sz w:val="20"/>
        </w:rPr>
        <w:t xml:space="preserve"> Este </w:t>
      </w:r>
      <w:proofErr w:type="spellStart"/>
      <w:r w:rsidRPr="00F724D6">
        <w:rPr>
          <w:sz w:val="20"/>
        </w:rPr>
        <w:t>estudio</w:t>
      </w:r>
      <w:proofErr w:type="spellEnd"/>
      <w:r w:rsidRPr="00F724D6">
        <w:rPr>
          <w:sz w:val="20"/>
        </w:rPr>
        <w:t xml:space="preserve"> </w:t>
      </w:r>
      <w:proofErr w:type="spellStart"/>
      <w:r w:rsidRPr="00F724D6">
        <w:rPr>
          <w:sz w:val="20"/>
        </w:rPr>
        <w:t>contribuye</w:t>
      </w:r>
      <w:proofErr w:type="spellEnd"/>
      <w:r w:rsidRPr="00F724D6">
        <w:rPr>
          <w:sz w:val="20"/>
        </w:rPr>
        <w:t xml:space="preserve"> a </w:t>
      </w:r>
      <w:proofErr w:type="spellStart"/>
      <w:r w:rsidRPr="00F724D6">
        <w:rPr>
          <w:sz w:val="20"/>
        </w:rPr>
        <w:t>la</w:t>
      </w:r>
      <w:proofErr w:type="spellEnd"/>
      <w:r w:rsidRPr="00F724D6">
        <w:rPr>
          <w:sz w:val="20"/>
        </w:rPr>
        <w:t xml:space="preserve"> literatura al [destacar </w:t>
      </w:r>
      <w:proofErr w:type="spellStart"/>
      <w:r w:rsidRPr="00F724D6">
        <w:rPr>
          <w:sz w:val="20"/>
        </w:rPr>
        <w:t>la</w:t>
      </w:r>
      <w:proofErr w:type="spellEnd"/>
      <w:r w:rsidRPr="00F724D6">
        <w:rPr>
          <w:sz w:val="20"/>
        </w:rPr>
        <w:t xml:space="preserve"> </w:t>
      </w:r>
      <w:proofErr w:type="spellStart"/>
      <w:r w:rsidRPr="00F724D6">
        <w:rPr>
          <w:sz w:val="20"/>
        </w:rPr>
        <w:t>originalidad</w:t>
      </w:r>
      <w:proofErr w:type="spellEnd"/>
      <w:r w:rsidRPr="00F724D6">
        <w:rPr>
          <w:sz w:val="20"/>
        </w:rPr>
        <w:t xml:space="preserve"> de </w:t>
      </w:r>
      <w:proofErr w:type="spellStart"/>
      <w:r w:rsidRPr="00F724D6">
        <w:rPr>
          <w:sz w:val="20"/>
        </w:rPr>
        <w:t>la</w:t>
      </w:r>
      <w:proofErr w:type="spellEnd"/>
      <w:r w:rsidRPr="00F724D6">
        <w:rPr>
          <w:sz w:val="20"/>
        </w:rPr>
        <w:t xml:space="preserve"> </w:t>
      </w:r>
      <w:proofErr w:type="spellStart"/>
      <w:r w:rsidRPr="00F724D6">
        <w:rPr>
          <w:sz w:val="20"/>
        </w:rPr>
        <w:t>investigación</w:t>
      </w:r>
      <w:proofErr w:type="spellEnd"/>
      <w:r w:rsidRPr="00F724D6">
        <w:rPr>
          <w:sz w:val="20"/>
        </w:rPr>
        <w:t xml:space="preserve">, </w:t>
      </w:r>
      <w:proofErr w:type="spellStart"/>
      <w:r w:rsidRPr="00F724D6">
        <w:rPr>
          <w:sz w:val="20"/>
        </w:rPr>
        <w:t>ya</w:t>
      </w:r>
      <w:proofErr w:type="spellEnd"/>
      <w:r w:rsidRPr="00F724D6">
        <w:rPr>
          <w:sz w:val="20"/>
        </w:rPr>
        <w:t xml:space="preserve"> </w:t>
      </w:r>
      <w:proofErr w:type="spellStart"/>
      <w:r w:rsidRPr="00F724D6">
        <w:rPr>
          <w:sz w:val="20"/>
        </w:rPr>
        <w:t>sea</w:t>
      </w:r>
      <w:proofErr w:type="spellEnd"/>
      <w:r w:rsidRPr="00F724D6">
        <w:rPr>
          <w:sz w:val="20"/>
        </w:rPr>
        <w:t xml:space="preserve"> a través </w:t>
      </w:r>
      <w:proofErr w:type="spellStart"/>
      <w:r w:rsidRPr="00F724D6">
        <w:rPr>
          <w:sz w:val="20"/>
        </w:rPr>
        <w:t>del</w:t>
      </w:r>
      <w:proofErr w:type="spellEnd"/>
      <w:r w:rsidRPr="00F724D6">
        <w:rPr>
          <w:sz w:val="20"/>
        </w:rPr>
        <w:t xml:space="preserve"> enfoque </w:t>
      </w:r>
      <w:proofErr w:type="spellStart"/>
      <w:r w:rsidRPr="00F724D6">
        <w:rPr>
          <w:sz w:val="20"/>
        </w:rPr>
        <w:t>innovador</w:t>
      </w:r>
      <w:proofErr w:type="spellEnd"/>
      <w:r w:rsidRPr="00F724D6">
        <w:rPr>
          <w:sz w:val="20"/>
        </w:rPr>
        <w:t xml:space="preserve">, </w:t>
      </w:r>
      <w:proofErr w:type="spellStart"/>
      <w:r w:rsidRPr="00F724D6">
        <w:rPr>
          <w:sz w:val="20"/>
        </w:rPr>
        <w:t>nuevos</w:t>
      </w:r>
      <w:proofErr w:type="spellEnd"/>
      <w:r w:rsidRPr="00F724D6">
        <w:rPr>
          <w:sz w:val="20"/>
        </w:rPr>
        <w:t xml:space="preserve"> </w:t>
      </w:r>
      <w:proofErr w:type="spellStart"/>
      <w:r w:rsidRPr="00F724D6">
        <w:rPr>
          <w:sz w:val="20"/>
        </w:rPr>
        <w:t>descubrimientos</w:t>
      </w:r>
      <w:proofErr w:type="spellEnd"/>
      <w:r w:rsidRPr="00F724D6">
        <w:rPr>
          <w:sz w:val="20"/>
        </w:rPr>
        <w:t xml:space="preserve"> o </w:t>
      </w:r>
      <w:proofErr w:type="spellStart"/>
      <w:r w:rsidRPr="00F724D6">
        <w:rPr>
          <w:sz w:val="20"/>
        </w:rPr>
        <w:t>contribuciones</w:t>
      </w:r>
      <w:proofErr w:type="spellEnd"/>
      <w:r w:rsidRPr="00F724D6">
        <w:rPr>
          <w:sz w:val="20"/>
        </w:rPr>
        <w:t xml:space="preserve"> </w:t>
      </w:r>
      <w:proofErr w:type="spellStart"/>
      <w:r w:rsidRPr="00F724D6">
        <w:rPr>
          <w:sz w:val="20"/>
        </w:rPr>
        <w:t>prácticas</w:t>
      </w:r>
      <w:proofErr w:type="spellEnd"/>
      <w:r w:rsidRPr="00F724D6">
        <w:rPr>
          <w:sz w:val="20"/>
        </w:rPr>
        <w:t xml:space="preserve">]. La </w:t>
      </w:r>
      <w:proofErr w:type="spellStart"/>
      <w:r w:rsidRPr="00F724D6">
        <w:rPr>
          <w:sz w:val="20"/>
        </w:rPr>
        <w:t>relevancia</w:t>
      </w:r>
      <w:proofErr w:type="spellEnd"/>
      <w:r w:rsidRPr="00F724D6">
        <w:rPr>
          <w:sz w:val="20"/>
        </w:rPr>
        <w:t xml:space="preserve"> y valor de esta </w:t>
      </w:r>
      <w:proofErr w:type="spellStart"/>
      <w:r w:rsidRPr="00F724D6">
        <w:rPr>
          <w:sz w:val="20"/>
        </w:rPr>
        <w:t>investigación</w:t>
      </w:r>
      <w:proofErr w:type="spellEnd"/>
      <w:r w:rsidRPr="00F724D6">
        <w:rPr>
          <w:sz w:val="20"/>
        </w:rPr>
        <w:t xml:space="preserve"> se </w:t>
      </w:r>
      <w:proofErr w:type="spellStart"/>
      <w:r w:rsidRPr="00F724D6">
        <w:rPr>
          <w:sz w:val="20"/>
        </w:rPr>
        <w:t>evidencian</w:t>
      </w:r>
      <w:proofErr w:type="spellEnd"/>
      <w:r w:rsidRPr="00F724D6">
        <w:rPr>
          <w:sz w:val="20"/>
        </w:rPr>
        <w:t xml:space="preserve"> </w:t>
      </w:r>
      <w:proofErr w:type="spellStart"/>
      <w:r w:rsidRPr="00F724D6">
        <w:rPr>
          <w:sz w:val="20"/>
        </w:rPr>
        <w:t>en</w:t>
      </w:r>
      <w:proofErr w:type="spellEnd"/>
      <w:r w:rsidRPr="00F724D6">
        <w:rPr>
          <w:sz w:val="20"/>
        </w:rPr>
        <w:t xml:space="preserve"> [explicar </w:t>
      </w:r>
      <w:proofErr w:type="spellStart"/>
      <w:r w:rsidRPr="00F724D6">
        <w:rPr>
          <w:sz w:val="20"/>
        </w:rPr>
        <w:t>cómo</w:t>
      </w:r>
      <w:proofErr w:type="spellEnd"/>
      <w:r w:rsidRPr="00F724D6">
        <w:rPr>
          <w:sz w:val="20"/>
        </w:rPr>
        <w:t xml:space="preserve"> </w:t>
      </w:r>
      <w:proofErr w:type="spellStart"/>
      <w:r w:rsidRPr="00F724D6">
        <w:rPr>
          <w:sz w:val="20"/>
        </w:rPr>
        <w:t>los</w:t>
      </w:r>
      <w:proofErr w:type="spellEnd"/>
      <w:r w:rsidRPr="00F724D6">
        <w:rPr>
          <w:sz w:val="20"/>
        </w:rPr>
        <w:t xml:space="preserve"> resultados </w:t>
      </w:r>
      <w:proofErr w:type="spellStart"/>
      <w:r w:rsidRPr="00F724D6">
        <w:rPr>
          <w:sz w:val="20"/>
        </w:rPr>
        <w:t>pueden</w:t>
      </w:r>
      <w:proofErr w:type="spellEnd"/>
      <w:r w:rsidRPr="00F724D6">
        <w:rPr>
          <w:sz w:val="20"/>
        </w:rPr>
        <w:t xml:space="preserve"> impactar </w:t>
      </w:r>
      <w:proofErr w:type="spellStart"/>
      <w:r w:rsidRPr="00F724D6">
        <w:rPr>
          <w:sz w:val="20"/>
        </w:rPr>
        <w:t>el</w:t>
      </w:r>
      <w:proofErr w:type="spellEnd"/>
      <w:r w:rsidRPr="00F724D6">
        <w:rPr>
          <w:sz w:val="20"/>
        </w:rPr>
        <w:t xml:space="preserve"> área de </w:t>
      </w:r>
      <w:proofErr w:type="spellStart"/>
      <w:r w:rsidRPr="00F724D6">
        <w:rPr>
          <w:sz w:val="20"/>
        </w:rPr>
        <w:t>estudio</w:t>
      </w:r>
      <w:proofErr w:type="spellEnd"/>
      <w:r w:rsidRPr="00F724D6">
        <w:rPr>
          <w:sz w:val="20"/>
        </w:rPr>
        <w:t xml:space="preserve"> o </w:t>
      </w:r>
      <w:proofErr w:type="spellStart"/>
      <w:r w:rsidRPr="00F724D6">
        <w:rPr>
          <w:sz w:val="20"/>
        </w:rPr>
        <w:t>práctica</w:t>
      </w:r>
      <w:proofErr w:type="spellEnd"/>
      <w:r w:rsidRPr="00F724D6">
        <w:rPr>
          <w:sz w:val="20"/>
        </w:rPr>
        <w:t xml:space="preserve"> </w:t>
      </w:r>
      <w:proofErr w:type="spellStart"/>
      <w:r w:rsidRPr="00F724D6">
        <w:rPr>
          <w:sz w:val="20"/>
        </w:rPr>
        <w:t>profesional</w:t>
      </w:r>
      <w:proofErr w:type="spellEnd"/>
      <w:r w:rsidRPr="00F724D6">
        <w:rPr>
          <w:sz w:val="20"/>
        </w:rPr>
        <w:t>].</w:t>
      </w:r>
    </w:p>
    <w:p w:rsidR="00E16CB2" w:rsidRPr="00F724D6" w:rsidRDefault="00E16CB2" w:rsidP="00826A2B">
      <w:pPr>
        <w:jc w:val="both"/>
        <w:rPr>
          <w:sz w:val="20"/>
        </w:rPr>
      </w:pPr>
    </w:p>
    <w:p w:rsidR="00E16CB2" w:rsidRDefault="001926ED" w:rsidP="00826A2B">
      <w:pPr>
        <w:jc w:val="both"/>
        <w:rPr>
          <w:sz w:val="20"/>
        </w:rPr>
      </w:pPr>
      <w:proofErr w:type="spellStart"/>
      <w:r w:rsidRPr="00F724D6">
        <w:rPr>
          <w:b/>
          <w:sz w:val="20"/>
        </w:rPr>
        <w:t>Palabras</w:t>
      </w:r>
      <w:proofErr w:type="spellEnd"/>
      <w:r w:rsidRPr="00F724D6">
        <w:rPr>
          <w:b/>
          <w:sz w:val="20"/>
        </w:rPr>
        <w:t xml:space="preserve"> clave:</w:t>
      </w:r>
      <w:r w:rsidRPr="00F724D6">
        <w:rPr>
          <w:sz w:val="20"/>
        </w:rPr>
        <w:t xml:space="preserve"> Entre 4 y 6 </w:t>
      </w:r>
      <w:proofErr w:type="spellStart"/>
      <w:r w:rsidRPr="00F724D6">
        <w:rPr>
          <w:sz w:val="20"/>
        </w:rPr>
        <w:t>palabras</w:t>
      </w:r>
      <w:proofErr w:type="spellEnd"/>
      <w:r w:rsidRPr="00F724D6">
        <w:rPr>
          <w:sz w:val="20"/>
        </w:rPr>
        <w:t xml:space="preserve"> clave, separadas por comas. EJEMPLO: Ácaro Rojo de </w:t>
      </w:r>
      <w:proofErr w:type="spellStart"/>
      <w:r w:rsidRPr="00F724D6">
        <w:rPr>
          <w:sz w:val="20"/>
        </w:rPr>
        <w:t>la</w:t>
      </w:r>
      <w:proofErr w:type="spellEnd"/>
      <w:r w:rsidRPr="00F724D6">
        <w:rPr>
          <w:sz w:val="20"/>
        </w:rPr>
        <w:t xml:space="preserve"> Palma, </w:t>
      </w:r>
      <w:proofErr w:type="spellStart"/>
      <w:r w:rsidRPr="00F724D6">
        <w:rPr>
          <w:sz w:val="20"/>
        </w:rPr>
        <w:t>Residuos</w:t>
      </w:r>
      <w:proofErr w:type="spellEnd"/>
      <w:r w:rsidRPr="00F724D6">
        <w:rPr>
          <w:sz w:val="20"/>
        </w:rPr>
        <w:t xml:space="preserve"> </w:t>
      </w:r>
      <w:proofErr w:type="spellStart"/>
      <w:r w:rsidRPr="00F724D6">
        <w:rPr>
          <w:sz w:val="20"/>
        </w:rPr>
        <w:t>Agroindustriales</w:t>
      </w:r>
      <w:proofErr w:type="spellEnd"/>
      <w:r w:rsidRPr="00F724D6">
        <w:rPr>
          <w:sz w:val="20"/>
        </w:rPr>
        <w:t xml:space="preserve">, Manejo Alternativo, Passiflora </w:t>
      </w:r>
      <w:proofErr w:type="spellStart"/>
      <w:r w:rsidRPr="00F724D6">
        <w:rPr>
          <w:sz w:val="20"/>
        </w:rPr>
        <w:t>Edulis</w:t>
      </w:r>
      <w:proofErr w:type="spellEnd"/>
      <w:r w:rsidRPr="00F724D6">
        <w:rPr>
          <w:sz w:val="20"/>
        </w:rPr>
        <w:t>.</w:t>
      </w:r>
    </w:p>
    <w:p w:rsidR="00E16CB2" w:rsidRDefault="00E16CB2" w:rsidP="00E16CB2">
      <w:pPr>
        <w:jc w:val="both"/>
        <w:rPr>
          <w:color w:val="201F1E"/>
          <w:sz w:val="18"/>
          <w:szCs w:val="18"/>
          <w:shd w:val="clear" w:color="auto" w:fill="FFFFFF"/>
        </w:rPr>
      </w:pPr>
    </w:p>
    <w:p w:rsidR="00E16CB2" w:rsidRDefault="001926ED" w:rsidP="00E16CB2">
      <w:pPr>
        <w:jc w:val="both"/>
        <w:rPr>
          <w:color w:val="201F1E"/>
          <w:sz w:val="18"/>
          <w:szCs w:val="18"/>
          <w:shd w:val="clear" w:color="auto" w:fill="FFFFFF"/>
        </w:rPr>
      </w:pPr>
      <w:r w:rsidRPr="00F24098">
        <w:rPr>
          <w:color w:val="201F1E"/>
          <w:sz w:val="18"/>
          <w:szCs w:val="18"/>
          <w:shd w:val="clear" w:color="auto" w:fill="FFFFFF"/>
        </w:rPr>
        <w:t xml:space="preserve">RGSA adota a Licença de Atribuição CC BY do </w:t>
      </w:r>
      <w:proofErr w:type="spellStart"/>
      <w:r w:rsidRPr="00F24098">
        <w:rPr>
          <w:color w:val="201F1E"/>
          <w:sz w:val="18"/>
          <w:szCs w:val="18"/>
          <w:shd w:val="clear" w:color="auto" w:fill="FFFFFF"/>
        </w:rPr>
        <w:t>Creative</w:t>
      </w:r>
      <w:proofErr w:type="spellEnd"/>
      <w:r w:rsidRPr="00F24098">
        <w:rPr>
          <w:color w:val="201F1E"/>
          <w:sz w:val="18"/>
          <w:szCs w:val="18"/>
          <w:shd w:val="clear" w:color="auto" w:fill="FFFFFF"/>
        </w:rPr>
        <w:t xml:space="preserve"> Commons (</w:t>
      </w:r>
      <w:hyperlink r:id="rId8" w:tgtFrame="_blank" w:history="1">
        <w:r w:rsidRPr="00F24098">
          <w:rPr>
            <w:rStyle w:val="Hyperlink"/>
            <w:sz w:val="18"/>
            <w:szCs w:val="18"/>
            <w:bdr w:val="none" w:sz="0" w:space="0" w:color="auto" w:frame="1"/>
            <w:shd w:val="clear" w:color="auto" w:fill="FFFFFF"/>
          </w:rPr>
          <w:t>https://creativecommons.org/licenses/by/4.0/</w:t>
        </w:r>
      </w:hyperlink>
      <w:r w:rsidRPr="00F24098">
        <w:rPr>
          <w:sz w:val="18"/>
          <w:szCs w:val="18"/>
          <w:shd w:val="clear" w:color="auto" w:fill="FFFFFF"/>
        </w:rPr>
        <w:t>).</w:t>
      </w:r>
      <w:r w:rsidRPr="00F24098">
        <w:rPr>
          <w:color w:val="201F1E"/>
          <w:sz w:val="18"/>
          <w:szCs w:val="18"/>
          <w:shd w:val="clear" w:color="auto" w:fill="FFFFFF"/>
        </w:rPr>
        <w:t xml:space="preserve"> </w:t>
      </w:r>
      <w:r w:rsidRPr="00F24098">
        <w:rPr>
          <w:noProof/>
          <w:sz w:val="18"/>
          <w:szCs w:val="18"/>
        </w:rPr>
        <w:drawing>
          <wp:inline distT="0" distB="0" distL="0" distR="0">
            <wp:extent cx="797560" cy="297815"/>
            <wp:effectExtent l="0" t="0" r="0" b="0"/>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97560" cy="297815"/>
                    </a:xfrm>
                    <a:prstGeom prst="rect">
                      <a:avLst/>
                    </a:prstGeom>
                    <a:noFill/>
                    <a:ln>
                      <a:noFill/>
                    </a:ln>
                  </pic:spPr>
                </pic:pic>
              </a:graphicData>
            </a:graphic>
          </wp:inline>
        </w:drawing>
      </w:r>
    </w:p>
    <w:p w:rsidR="006E7679" w:rsidRDefault="006E7679" w:rsidP="00E16CB2">
      <w:pPr>
        <w:spacing w:line="360" w:lineRule="auto"/>
        <w:jc w:val="both"/>
        <w:rPr>
          <w:b/>
        </w:rPr>
      </w:pPr>
    </w:p>
    <w:p w:rsidR="006E7679" w:rsidRDefault="006E7679" w:rsidP="00E16CB2">
      <w:pPr>
        <w:spacing w:line="360" w:lineRule="auto"/>
        <w:jc w:val="both"/>
        <w:rPr>
          <w:b/>
        </w:rPr>
      </w:pPr>
    </w:p>
    <w:p w:rsidR="00E16CB2" w:rsidRPr="00B20D80" w:rsidRDefault="001926ED" w:rsidP="00E16CB2">
      <w:pPr>
        <w:spacing w:line="360" w:lineRule="auto"/>
        <w:jc w:val="both"/>
        <w:rPr>
          <w:b/>
          <w:lang w:val="en-US"/>
        </w:rPr>
      </w:pPr>
      <w:r w:rsidRPr="00B20D80">
        <w:rPr>
          <w:b/>
          <w:lang w:val="en-US"/>
        </w:rPr>
        <w:t>1 INTRODUCTION</w:t>
      </w:r>
    </w:p>
    <w:p w:rsidR="00ED2739" w:rsidRPr="00B20D80" w:rsidRDefault="00ED2739" w:rsidP="00E16CB2">
      <w:pPr>
        <w:spacing w:line="360" w:lineRule="auto"/>
        <w:jc w:val="both"/>
        <w:rPr>
          <w:b/>
          <w:lang w:val="en-US"/>
        </w:rPr>
      </w:pPr>
    </w:p>
    <w:p w:rsidR="00E16CB2" w:rsidRPr="00B20D80" w:rsidRDefault="001926ED" w:rsidP="00E16CB2">
      <w:pPr>
        <w:spacing w:line="360" w:lineRule="auto"/>
        <w:ind w:firstLine="709"/>
        <w:jc w:val="both"/>
        <w:rPr>
          <w:lang w:val="en-US"/>
        </w:rPr>
      </w:pPr>
      <w:r w:rsidRPr="00B20D80">
        <w:rPr>
          <w:lang w:val="en-US"/>
        </w:rPr>
        <w:t xml:space="preserve">Describe the contextualization, research question and justification of the research, Times New Roman font 12, spacing 1,5. There are a maximum of </w:t>
      </w:r>
      <w:r w:rsidR="006F6FFD" w:rsidRPr="00B20D80">
        <w:rPr>
          <w:b/>
          <w:lang w:val="en-US"/>
        </w:rPr>
        <w:t>6</w:t>
      </w:r>
      <w:r w:rsidRPr="00B20D80">
        <w:rPr>
          <w:b/>
          <w:lang w:val="en-US"/>
        </w:rPr>
        <w:t xml:space="preserve"> authors</w:t>
      </w:r>
      <w:r w:rsidRPr="00B20D80">
        <w:rPr>
          <w:lang w:val="en-US"/>
        </w:rPr>
        <w:t>, if the article has more than this, you should contact the journal to ask about the extra fee for adding another author.</w:t>
      </w:r>
    </w:p>
    <w:p w:rsidR="00E16CB2" w:rsidRPr="00B20D80" w:rsidRDefault="001926ED" w:rsidP="00E16CB2">
      <w:pPr>
        <w:spacing w:line="360" w:lineRule="auto"/>
        <w:ind w:firstLine="709"/>
        <w:jc w:val="both"/>
        <w:rPr>
          <w:lang w:val="en-US"/>
        </w:rPr>
      </w:pPr>
      <w:r w:rsidRPr="00B20D80">
        <w:rPr>
          <w:lang w:val="en-US"/>
        </w:rPr>
        <w:t>Regarding the number of pages, a maximum of 17 pages, including references. Works can be written in Portuguese, English and Spanish.</w:t>
      </w:r>
    </w:p>
    <w:p w:rsidR="00524D5D" w:rsidRPr="00B20D80" w:rsidRDefault="001926ED" w:rsidP="00524D5D">
      <w:pPr>
        <w:widowControl w:val="0"/>
        <w:autoSpaceDE w:val="0"/>
        <w:autoSpaceDN w:val="0"/>
        <w:spacing w:line="360" w:lineRule="auto"/>
        <w:ind w:firstLine="709"/>
        <w:jc w:val="both"/>
        <w:rPr>
          <w:rFonts w:eastAsia="Trebuchet MS"/>
          <w:lang w:val="en-US"/>
        </w:rPr>
      </w:pPr>
      <w:bookmarkStart w:id="0" w:name="_Hlk159492017"/>
      <w:r w:rsidRPr="00B20D80">
        <w:rPr>
          <w:rFonts w:eastAsia="Trebuchet MS"/>
          <w:lang w:val="en-US"/>
        </w:rPr>
        <w:t>At the end of the introduction, the objectives of the work must be clearly outlined, in a specific and measurable way. If you wish, you can create an exclusive subitem for the objective. Furthermore, it is essential that they are formulated in an achievable way, ensuring that the reader fully understands the scope of the study and what will be covered and evaluated.</w:t>
      </w:r>
    </w:p>
    <w:p w:rsidR="00524D5D" w:rsidRPr="00B20D80" w:rsidRDefault="00524D5D" w:rsidP="00524D5D">
      <w:pPr>
        <w:widowControl w:val="0"/>
        <w:autoSpaceDE w:val="0"/>
        <w:autoSpaceDN w:val="0"/>
        <w:spacing w:line="360" w:lineRule="auto"/>
        <w:jc w:val="both"/>
        <w:rPr>
          <w:rFonts w:eastAsia="Trebuchet MS"/>
          <w:b/>
          <w:lang w:val="en-US"/>
        </w:rPr>
      </w:pPr>
    </w:p>
    <w:p w:rsidR="00524D5D" w:rsidRPr="00B20D80" w:rsidRDefault="001926ED" w:rsidP="00524D5D">
      <w:pPr>
        <w:widowControl w:val="0"/>
        <w:autoSpaceDE w:val="0"/>
        <w:autoSpaceDN w:val="0"/>
        <w:spacing w:line="360" w:lineRule="auto"/>
        <w:jc w:val="both"/>
        <w:rPr>
          <w:rFonts w:eastAsia="Trebuchet MS"/>
          <w:b/>
          <w:lang w:val="en-US"/>
        </w:rPr>
      </w:pPr>
      <w:r w:rsidRPr="00B20D80">
        <w:rPr>
          <w:rFonts w:eastAsia="Trebuchet MS"/>
          <w:b/>
          <w:lang w:val="en-US"/>
        </w:rPr>
        <w:t xml:space="preserve">2 THEORETICAL </w:t>
      </w:r>
      <w:proofErr w:type="gramStart"/>
      <w:r w:rsidRPr="00B20D80">
        <w:rPr>
          <w:rFonts w:eastAsia="Trebuchet MS"/>
          <w:b/>
          <w:lang w:val="en-US"/>
        </w:rPr>
        <w:t>FRAMEWORK</w:t>
      </w:r>
      <w:proofErr w:type="gramEnd"/>
    </w:p>
    <w:p w:rsidR="00524D5D" w:rsidRPr="00B20D80" w:rsidRDefault="00524D5D" w:rsidP="00524D5D">
      <w:pPr>
        <w:widowControl w:val="0"/>
        <w:autoSpaceDE w:val="0"/>
        <w:autoSpaceDN w:val="0"/>
        <w:spacing w:line="360" w:lineRule="auto"/>
        <w:ind w:firstLine="708"/>
        <w:jc w:val="both"/>
        <w:rPr>
          <w:rFonts w:eastAsia="Trebuchet MS"/>
          <w:lang w:val="en-US"/>
        </w:rPr>
      </w:pPr>
    </w:p>
    <w:p w:rsidR="00524D5D" w:rsidRPr="00B20D80" w:rsidRDefault="001926ED" w:rsidP="00524D5D">
      <w:pPr>
        <w:widowControl w:val="0"/>
        <w:autoSpaceDE w:val="0"/>
        <w:autoSpaceDN w:val="0"/>
        <w:spacing w:line="360" w:lineRule="auto"/>
        <w:ind w:firstLine="708"/>
        <w:jc w:val="both"/>
        <w:rPr>
          <w:rFonts w:eastAsia="Trebuchet MS"/>
          <w:lang w:val="en-US"/>
        </w:rPr>
      </w:pPr>
      <w:r w:rsidRPr="00B20D80">
        <w:rPr>
          <w:rFonts w:eastAsia="Trebuchet MS"/>
          <w:lang w:val="en-US"/>
        </w:rPr>
        <w:t>The theoretical framework in a study comprises a critical and organized analysis of the literature relevant to the topic, providing a theoretical contextualization and defining the key concepts. It must comprehensively contain theories, models and previous research, identifying gaps, contradictions and consensuses in the literature that are important for the focus of the work being developed.</w:t>
      </w:r>
    </w:p>
    <w:p w:rsidR="00524D5D" w:rsidRPr="00B20D80" w:rsidRDefault="00524D5D" w:rsidP="00524D5D">
      <w:pPr>
        <w:spacing w:line="360" w:lineRule="auto"/>
        <w:jc w:val="both"/>
        <w:rPr>
          <w:b/>
          <w:lang w:val="en-US"/>
        </w:rPr>
      </w:pPr>
    </w:p>
    <w:p w:rsidR="009231C4" w:rsidRDefault="009231C4" w:rsidP="00524D5D">
      <w:pPr>
        <w:spacing w:line="360" w:lineRule="auto"/>
        <w:jc w:val="both"/>
        <w:rPr>
          <w:caps/>
          <w:lang w:val="en-US"/>
        </w:rPr>
      </w:pPr>
    </w:p>
    <w:p w:rsidR="00524D5D" w:rsidRPr="00B20D80" w:rsidRDefault="001926ED" w:rsidP="00524D5D">
      <w:pPr>
        <w:spacing w:line="360" w:lineRule="auto"/>
        <w:jc w:val="both"/>
        <w:rPr>
          <w:b/>
          <w:lang w:val="en-US"/>
        </w:rPr>
      </w:pPr>
      <w:r w:rsidRPr="00B20D80">
        <w:rPr>
          <w:caps/>
          <w:lang w:val="en-US"/>
        </w:rPr>
        <w:lastRenderedPageBreak/>
        <w:t>2.1 Tables</w:t>
      </w:r>
    </w:p>
    <w:p w:rsidR="00ED2739" w:rsidRPr="00B20D80" w:rsidRDefault="00ED2739" w:rsidP="00E16CB2">
      <w:pPr>
        <w:spacing w:line="360" w:lineRule="auto"/>
        <w:jc w:val="both"/>
        <w:rPr>
          <w:b/>
          <w:lang w:val="en-US"/>
        </w:rPr>
      </w:pPr>
    </w:p>
    <w:p w:rsidR="000A640C" w:rsidRPr="00B20D80" w:rsidRDefault="001926ED" w:rsidP="000A640C">
      <w:pPr>
        <w:widowControl w:val="0"/>
        <w:autoSpaceDE w:val="0"/>
        <w:autoSpaceDN w:val="0"/>
        <w:spacing w:line="360" w:lineRule="auto"/>
        <w:ind w:firstLine="709"/>
        <w:jc w:val="both"/>
        <w:rPr>
          <w:rFonts w:eastAsia="Arial"/>
          <w:lang w:val="en-US"/>
        </w:rPr>
      </w:pPr>
      <w:r w:rsidRPr="00B20D80">
        <w:rPr>
          <w:rFonts w:eastAsia="Arial"/>
          <w:lang w:val="en-US"/>
        </w:rPr>
        <w:t xml:space="preserve">Authors must use the American Psychological Association (APA) standards for citations and references. In the case of images, every form of presentation used in the work must be named </w:t>
      </w:r>
      <w:r w:rsidRPr="00B20D80">
        <w:rPr>
          <w:rFonts w:eastAsia="Arial"/>
          <w:b/>
          <w:lang w:val="en-US"/>
        </w:rPr>
        <w:t>Table</w:t>
      </w:r>
      <w:r w:rsidRPr="00B20D80">
        <w:rPr>
          <w:rFonts w:eastAsia="Arial"/>
          <w:lang w:val="en-US"/>
        </w:rPr>
        <w:t xml:space="preserve"> or </w:t>
      </w:r>
      <w:r w:rsidRPr="00B20D80">
        <w:rPr>
          <w:rFonts w:eastAsia="Arial"/>
          <w:b/>
          <w:lang w:val="en-US"/>
        </w:rPr>
        <w:t>Figure</w:t>
      </w:r>
      <w:r w:rsidRPr="00B20D80">
        <w:rPr>
          <w:rFonts w:eastAsia="Arial"/>
          <w:lang w:val="en-US"/>
        </w:rPr>
        <w:t xml:space="preserve">. </w:t>
      </w:r>
      <w:r w:rsidRPr="00B20D80">
        <w:rPr>
          <w:rFonts w:eastAsia="Arial"/>
          <w:b/>
          <w:lang w:val="en-US"/>
        </w:rPr>
        <w:t>Everything that is not a table will be considered a figure</w:t>
      </w:r>
      <w:r w:rsidRPr="00B20D80">
        <w:rPr>
          <w:rFonts w:eastAsia="Arial"/>
          <w:lang w:val="en-US"/>
        </w:rPr>
        <w:t>. Examples: drawing, scheme, flowchart, photograph, graph, map, organization chart, plan, picture, portrait, image, among others. And the tables “show exact numerical values, and the data are neatly arranged in rows and columns, facilitating comparison” (APA, 2001, p. 133).</w:t>
      </w:r>
    </w:p>
    <w:p w:rsidR="00E16CB2" w:rsidRPr="00B20D80" w:rsidRDefault="001926ED" w:rsidP="00E16CB2">
      <w:pPr>
        <w:spacing w:line="360" w:lineRule="auto"/>
        <w:ind w:firstLine="709"/>
        <w:jc w:val="both"/>
        <w:rPr>
          <w:lang w:val="en-US"/>
        </w:rPr>
      </w:pPr>
      <w:r w:rsidRPr="00B20D80">
        <w:rPr>
          <w:lang w:val="en-US"/>
        </w:rPr>
        <w:t>The title of the table should be brief, clear and explanatory. It should be placed above the table, in the upper left corner, just below the word Table (with the initial capital letter) and accompanied by the number that designates it (tables should be numbered with Arabic numbers sequentially within the text as a whole). Example: Table 1, Table 2, Table 3, etc.</w:t>
      </w:r>
    </w:p>
    <w:p w:rsidR="00E16CB2" w:rsidRPr="00B20D80" w:rsidRDefault="001926ED" w:rsidP="00E16CB2">
      <w:pPr>
        <w:spacing w:line="360" w:lineRule="auto"/>
        <w:ind w:firstLine="709"/>
        <w:jc w:val="both"/>
        <w:rPr>
          <w:lang w:val="en-US"/>
        </w:rPr>
      </w:pPr>
      <w:r w:rsidRPr="00B20D80">
        <w:rPr>
          <w:lang w:val="en-US"/>
        </w:rPr>
        <w:t>The table title font should be the same as the one used in the text, in bold type and with a spacing of 1.5 cm between the table number and the title of its identification that will appear below aligned to the left and in italics.</w:t>
      </w:r>
    </w:p>
    <w:p w:rsidR="00E16CB2" w:rsidRPr="00B20D80" w:rsidRDefault="001926ED" w:rsidP="00E16CB2">
      <w:pPr>
        <w:spacing w:line="360" w:lineRule="auto"/>
        <w:ind w:firstLine="709"/>
        <w:jc w:val="both"/>
        <w:rPr>
          <w:lang w:val="en-US"/>
        </w:rPr>
      </w:pPr>
      <w:r w:rsidRPr="00B20D80">
        <w:rPr>
          <w:lang w:val="en-US"/>
        </w:rPr>
        <w:t>The citation font should be bold and simple spaced, below the left-aligned table, Times New Roman 10 font.</w:t>
      </w:r>
    </w:p>
    <w:p w:rsidR="00E16CB2" w:rsidRPr="00B20D80" w:rsidRDefault="001926ED" w:rsidP="00E16CB2">
      <w:pPr>
        <w:spacing w:line="360" w:lineRule="auto"/>
        <w:ind w:firstLine="708"/>
        <w:jc w:val="both"/>
        <w:rPr>
          <w:lang w:val="en-US"/>
        </w:rPr>
      </w:pPr>
      <w:r w:rsidRPr="00B20D80">
        <w:rPr>
          <w:lang w:val="en-US"/>
        </w:rPr>
        <w:t>Indicate the source when the table is extracted from another work (</w:t>
      </w:r>
      <w:r w:rsidRPr="00B20D80">
        <w:rPr>
          <w:b/>
          <w:lang w:val="en-US"/>
        </w:rPr>
        <w:t>do not indicate if it is the author's own</w:t>
      </w:r>
      <w:r w:rsidRPr="00B20D80">
        <w:rPr>
          <w:lang w:val="en-US"/>
        </w:rPr>
        <w:t>). Please reference the consulted document.</w:t>
      </w:r>
    </w:p>
    <w:p w:rsidR="00E16CB2" w:rsidRPr="00B20D80" w:rsidRDefault="001926ED" w:rsidP="00E16CB2">
      <w:pPr>
        <w:spacing w:line="360" w:lineRule="auto"/>
        <w:ind w:firstLine="708"/>
        <w:jc w:val="both"/>
        <w:rPr>
          <w:lang w:val="en-US"/>
        </w:rPr>
      </w:pPr>
      <w:r w:rsidRPr="00B20D80">
        <w:rPr>
          <w:lang w:val="en-US"/>
        </w:rPr>
        <w:t xml:space="preserve">For example: </w:t>
      </w:r>
    </w:p>
    <w:p w:rsidR="00E16CB2" w:rsidRPr="00B20D80" w:rsidRDefault="00E16CB2" w:rsidP="00E16CB2">
      <w:pPr>
        <w:jc w:val="both"/>
        <w:rPr>
          <w:lang w:val="en-US"/>
        </w:rPr>
      </w:pPr>
    </w:p>
    <w:p w:rsidR="00E16CB2" w:rsidRPr="00B20D80" w:rsidRDefault="001926ED" w:rsidP="00E16CB2">
      <w:pPr>
        <w:spacing w:line="360" w:lineRule="auto"/>
        <w:rPr>
          <w:b/>
          <w:lang w:val="en-US"/>
        </w:rPr>
      </w:pPr>
      <w:r w:rsidRPr="00B20D80">
        <w:rPr>
          <w:b/>
          <w:lang w:val="en-US"/>
        </w:rPr>
        <w:t>Table 1</w:t>
      </w:r>
    </w:p>
    <w:p w:rsidR="00E16CB2" w:rsidRPr="00B20D80" w:rsidRDefault="001926ED" w:rsidP="00E16CB2">
      <w:pPr>
        <w:spacing w:line="360" w:lineRule="auto"/>
        <w:rPr>
          <w:i/>
          <w:lang w:val="en-US"/>
        </w:rPr>
      </w:pPr>
      <w:r w:rsidRPr="00B20D80">
        <w:rPr>
          <w:i/>
          <w:lang w:val="en-US"/>
        </w:rPr>
        <w:t xml:space="preserve">Concentration-mortality curve, LC50 and LC90 of the aqueous extract of seeds of </w:t>
      </w:r>
      <w:proofErr w:type="spellStart"/>
      <w:r w:rsidRPr="00B20D80">
        <w:rPr>
          <w:i/>
          <w:lang w:val="en-US"/>
        </w:rPr>
        <w:t>Passiflora</w:t>
      </w:r>
      <w:proofErr w:type="spellEnd"/>
      <w:r w:rsidRPr="00B20D80">
        <w:rPr>
          <w:i/>
          <w:lang w:val="en-US"/>
        </w:rPr>
        <w:t xml:space="preserve"> edulis on </w:t>
      </w:r>
      <w:proofErr w:type="spellStart"/>
      <w:r w:rsidRPr="00B20D80">
        <w:rPr>
          <w:i/>
          <w:lang w:val="en-US"/>
        </w:rPr>
        <w:t>Raoiella</w:t>
      </w:r>
      <w:proofErr w:type="spellEnd"/>
      <w:r w:rsidRPr="00B20D80">
        <w:rPr>
          <w:i/>
          <w:lang w:val="en-US"/>
        </w:rPr>
        <w:t xml:space="preserve"> </w:t>
      </w:r>
      <w:proofErr w:type="spellStart"/>
      <w:r w:rsidRPr="00B20D80">
        <w:rPr>
          <w:i/>
          <w:lang w:val="en-US"/>
        </w:rPr>
        <w:t>indica</w:t>
      </w:r>
      <w:proofErr w:type="spellEnd"/>
      <w:r w:rsidRPr="00B20D80">
        <w:rPr>
          <w:i/>
          <w:lang w:val="en-US"/>
        </w:rPr>
        <w:t>.</w:t>
      </w:r>
    </w:p>
    <w:tbl>
      <w:tblPr>
        <w:tblStyle w:val="TabelaSimples2"/>
        <w:tblW w:w="9237" w:type="dxa"/>
        <w:jc w:val="center"/>
        <w:tblLook w:val="04A0" w:firstRow="1" w:lastRow="0" w:firstColumn="1" w:lastColumn="0" w:noHBand="0" w:noVBand="1"/>
      </w:tblPr>
      <w:tblGrid>
        <w:gridCol w:w="575"/>
        <w:gridCol w:w="1185"/>
        <w:gridCol w:w="2650"/>
        <w:gridCol w:w="2670"/>
        <w:gridCol w:w="756"/>
        <w:gridCol w:w="485"/>
        <w:gridCol w:w="916"/>
      </w:tblGrid>
      <w:tr w:rsidR="00CE767F" w:rsidTr="00CE767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76" w:type="dxa"/>
            <w:vAlign w:val="center"/>
            <w:hideMark/>
          </w:tcPr>
          <w:p w:rsidR="00E16CB2" w:rsidRDefault="001926ED" w:rsidP="00E16CB2">
            <w:pPr>
              <w:jc w:val="center"/>
              <w:rPr>
                <w:rFonts w:ascii="Times New Roman" w:hAnsi="Times New Roman" w:cs="Times New Roman"/>
                <w:sz w:val="20"/>
                <w:szCs w:val="20"/>
              </w:rPr>
            </w:pPr>
            <w:r>
              <w:rPr>
                <w:rFonts w:ascii="Times New Roman" w:hAnsi="Times New Roman" w:cs="Times New Roman"/>
                <w:sz w:val="20"/>
                <w:szCs w:val="20"/>
              </w:rPr>
              <w:t>N</w:t>
            </w:r>
          </w:p>
        </w:tc>
        <w:tc>
          <w:tcPr>
            <w:tcW w:w="0" w:type="auto"/>
            <w:vAlign w:val="center"/>
            <w:hideMark/>
          </w:tcPr>
          <w:p w:rsidR="00E16CB2" w:rsidRDefault="001926ED" w:rsidP="00E16C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Tilt</w:t>
            </w:r>
            <w:proofErr w:type="spellEnd"/>
            <w:r>
              <w:rPr>
                <w:rFonts w:ascii="Times New Roman" w:hAnsi="Times New Roman" w:cs="Times New Roman"/>
                <w:sz w:val="20"/>
                <w:szCs w:val="20"/>
              </w:rPr>
              <w:t xml:space="preserve"> (±EP)</w:t>
            </w:r>
          </w:p>
        </w:tc>
        <w:tc>
          <w:tcPr>
            <w:tcW w:w="2650" w:type="dxa"/>
            <w:vAlign w:val="center"/>
            <w:hideMark/>
          </w:tcPr>
          <w:p w:rsidR="00E16CB2" w:rsidRDefault="001926ED" w:rsidP="00E16C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LC50 (CI95) g/100 </w:t>
            </w:r>
            <w:proofErr w:type="spellStart"/>
            <w:r>
              <w:rPr>
                <w:rFonts w:ascii="Times New Roman" w:hAnsi="Times New Roman" w:cs="Times New Roman"/>
                <w:sz w:val="20"/>
                <w:szCs w:val="20"/>
              </w:rPr>
              <w:t>mL</w:t>
            </w:r>
            <w:proofErr w:type="spellEnd"/>
            <w:r>
              <w:rPr>
                <w:rFonts w:ascii="Times New Roman" w:hAnsi="Times New Roman" w:cs="Times New Roman"/>
                <w:sz w:val="20"/>
                <w:szCs w:val="20"/>
              </w:rPr>
              <w:t xml:space="preserve"> (%)</w:t>
            </w:r>
          </w:p>
        </w:tc>
        <w:tc>
          <w:tcPr>
            <w:tcW w:w="0" w:type="auto"/>
            <w:vAlign w:val="center"/>
            <w:hideMark/>
          </w:tcPr>
          <w:p w:rsidR="00E16CB2" w:rsidRDefault="001926ED" w:rsidP="00E16C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LC90 (CI95) g/100mL (%)</w:t>
            </w:r>
          </w:p>
        </w:tc>
        <w:tc>
          <w:tcPr>
            <w:tcW w:w="756" w:type="dxa"/>
            <w:vAlign w:val="center"/>
            <w:hideMark/>
          </w:tcPr>
          <w:p w:rsidR="00E16CB2" w:rsidRDefault="001926ED" w:rsidP="00E16C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0"/>
                <w:szCs w:val="20"/>
              </w:rPr>
            </w:pPr>
            <w:r>
              <w:rPr>
                <w:rFonts w:ascii="Times New Roman" w:hAnsi="Times New Roman" w:cs="Times New Roman"/>
                <w:i/>
                <w:sz w:val="20"/>
                <w:szCs w:val="20"/>
              </w:rPr>
              <w:t>X</w:t>
            </w:r>
            <w:r>
              <w:rPr>
                <w:rFonts w:ascii="Times New Roman" w:hAnsi="Times New Roman" w:cs="Times New Roman"/>
                <w:i/>
                <w:sz w:val="20"/>
                <w:szCs w:val="20"/>
                <w:vertAlign w:val="superscript"/>
              </w:rPr>
              <w:t>2</w:t>
            </w:r>
          </w:p>
        </w:tc>
        <w:tc>
          <w:tcPr>
            <w:tcW w:w="0" w:type="auto"/>
            <w:vAlign w:val="center"/>
            <w:hideMark/>
          </w:tcPr>
          <w:p w:rsidR="00E16CB2" w:rsidRDefault="001926ED" w:rsidP="00E16C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Fd</w:t>
            </w:r>
            <w:proofErr w:type="spellEnd"/>
          </w:p>
        </w:tc>
        <w:tc>
          <w:tcPr>
            <w:tcW w:w="0" w:type="auto"/>
            <w:vAlign w:val="center"/>
            <w:hideMark/>
          </w:tcPr>
          <w:p w:rsidR="00E16CB2" w:rsidRDefault="001926ED" w:rsidP="00E16C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w:t>
            </w:r>
            <w:proofErr w:type="spellStart"/>
            <w:r>
              <w:rPr>
                <w:rFonts w:ascii="Times New Roman" w:hAnsi="Times New Roman" w:cs="Times New Roman"/>
                <w:sz w:val="20"/>
                <w:szCs w:val="20"/>
              </w:rPr>
              <w:t>value</w:t>
            </w:r>
            <w:proofErr w:type="spellEnd"/>
          </w:p>
        </w:tc>
      </w:tr>
      <w:tr w:rsidR="00CE767F" w:rsidTr="00CE76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76" w:type="dxa"/>
            <w:vAlign w:val="center"/>
            <w:hideMark/>
          </w:tcPr>
          <w:p w:rsidR="00E16CB2" w:rsidRDefault="001926ED" w:rsidP="00E16CB2">
            <w:pPr>
              <w:jc w:val="center"/>
              <w:rPr>
                <w:rFonts w:ascii="Times New Roman" w:hAnsi="Times New Roman" w:cs="Times New Roman"/>
                <w:sz w:val="20"/>
                <w:szCs w:val="20"/>
              </w:rPr>
            </w:pPr>
            <w:r>
              <w:rPr>
                <w:rFonts w:ascii="Times New Roman" w:hAnsi="Times New Roman" w:cs="Times New Roman"/>
                <w:b w:val="0"/>
                <w:bCs w:val="0"/>
                <w:sz w:val="20"/>
                <w:szCs w:val="20"/>
              </w:rPr>
              <w:t>504</w:t>
            </w:r>
          </w:p>
        </w:tc>
        <w:tc>
          <w:tcPr>
            <w:tcW w:w="0" w:type="auto"/>
            <w:vAlign w:val="center"/>
            <w:hideMark/>
          </w:tcPr>
          <w:p w:rsidR="00E16CB2" w:rsidRDefault="001926ED" w:rsidP="00E16C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2.62 (0.52)</w:t>
            </w:r>
          </w:p>
        </w:tc>
        <w:tc>
          <w:tcPr>
            <w:tcW w:w="2650" w:type="dxa"/>
            <w:vAlign w:val="center"/>
            <w:hideMark/>
          </w:tcPr>
          <w:p w:rsidR="00E16CB2" w:rsidRDefault="001926ED" w:rsidP="00E16C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4.72 (4.00; 5.60)</w:t>
            </w:r>
          </w:p>
        </w:tc>
        <w:tc>
          <w:tcPr>
            <w:tcW w:w="0" w:type="auto"/>
            <w:vAlign w:val="center"/>
            <w:hideMark/>
          </w:tcPr>
          <w:p w:rsidR="00E16CB2" w:rsidRDefault="001926ED" w:rsidP="00E16C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14.53 (11.25; 20.98)</w:t>
            </w:r>
          </w:p>
        </w:tc>
        <w:tc>
          <w:tcPr>
            <w:tcW w:w="756" w:type="dxa"/>
            <w:vAlign w:val="center"/>
            <w:hideMark/>
          </w:tcPr>
          <w:p w:rsidR="00E16CB2" w:rsidRDefault="001926ED" w:rsidP="00E16C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27.99</w:t>
            </w:r>
          </w:p>
        </w:tc>
        <w:tc>
          <w:tcPr>
            <w:tcW w:w="0" w:type="auto"/>
            <w:vAlign w:val="center"/>
            <w:hideMark/>
          </w:tcPr>
          <w:p w:rsidR="00E16CB2" w:rsidRDefault="001926ED" w:rsidP="00E16C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w:t>
            </w:r>
          </w:p>
        </w:tc>
        <w:tc>
          <w:tcPr>
            <w:tcW w:w="0" w:type="auto"/>
            <w:vAlign w:val="center"/>
            <w:hideMark/>
          </w:tcPr>
          <w:p w:rsidR="00E16CB2" w:rsidRDefault="001926ED" w:rsidP="00E16C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0.99</w:t>
            </w:r>
          </w:p>
        </w:tc>
      </w:tr>
    </w:tbl>
    <w:p w:rsidR="00E16CB2" w:rsidRPr="00B20D80" w:rsidRDefault="001926ED" w:rsidP="00E16CB2">
      <w:pPr>
        <w:jc w:val="both"/>
        <w:rPr>
          <w:sz w:val="20"/>
          <w:szCs w:val="20"/>
          <w:lang w:val="en-US"/>
        </w:rPr>
      </w:pPr>
      <w:r w:rsidRPr="00B20D80">
        <w:rPr>
          <w:sz w:val="20"/>
          <w:szCs w:val="20"/>
          <w:lang w:val="en-US"/>
        </w:rPr>
        <w:t>N = number of individuals; CI = confidence interval; X2 = chi-square; Df = degree of freedom.</w:t>
      </w:r>
    </w:p>
    <w:p w:rsidR="00E16CB2" w:rsidRPr="00B20D80" w:rsidRDefault="001926ED" w:rsidP="00E16CB2">
      <w:pPr>
        <w:rPr>
          <w:sz w:val="20"/>
          <w:szCs w:val="20"/>
          <w:lang w:val="en-US"/>
        </w:rPr>
      </w:pPr>
      <w:r w:rsidRPr="00B20D80">
        <w:rPr>
          <w:sz w:val="20"/>
          <w:szCs w:val="20"/>
          <w:lang w:val="en-US"/>
        </w:rPr>
        <w:t xml:space="preserve">Source: LIMA, L.C.O. Local organic banana production arrangement. Report by </w:t>
      </w:r>
    </w:p>
    <w:p w:rsidR="00E16CB2" w:rsidRPr="00B20D80" w:rsidRDefault="001926ED" w:rsidP="00E16CB2">
      <w:pPr>
        <w:rPr>
          <w:sz w:val="20"/>
          <w:szCs w:val="20"/>
          <w:lang w:val="en-US"/>
        </w:rPr>
      </w:pPr>
      <w:r w:rsidRPr="00B20D80">
        <w:rPr>
          <w:sz w:val="20"/>
          <w:szCs w:val="20"/>
          <w:lang w:val="en-US"/>
        </w:rPr>
        <w:t xml:space="preserve">Research, Center for Research and Postgraduate Studies in Agribusiness, ICHS/DCE. </w:t>
      </w:r>
      <w:proofErr w:type="spellStart"/>
      <w:r w:rsidRPr="00B20D80">
        <w:rPr>
          <w:sz w:val="20"/>
          <w:szCs w:val="20"/>
          <w:lang w:val="en-US"/>
        </w:rPr>
        <w:t>Seropédica</w:t>
      </w:r>
      <w:proofErr w:type="spellEnd"/>
      <w:r w:rsidRPr="00B20D80">
        <w:rPr>
          <w:sz w:val="20"/>
          <w:szCs w:val="20"/>
          <w:lang w:val="en-US"/>
        </w:rPr>
        <w:t>, 2006.</w:t>
      </w:r>
    </w:p>
    <w:p w:rsidR="00992BD0" w:rsidRPr="00B20D80" w:rsidRDefault="00992BD0" w:rsidP="009231C4">
      <w:pPr>
        <w:spacing w:line="360" w:lineRule="auto"/>
        <w:ind w:firstLine="708"/>
        <w:jc w:val="both"/>
        <w:rPr>
          <w:rFonts w:eastAsia="Trebuchet MS"/>
          <w:lang w:val="en-US"/>
        </w:rPr>
      </w:pPr>
    </w:p>
    <w:p w:rsidR="00E16CB2" w:rsidRPr="00B20D80" w:rsidRDefault="001926ED" w:rsidP="009231C4">
      <w:pPr>
        <w:spacing w:line="360" w:lineRule="auto"/>
        <w:ind w:firstLine="708"/>
        <w:jc w:val="both"/>
        <w:rPr>
          <w:rFonts w:eastAsia="Trebuchet MS"/>
          <w:lang w:val="en-US" w:eastAsia="en-US"/>
        </w:rPr>
      </w:pPr>
      <w:r w:rsidRPr="00B20D80">
        <w:rPr>
          <w:rFonts w:eastAsia="Trebuchet MS"/>
          <w:lang w:val="en-US"/>
        </w:rPr>
        <w:t>For example:</w:t>
      </w:r>
    </w:p>
    <w:p w:rsidR="009231C4" w:rsidRDefault="009231C4">
      <w:pPr>
        <w:rPr>
          <w:rFonts w:eastAsia="Trebuchet MS"/>
          <w:lang w:val="en-US" w:eastAsia="en-US"/>
        </w:rPr>
      </w:pPr>
      <w:r>
        <w:rPr>
          <w:rFonts w:eastAsia="Trebuchet MS"/>
          <w:lang w:val="en-US" w:eastAsia="en-US"/>
        </w:rPr>
        <w:br w:type="page"/>
      </w:r>
    </w:p>
    <w:p w:rsidR="00E16CB2" w:rsidRPr="00B20D80" w:rsidRDefault="001926ED" w:rsidP="00E16CB2">
      <w:pPr>
        <w:spacing w:line="360" w:lineRule="auto"/>
        <w:rPr>
          <w:b/>
          <w:lang w:val="en-US"/>
        </w:rPr>
      </w:pPr>
      <w:r w:rsidRPr="00B20D80">
        <w:rPr>
          <w:b/>
          <w:lang w:val="en-US"/>
        </w:rPr>
        <w:lastRenderedPageBreak/>
        <w:t>Table 2</w:t>
      </w:r>
    </w:p>
    <w:p w:rsidR="00E16CB2" w:rsidRPr="00B20D80" w:rsidRDefault="001926ED" w:rsidP="00E16CB2">
      <w:pPr>
        <w:spacing w:line="360" w:lineRule="auto"/>
        <w:rPr>
          <w:i/>
          <w:lang w:val="en-US"/>
        </w:rPr>
      </w:pPr>
      <w:r w:rsidRPr="00B20D80">
        <w:rPr>
          <w:i/>
          <w:lang w:val="en-US"/>
        </w:rPr>
        <w:t xml:space="preserve">Concentration-mortality curve, LC50 and LC90 of the aqueous extract of seeds of </w:t>
      </w:r>
      <w:proofErr w:type="spellStart"/>
      <w:r w:rsidRPr="00B20D80">
        <w:rPr>
          <w:i/>
          <w:lang w:val="en-US"/>
        </w:rPr>
        <w:t>Passiflora</w:t>
      </w:r>
      <w:proofErr w:type="spellEnd"/>
      <w:r w:rsidRPr="00B20D80">
        <w:rPr>
          <w:i/>
          <w:lang w:val="en-US"/>
        </w:rPr>
        <w:t xml:space="preserve"> edulis on </w:t>
      </w:r>
      <w:proofErr w:type="spellStart"/>
      <w:r w:rsidRPr="00B20D80">
        <w:rPr>
          <w:i/>
          <w:lang w:val="en-US"/>
        </w:rPr>
        <w:t>Raoiella</w:t>
      </w:r>
      <w:proofErr w:type="spellEnd"/>
      <w:r w:rsidRPr="00B20D80">
        <w:rPr>
          <w:i/>
          <w:lang w:val="en-US"/>
        </w:rPr>
        <w:t xml:space="preserve"> </w:t>
      </w:r>
      <w:proofErr w:type="spellStart"/>
      <w:r w:rsidRPr="00B20D80">
        <w:rPr>
          <w:i/>
          <w:lang w:val="en-US"/>
        </w:rPr>
        <w:t>indica</w:t>
      </w:r>
      <w:proofErr w:type="spellEnd"/>
      <w:r w:rsidRPr="00B20D80">
        <w:rPr>
          <w:i/>
          <w:lang w:val="en-US"/>
        </w:rPr>
        <w:t>.</w:t>
      </w:r>
    </w:p>
    <w:tbl>
      <w:tblPr>
        <w:tblStyle w:val="TabelaSimples2"/>
        <w:tblW w:w="9237" w:type="dxa"/>
        <w:jc w:val="center"/>
        <w:tblLook w:val="04A0" w:firstRow="1" w:lastRow="0" w:firstColumn="1" w:lastColumn="0" w:noHBand="0" w:noVBand="1"/>
      </w:tblPr>
      <w:tblGrid>
        <w:gridCol w:w="575"/>
        <w:gridCol w:w="1185"/>
        <w:gridCol w:w="2650"/>
        <w:gridCol w:w="2670"/>
        <w:gridCol w:w="756"/>
        <w:gridCol w:w="485"/>
        <w:gridCol w:w="916"/>
      </w:tblGrid>
      <w:tr w:rsidR="00CE767F" w:rsidTr="00CE767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76" w:type="dxa"/>
            <w:vAlign w:val="center"/>
            <w:hideMark/>
          </w:tcPr>
          <w:p w:rsidR="00E16CB2" w:rsidRDefault="001926ED" w:rsidP="00E16CB2">
            <w:pPr>
              <w:jc w:val="center"/>
              <w:rPr>
                <w:rFonts w:ascii="Times New Roman" w:hAnsi="Times New Roman" w:cs="Times New Roman"/>
                <w:sz w:val="20"/>
                <w:szCs w:val="20"/>
              </w:rPr>
            </w:pPr>
            <w:r>
              <w:rPr>
                <w:rFonts w:ascii="Times New Roman" w:hAnsi="Times New Roman" w:cs="Times New Roman"/>
                <w:sz w:val="20"/>
                <w:szCs w:val="20"/>
              </w:rPr>
              <w:t>N</w:t>
            </w:r>
          </w:p>
        </w:tc>
        <w:tc>
          <w:tcPr>
            <w:tcW w:w="0" w:type="auto"/>
            <w:vAlign w:val="center"/>
            <w:hideMark/>
          </w:tcPr>
          <w:p w:rsidR="00E16CB2" w:rsidRDefault="001926ED" w:rsidP="00E16C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Tilt</w:t>
            </w:r>
            <w:proofErr w:type="spellEnd"/>
            <w:r>
              <w:rPr>
                <w:rFonts w:ascii="Times New Roman" w:hAnsi="Times New Roman" w:cs="Times New Roman"/>
                <w:sz w:val="20"/>
                <w:szCs w:val="20"/>
              </w:rPr>
              <w:t xml:space="preserve"> (±EP)</w:t>
            </w:r>
          </w:p>
        </w:tc>
        <w:tc>
          <w:tcPr>
            <w:tcW w:w="2650" w:type="dxa"/>
            <w:vAlign w:val="center"/>
            <w:hideMark/>
          </w:tcPr>
          <w:p w:rsidR="00E16CB2" w:rsidRDefault="001926ED" w:rsidP="00E16C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LC50 (CI95) g/100 </w:t>
            </w:r>
            <w:proofErr w:type="spellStart"/>
            <w:r>
              <w:rPr>
                <w:rFonts w:ascii="Times New Roman" w:hAnsi="Times New Roman" w:cs="Times New Roman"/>
                <w:sz w:val="20"/>
                <w:szCs w:val="20"/>
              </w:rPr>
              <w:t>mL</w:t>
            </w:r>
            <w:proofErr w:type="spellEnd"/>
            <w:r>
              <w:rPr>
                <w:rFonts w:ascii="Times New Roman" w:hAnsi="Times New Roman" w:cs="Times New Roman"/>
                <w:sz w:val="20"/>
                <w:szCs w:val="20"/>
              </w:rPr>
              <w:t xml:space="preserve"> (%)</w:t>
            </w:r>
          </w:p>
        </w:tc>
        <w:tc>
          <w:tcPr>
            <w:tcW w:w="0" w:type="auto"/>
            <w:vAlign w:val="center"/>
            <w:hideMark/>
          </w:tcPr>
          <w:p w:rsidR="00E16CB2" w:rsidRDefault="001926ED" w:rsidP="00E16C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LC90 (CI95) g/100mL (%)</w:t>
            </w:r>
          </w:p>
        </w:tc>
        <w:tc>
          <w:tcPr>
            <w:tcW w:w="756" w:type="dxa"/>
            <w:vAlign w:val="center"/>
            <w:hideMark/>
          </w:tcPr>
          <w:p w:rsidR="00E16CB2" w:rsidRDefault="001926ED" w:rsidP="00E16C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0"/>
                <w:szCs w:val="20"/>
              </w:rPr>
            </w:pPr>
            <w:r>
              <w:rPr>
                <w:rFonts w:ascii="Times New Roman" w:hAnsi="Times New Roman" w:cs="Times New Roman"/>
                <w:i/>
                <w:sz w:val="20"/>
                <w:szCs w:val="20"/>
              </w:rPr>
              <w:t>X</w:t>
            </w:r>
            <w:r>
              <w:rPr>
                <w:rFonts w:ascii="Times New Roman" w:hAnsi="Times New Roman" w:cs="Times New Roman"/>
                <w:i/>
                <w:sz w:val="20"/>
                <w:szCs w:val="20"/>
                <w:vertAlign w:val="superscript"/>
              </w:rPr>
              <w:t>2</w:t>
            </w:r>
          </w:p>
        </w:tc>
        <w:tc>
          <w:tcPr>
            <w:tcW w:w="0" w:type="auto"/>
            <w:vAlign w:val="center"/>
            <w:hideMark/>
          </w:tcPr>
          <w:p w:rsidR="00E16CB2" w:rsidRDefault="001926ED" w:rsidP="00E16C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Fd</w:t>
            </w:r>
            <w:proofErr w:type="spellEnd"/>
          </w:p>
        </w:tc>
        <w:tc>
          <w:tcPr>
            <w:tcW w:w="0" w:type="auto"/>
            <w:vAlign w:val="center"/>
            <w:hideMark/>
          </w:tcPr>
          <w:p w:rsidR="00E16CB2" w:rsidRDefault="001926ED" w:rsidP="00E16C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w:t>
            </w:r>
            <w:proofErr w:type="spellStart"/>
            <w:r>
              <w:rPr>
                <w:rFonts w:ascii="Times New Roman" w:hAnsi="Times New Roman" w:cs="Times New Roman"/>
                <w:sz w:val="20"/>
                <w:szCs w:val="20"/>
              </w:rPr>
              <w:t>value</w:t>
            </w:r>
            <w:proofErr w:type="spellEnd"/>
          </w:p>
        </w:tc>
      </w:tr>
      <w:tr w:rsidR="00CE767F" w:rsidTr="00CE76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76" w:type="dxa"/>
            <w:vAlign w:val="center"/>
            <w:hideMark/>
          </w:tcPr>
          <w:p w:rsidR="00E16CB2" w:rsidRDefault="001926ED" w:rsidP="00E16CB2">
            <w:pPr>
              <w:jc w:val="center"/>
              <w:rPr>
                <w:rFonts w:ascii="Times New Roman" w:hAnsi="Times New Roman" w:cs="Times New Roman"/>
                <w:sz w:val="20"/>
                <w:szCs w:val="20"/>
              </w:rPr>
            </w:pPr>
            <w:r>
              <w:rPr>
                <w:rFonts w:ascii="Times New Roman" w:hAnsi="Times New Roman" w:cs="Times New Roman"/>
                <w:b w:val="0"/>
                <w:bCs w:val="0"/>
                <w:sz w:val="20"/>
                <w:szCs w:val="20"/>
              </w:rPr>
              <w:t>507</w:t>
            </w:r>
          </w:p>
        </w:tc>
        <w:tc>
          <w:tcPr>
            <w:tcW w:w="0" w:type="auto"/>
            <w:vAlign w:val="center"/>
            <w:hideMark/>
          </w:tcPr>
          <w:p w:rsidR="00E16CB2" w:rsidRDefault="001926ED" w:rsidP="00E16C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7.62 (0.52)</w:t>
            </w:r>
          </w:p>
        </w:tc>
        <w:tc>
          <w:tcPr>
            <w:tcW w:w="2650" w:type="dxa"/>
            <w:vAlign w:val="center"/>
            <w:hideMark/>
          </w:tcPr>
          <w:p w:rsidR="00E16CB2" w:rsidRDefault="001926ED" w:rsidP="00E16C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8.72 (4.00; 5.60)</w:t>
            </w:r>
          </w:p>
        </w:tc>
        <w:tc>
          <w:tcPr>
            <w:tcW w:w="0" w:type="auto"/>
            <w:vAlign w:val="center"/>
            <w:hideMark/>
          </w:tcPr>
          <w:p w:rsidR="00E16CB2" w:rsidRDefault="001926ED" w:rsidP="00E16C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13.53 (11.25; 20.98)</w:t>
            </w:r>
          </w:p>
        </w:tc>
        <w:tc>
          <w:tcPr>
            <w:tcW w:w="756" w:type="dxa"/>
            <w:vAlign w:val="center"/>
            <w:hideMark/>
          </w:tcPr>
          <w:p w:rsidR="00E16CB2" w:rsidRDefault="001926ED" w:rsidP="00E16C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27.99</w:t>
            </w:r>
          </w:p>
        </w:tc>
        <w:tc>
          <w:tcPr>
            <w:tcW w:w="0" w:type="auto"/>
            <w:vAlign w:val="center"/>
            <w:hideMark/>
          </w:tcPr>
          <w:p w:rsidR="00E16CB2" w:rsidRDefault="001926ED" w:rsidP="00E16C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c>
          <w:tcPr>
            <w:tcW w:w="0" w:type="auto"/>
            <w:vAlign w:val="center"/>
            <w:hideMark/>
          </w:tcPr>
          <w:p w:rsidR="00E16CB2" w:rsidRDefault="001926ED" w:rsidP="00E16C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0.89</w:t>
            </w:r>
          </w:p>
        </w:tc>
      </w:tr>
    </w:tbl>
    <w:p w:rsidR="00E16CB2" w:rsidRPr="00B20D80" w:rsidRDefault="001926ED" w:rsidP="00E16CB2">
      <w:pPr>
        <w:jc w:val="both"/>
        <w:rPr>
          <w:sz w:val="20"/>
          <w:szCs w:val="20"/>
          <w:lang w:val="en-US"/>
        </w:rPr>
      </w:pPr>
      <w:r w:rsidRPr="00B20D80">
        <w:rPr>
          <w:sz w:val="20"/>
          <w:szCs w:val="20"/>
          <w:lang w:val="en-US"/>
        </w:rPr>
        <w:t>N = number of individuals; CI = confidence interval; X2 = chi-square; Df = degree of freedom.</w:t>
      </w:r>
    </w:p>
    <w:p w:rsidR="00E16CB2" w:rsidRDefault="001926ED" w:rsidP="00E16CB2">
      <w:pPr>
        <w:jc w:val="center"/>
        <w:rPr>
          <w:rFonts w:eastAsia="Trebuchet MS"/>
          <w:lang w:val="pt-PT" w:eastAsia="en-US"/>
        </w:rPr>
      </w:pPr>
      <w:r w:rsidRPr="009A4C14">
        <w:rPr>
          <w:b/>
          <w:noProof/>
        </w:rPr>
        <w:drawing>
          <wp:inline distT="0" distB="0" distL="0" distR="0">
            <wp:extent cx="2419083" cy="647700"/>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0"/>
                    <a:srcRect l="22371" t="78677" r="32385"/>
                    <a:stretch>
                      <a:fillRect/>
                    </a:stretch>
                  </pic:blipFill>
                  <pic:spPr bwMode="auto">
                    <a:xfrm>
                      <a:off x="0" y="0"/>
                      <a:ext cx="2462887" cy="659428"/>
                    </a:xfrm>
                    <a:prstGeom prst="rect">
                      <a:avLst/>
                    </a:prstGeom>
                    <a:ln>
                      <a:noFill/>
                    </a:ln>
                    <a:extLst>
                      <a:ext uri="{53640926-AAD7-44D8-BBD7-CCE9431645EC}">
                        <a14:shadowObscured xmlns:a14="http://schemas.microsoft.com/office/drawing/2010/main"/>
                      </a:ext>
                    </a:extLst>
                  </pic:spPr>
                </pic:pic>
              </a:graphicData>
            </a:graphic>
          </wp:inline>
        </w:drawing>
      </w:r>
    </w:p>
    <w:p w:rsidR="009231C4" w:rsidRDefault="009231C4" w:rsidP="00E16CB2">
      <w:pPr>
        <w:spacing w:line="360" w:lineRule="auto"/>
        <w:jc w:val="both"/>
        <w:rPr>
          <w:caps/>
          <w:lang w:val="en-US"/>
        </w:rPr>
      </w:pPr>
    </w:p>
    <w:p w:rsidR="00E16CB2" w:rsidRPr="00B20D80" w:rsidRDefault="001926ED" w:rsidP="00E16CB2">
      <w:pPr>
        <w:spacing w:line="360" w:lineRule="auto"/>
        <w:jc w:val="both"/>
        <w:rPr>
          <w:caps/>
          <w:lang w:val="en-US"/>
        </w:rPr>
      </w:pPr>
      <w:r w:rsidRPr="00B20D80">
        <w:rPr>
          <w:caps/>
          <w:lang w:val="en-US"/>
        </w:rPr>
        <w:t>2.2 Figure Title</w:t>
      </w:r>
    </w:p>
    <w:p w:rsidR="00ED2739" w:rsidRPr="00B20D80" w:rsidRDefault="00ED2739" w:rsidP="00E16CB2">
      <w:pPr>
        <w:spacing w:line="360" w:lineRule="auto"/>
        <w:jc w:val="both"/>
        <w:rPr>
          <w:b/>
          <w:lang w:val="en-US"/>
        </w:rPr>
      </w:pPr>
    </w:p>
    <w:p w:rsidR="00E16CB2" w:rsidRPr="00B20D80" w:rsidRDefault="001926ED" w:rsidP="00E16CB2">
      <w:pPr>
        <w:spacing w:line="360" w:lineRule="auto"/>
        <w:ind w:firstLine="708"/>
        <w:jc w:val="both"/>
        <w:rPr>
          <w:lang w:val="en-US"/>
        </w:rPr>
      </w:pPr>
      <w:r w:rsidRPr="00B20D80">
        <w:rPr>
          <w:lang w:val="en-US"/>
        </w:rPr>
        <w:t xml:space="preserve">The title explains the figure concisely but discursively. The font in the title of the figure should be the same as that used in the text, in bold type and with a spacing of 1.5 cm between the figure number and the title of its identification, which will appear below in left-aligned italics. Numbered with Arabic numerals sequentially within the text as a whole, preceded by the word figure (with the initial capitalization). Example: Figure 1, Figure 2, Figure 3, etc. </w:t>
      </w:r>
    </w:p>
    <w:p w:rsidR="00E16CB2" w:rsidRPr="00B20D80" w:rsidRDefault="001926ED" w:rsidP="00E16CB2">
      <w:pPr>
        <w:spacing w:line="360" w:lineRule="auto"/>
        <w:ind w:firstLine="709"/>
        <w:jc w:val="both"/>
        <w:rPr>
          <w:lang w:val="en-US"/>
        </w:rPr>
      </w:pPr>
      <w:r w:rsidRPr="00B20D80">
        <w:rPr>
          <w:lang w:val="en-US"/>
        </w:rPr>
        <w:t xml:space="preserve">The citation font should be bold and simple spaced, below the left-aligned </w:t>
      </w:r>
      <w:r w:rsidR="0009506D" w:rsidRPr="00B20D80">
        <w:rPr>
          <w:lang w:val="en-US"/>
        </w:rPr>
        <w:t>figure</w:t>
      </w:r>
      <w:r w:rsidRPr="00B20D80">
        <w:rPr>
          <w:lang w:val="en-US"/>
        </w:rPr>
        <w:t>, Times New Roman 10 font.</w:t>
      </w:r>
    </w:p>
    <w:p w:rsidR="00E16CB2" w:rsidRPr="00B20D80" w:rsidRDefault="001926ED" w:rsidP="00E16CB2">
      <w:pPr>
        <w:spacing w:line="360" w:lineRule="auto"/>
        <w:ind w:firstLine="708"/>
        <w:jc w:val="both"/>
        <w:rPr>
          <w:lang w:val="en-US"/>
        </w:rPr>
      </w:pPr>
      <w:r w:rsidRPr="00B20D80">
        <w:rPr>
          <w:lang w:val="en-US"/>
        </w:rPr>
        <w:t>Indicate the source when the figure is extracted from another work (</w:t>
      </w:r>
      <w:r w:rsidRPr="00B20D80">
        <w:rPr>
          <w:b/>
          <w:lang w:val="en-US"/>
        </w:rPr>
        <w:t>do not indicate if it is the author's own</w:t>
      </w:r>
      <w:r w:rsidRPr="00B20D80">
        <w:rPr>
          <w:lang w:val="en-US"/>
        </w:rPr>
        <w:t>). Please reference the consulted document.</w:t>
      </w:r>
    </w:p>
    <w:p w:rsidR="00E16CB2" w:rsidRPr="00B20D80" w:rsidRDefault="001926ED" w:rsidP="00E16CB2">
      <w:pPr>
        <w:spacing w:line="360" w:lineRule="auto"/>
        <w:ind w:firstLine="708"/>
        <w:jc w:val="both"/>
        <w:rPr>
          <w:lang w:val="en-US"/>
        </w:rPr>
      </w:pPr>
      <w:r w:rsidRPr="00B20D80">
        <w:rPr>
          <w:lang w:val="en-US"/>
        </w:rPr>
        <w:t xml:space="preserve">Any other information needed for clarification of the figure (such as unit of measurement, symbols, scales and abbreviations), which has not been included in the legend, should be </w:t>
      </w:r>
    </w:p>
    <w:p w:rsidR="00E16CB2" w:rsidRPr="00B20D80" w:rsidRDefault="001926ED" w:rsidP="00E16CB2">
      <w:pPr>
        <w:spacing w:line="360" w:lineRule="auto"/>
        <w:jc w:val="both"/>
        <w:rPr>
          <w:lang w:val="en-US"/>
        </w:rPr>
      </w:pPr>
      <w:r w:rsidRPr="00B20D80">
        <w:rPr>
          <w:lang w:val="en-US"/>
        </w:rPr>
        <w:t>after the title.</w:t>
      </w:r>
    </w:p>
    <w:p w:rsidR="00E16CB2" w:rsidRPr="00B20D80" w:rsidRDefault="001926ED" w:rsidP="00E16CB2">
      <w:pPr>
        <w:widowControl w:val="0"/>
        <w:autoSpaceDE w:val="0"/>
        <w:autoSpaceDN w:val="0"/>
        <w:spacing w:line="360" w:lineRule="auto"/>
        <w:ind w:firstLine="708"/>
        <w:jc w:val="both"/>
        <w:rPr>
          <w:rFonts w:eastAsia="Trebuchet MS"/>
          <w:lang w:val="en-US" w:eastAsia="en-US"/>
        </w:rPr>
      </w:pPr>
      <w:r w:rsidRPr="00B20D80">
        <w:rPr>
          <w:rFonts w:eastAsia="Trebuchet MS"/>
          <w:lang w:val="en-US"/>
        </w:rPr>
        <w:t xml:space="preserve">For </w:t>
      </w:r>
      <w:proofErr w:type="gramStart"/>
      <w:r w:rsidRPr="00B20D80">
        <w:rPr>
          <w:rFonts w:eastAsia="Trebuchet MS"/>
          <w:lang w:val="en-US"/>
        </w:rPr>
        <w:t>example</w:t>
      </w:r>
      <w:proofErr w:type="gramEnd"/>
      <w:r w:rsidRPr="00B20D80">
        <w:rPr>
          <w:rFonts w:eastAsia="Trebuchet MS"/>
          <w:lang w:val="en-US"/>
        </w:rPr>
        <w:t xml:space="preserve"> figure:</w:t>
      </w:r>
    </w:p>
    <w:p w:rsidR="009231C4" w:rsidRDefault="009231C4">
      <w:pPr>
        <w:rPr>
          <w:b/>
          <w:lang w:val="en-US"/>
        </w:rPr>
      </w:pPr>
      <w:r>
        <w:rPr>
          <w:b/>
          <w:lang w:val="en-US"/>
        </w:rPr>
        <w:br w:type="page"/>
      </w:r>
    </w:p>
    <w:p w:rsidR="00E16CB2" w:rsidRPr="00B20D80" w:rsidRDefault="001926ED" w:rsidP="00E16CB2">
      <w:pPr>
        <w:spacing w:line="360" w:lineRule="auto"/>
        <w:rPr>
          <w:b/>
          <w:lang w:val="en-US"/>
        </w:rPr>
      </w:pPr>
      <w:r w:rsidRPr="00B20D80">
        <w:rPr>
          <w:b/>
          <w:lang w:val="en-US"/>
        </w:rPr>
        <w:lastRenderedPageBreak/>
        <w:t>Figure 1</w:t>
      </w:r>
    </w:p>
    <w:p w:rsidR="00E16CB2" w:rsidRPr="00B20D80" w:rsidRDefault="001926ED" w:rsidP="00E16CB2">
      <w:pPr>
        <w:spacing w:line="360" w:lineRule="auto"/>
        <w:rPr>
          <w:i/>
          <w:lang w:val="en-US"/>
        </w:rPr>
      </w:pPr>
      <w:r w:rsidRPr="00B20D80">
        <w:rPr>
          <w:i/>
          <w:lang w:val="en-US"/>
        </w:rPr>
        <w:t xml:space="preserve">Place where the experiments were conducted. </w:t>
      </w:r>
    </w:p>
    <w:p w:rsidR="00E16CB2" w:rsidRPr="00F724D6" w:rsidRDefault="001926ED" w:rsidP="00E16CB2">
      <w:pPr>
        <w:jc w:val="center"/>
        <w:rPr>
          <w:sz w:val="20"/>
        </w:rPr>
      </w:pPr>
      <w:r w:rsidRPr="00F724D6">
        <w:rPr>
          <w:noProof/>
          <w:sz w:val="20"/>
        </w:rPr>
        <w:drawing>
          <wp:inline distT="0" distB="0" distL="0" distR="0">
            <wp:extent cx="3276241" cy="2397249"/>
            <wp:effectExtent l="0" t="0" r="635" b="3175"/>
            <wp:docPr id="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noChangeArrowheads="1"/>
                    </pic:cNvPicPr>
                  </pic:nvPicPr>
                  <pic:blipFill>
                    <a:blip r:embed="rId11">
                      <a:extLst>
                        <a:ext uri="{28A0092B-C50C-407E-A947-70E740481C1C}">
                          <a14:useLocalDpi xmlns:a14="http://schemas.microsoft.com/office/drawing/2010/main" val="0"/>
                        </a:ext>
                      </a:extLst>
                    </a:blip>
                    <a:srcRect l="4002" t="3646" r="13962" b="8870"/>
                    <a:stretch>
                      <a:fillRect/>
                    </a:stretch>
                  </pic:blipFill>
                  <pic:spPr bwMode="auto">
                    <a:xfrm>
                      <a:off x="0" y="0"/>
                      <a:ext cx="3317201" cy="2427220"/>
                    </a:xfrm>
                    <a:prstGeom prst="rect">
                      <a:avLst/>
                    </a:prstGeom>
                    <a:noFill/>
                    <a:ln>
                      <a:noFill/>
                    </a:ln>
                    <a:extLst>
                      <a:ext uri="{53640926-AAD7-44D8-BBD7-CCE9431645EC}">
                        <a14:shadowObscured xmlns:a14="http://schemas.microsoft.com/office/drawing/2010/main"/>
                      </a:ext>
                    </a:extLst>
                  </pic:spPr>
                </pic:pic>
              </a:graphicData>
            </a:graphic>
          </wp:inline>
        </w:drawing>
      </w:r>
    </w:p>
    <w:p w:rsidR="00E16CB2" w:rsidRDefault="001926ED" w:rsidP="00E16CB2">
      <w:pPr>
        <w:rPr>
          <w:sz w:val="20"/>
        </w:rPr>
      </w:pPr>
      <w:r w:rsidRPr="00B20D80">
        <w:rPr>
          <w:sz w:val="20"/>
          <w:lang w:val="en-US"/>
        </w:rPr>
        <w:t xml:space="preserve">Source: Adapted from PIFFER, P. F. Maps of Brazil. </w:t>
      </w:r>
      <w:r>
        <w:rPr>
          <w:sz w:val="20"/>
        </w:rPr>
        <w:t>Revista Mundos, v.1 n3, 2023.</w:t>
      </w:r>
    </w:p>
    <w:p w:rsidR="009231C4" w:rsidRDefault="009231C4" w:rsidP="00E16CB2">
      <w:pPr>
        <w:spacing w:line="360" w:lineRule="auto"/>
        <w:rPr>
          <w:b/>
        </w:rPr>
      </w:pPr>
    </w:p>
    <w:p w:rsidR="00E16CB2" w:rsidRDefault="001926ED" w:rsidP="00E16CB2">
      <w:pPr>
        <w:spacing w:line="360" w:lineRule="auto"/>
        <w:rPr>
          <w:b/>
        </w:rPr>
      </w:pPr>
      <w:r>
        <w:rPr>
          <w:b/>
        </w:rPr>
        <w:t>Figure 2</w:t>
      </w:r>
    </w:p>
    <w:p w:rsidR="00E16CB2" w:rsidRPr="00B20D80" w:rsidRDefault="001926ED" w:rsidP="00E16CB2">
      <w:pPr>
        <w:spacing w:line="360" w:lineRule="auto"/>
        <w:rPr>
          <w:i/>
          <w:lang w:val="en-US"/>
        </w:rPr>
      </w:pPr>
      <w:r w:rsidRPr="00B20D80">
        <w:rPr>
          <w:i/>
          <w:lang w:val="en-US"/>
        </w:rPr>
        <w:t>Performance of seventh-year students.</w:t>
      </w:r>
    </w:p>
    <w:p w:rsidR="00E16CB2" w:rsidRPr="00F724D6" w:rsidRDefault="001926ED" w:rsidP="00E16CB2">
      <w:pPr>
        <w:spacing w:line="360" w:lineRule="auto"/>
        <w:jc w:val="center"/>
        <w:rPr>
          <w:sz w:val="20"/>
        </w:rPr>
      </w:pPr>
      <w:r w:rsidRPr="00F724D6">
        <w:rPr>
          <w:noProof/>
          <w:sz w:val="20"/>
        </w:rPr>
        <w:drawing>
          <wp:inline distT="0" distB="0" distL="0" distR="0">
            <wp:extent cx="3701491" cy="2215801"/>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2"/>
                    <a:stretch>
                      <a:fillRect/>
                    </a:stretch>
                  </pic:blipFill>
                  <pic:spPr>
                    <a:xfrm>
                      <a:off x="0" y="0"/>
                      <a:ext cx="3718076" cy="2225729"/>
                    </a:xfrm>
                    <a:prstGeom prst="rect">
                      <a:avLst/>
                    </a:prstGeom>
                  </pic:spPr>
                </pic:pic>
              </a:graphicData>
            </a:graphic>
          </wp:inline>
        </w:drawing>
      </w:r>
    </w:p>
    <w:p w:rsidR="00E16CB2" w:rsidRDefault="001926ED" w:rsidP="00E16CB2">
      <w:pPr>
        <w:rPr>
          <w:sz w:val="20"/>
        </w:rPr>
      </w:pPr>
      <w:r w:rsidRPr="00B20D80">
        <w:rPr>
          <w:sz w:val="20"/>
          <w:lang w:val="en-US"/>
        </w:rPr>
        <w:t xml:space="preserve">Source: Adapted from PIFFER, P. F. Maps of Brazil. </w:t>
      </w:r>
      <w:r>
        <w:rPr>
          <w:sz w:val="20"/>
        </w:rPr>
        <w:t>Revista Mundos, v.1 n3, 2023.</w:t>
      </w:r>
    </w:p>
    <w:p w:rsidR="009231C4" w:rsidRDefault="009231C4">
      <w:pPr>
        <w:rPr>
          <w:b/>
        </w:rPr>
      </w:pPr>
      <w:r>
        <w:rPr>
          <w:b/>
        </w:rPr>
        <w:br w:type="page"/>
      </w:r>
    </w:p>
    <w:p w:rsidR="00E16CB2" w:rsidRDefault="001926ED" w:rsidP="00E16CB2">
      <w:pPr>
        <w:widowControl w:val="0"/>
        <w:autoSpaceDE w:val="0"/>
        <w:autoSpaceDN w:val="0"/>
        <w:spacing w:line="360" w:lineRule="auto"/>
        <w:jc w:val="both"/>
        <w:rPr>
          <w:b/>
        </w:rPr>
      </w:pPr>
      <w:r>
        <w:rPr>
          <w:b/>
        </w:rPr>
        <w:lastRenderedPageBreak/>
        <w:t>Figure 3</w:t>
      </w:r>
    </w:p>
    <w:p w:rsidR="00E16CB2" w:rsidRPr="00B20D80" w:rsidRDefault="001926ED" w:rsidP="00E16CB2">
      <w:pPr>
        <w:widowControl w:val="0"/>
        <w:autoSpaceDE w:val="0"/>
        <w:autoSpaceDN w:val="0"/>
        <w:spacing w:line="360" w:lineRule="auto"/>
        <w:jc w:val="both"/>
        <w:rPr>
          <w:lang w:val="en-US"/>
        </w:rPr>
      </w:pPr>
      <w:r w:rsidRPr="00B20D80">
        <w:rPr>
          <w:i/>
          <w:lang w:val="en-US"/>
        </w:rPr>
        <w:t>Place where the experiments were conducted.</w:t>
      </w:r>
      <w:r w:rsidRPr="00B20D80">
        <w:rPr>
          <w:lang w:val="en-US"/>
        </w:rPr>
        <w:t xml:space="preserve"> </w:t>
      </w:r>
    </w:p>
    <w:p w:rsidR="00E16CB2" w:rsidRPr="00F724D6" w:rsidRDefault="001926ED" w:rsidP="00E16CB2">
      <w:pPr>
        <w:jc w:val="center"/>
        <w:rPr>
          <w:sz w:val="20"/>
        </w:rPr>
      </w:pPr>
      <w:r w:rsidRPr="00F724D6">
        <w:rPr>
          <w:noProof/>
          <w:sz w:val="20"/>
        </w:rPr>
        <w:drawing>
          <wp:inline distT="0" distB="0" distL="0" distR="0">
            <wp:extent cx="4371975" cy="3098743"/>
            <wp:effectExtent l="0" t="0" r="0" b="698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3"/>
                    <a:stretch>
                      <a:fillRect/>
                    </a:stretch>
                  </pic:blipFill>
                  <pic:spPr>
                    <a:xfrm>
                      <a:off x="0" y="0"/>
                      <a:ext cx="4383625" cy="3107001"/>
                    </a:xfrm>
                    <a:prstGeom prst="rect">
                      <a:avLst/>
                    </a:prstGeom>
                  </pic:spPr>
                </pic:pic>
              </a:graphicData>
            </a:graphic>
          </wp:inline>
        </w:drawing>
      </w:r>
    </w:p>
    <w:p w:rsidR="00E16CB2" w:rsidRPr="00B20D80" w:rsidRDefault="001926ED" w:rsidP="00E16CB2">
      <w:pPr>
        <w:widowControl w:val="0"/>
        <w:autoSpaceDE w:val="0"/>
        <w:autoSpaceDN w:val="0"/>
        <w:jc w:val="both"/>
        <w:rPr>
          <w:b/>
          <w:sz w:val="20"/>
          <w:lang w:val="en-US"/>
        </w:rPr>
      </w:pPr>
      <w:r w:rsidRPr="00B20D80">
        <w:rPr>
          <w:sz w:val="20"/>
          <w:lang w:val="en-US"/>
        </w:rPr>
        <w:t xml:space="preserve">Source: Adapted from PIFFER, P. F. Maps of Brazil. </w:t>
      </w:r>
      <w:proofErr w:type="spellStart"/>
      <w:r w:rsidRPr="00B20D80">
        <w:rPr>
          <w:sz w:val="20"/>
          <w:lang w:val="en-US"/>
        </w:rPr>
        <w:t>Revista</w:t>
      </w:r>
      <w:proofErr w:type="spellEnd"/>
      <w:r w:rsidRPr="00B20D80">
        <w:rPr>
          <w:sz w:val="20"/>
          <w:lang w:val="en-US"/>
        </w:rPr>
        <w:t xml:space="preserve"> </w:t>
      </w:r>
      <w:proofErr w:type="spellStart"/>
      <w:r w:rsidRPr="00B20D80">
        <w:rPr>
          <w:sz w:val="20"/>
          <w:lang w:val="en-US"/>
        </w:rPr>
        <w:t>Mundos</w:t>
      </w:r>
      <w:proofErr w:type="spellEnd"/>
      <w:r w:rsidRPr="00B20D80">
        <w:rPr>
          <w:sz w:val="20"/>
          <w:lang w:val="en-US"/>
        </w:rPr>
        <w:t>, v.1 n3, 2023.</w:t>
      </w:r>
    </w:p>
    <w:p w:rsidR="00E16CB2" w:rsidRPr="00B20D80" w:rsidRDefault="00E16CB2" w:rsidP="00E16CB2">
      <w:pPr>
        <w:spacing w:line="360" w:lineRule="auto"/>
        <w:ind w:firstLine="709"/>
        <w:rPr>
          <w:rFonts w:eastAsia="Trebuchet MS"/>
          <w:lang w:val="en-US" w:eastAsia="en-US"/>
        </w:rPr>
      </w:pPr>
    </w:p>
    <w:p w:rsidR="00AD76DA" w:rsidRPr="00B20D80" w:rsidRDefault="001926ED" w:rsidP="00AD76DA">
      <w:pPr>
        <w:spacing w:line="360" w:lineRule="auto"/>
        <w:ind w:firstLine="709"/>
        <w:jc w:val="both"/>
        <w:rPr>
          <w:lang w:val="en-US"/>
        </w:rPr>
      </w:pPr>
      <w:r w:rsidRPr="00B20D80">
        <w:rPr>
          <w:lang w:val="en-US"/>
        </w:rPr>
        <w:t>Censored (intimate) figures, keep the stripes if the author says so. but if he didn't put it on his private parts, keep it as he ordered. Just take care of the patient's image.</w:t>
      </w:r>
    </w:p>
    <w:p w:rsidR="00AD76DA" w:rsidRPr="00B20D80" w:rsidRDefault="001926ED" w:rsidP="00AD76DA">
      <w:pPr>
        <w:spacing w:line="360" w:lineRule="auto"/>
        <w:ind w:firstLine="709"/>
        <w:jc w:val="both"/>
        <w:rPr>
          <w:lang w:val="en-US"/>
        </w:rPr>
      </w:pPr>
      <w:r w:rsidRPr="00B20D80">
        <w:rPr>
          <w:lang w:val="en-US"/>
        </w:rPr>
        <w:t>Images taken of people must also have stripes on their faces, considering the protection of identity with respect for dignity and individual freedom.</w:t>
      </w:r>
    </w:p>
    <w:p w:rsidR="009231C4" w:rsidRDefault="009231C4" w:rsidP="00AD76DA">
      <w:pPr>
        <w:spacing w:line="360" w:lineRule="auto"/>
        <w:jc w:val="both"/>
        <w:rPr>
          <w:b/>
          <w:lang w:val="en-US"/>
        </w:rPr>
      </w:pPr>
    </w:p>
    <w:p w:rsidR="00AD76DA" w:rsidRPr="00B20D80" w:rsidRDefault="001926ED" w:rsidP="00AD76DA">
      <w:pPr>
        <w:spacing w:line="360" w:lineRule="auto"/>
        <w:jc w:val="both"/>
        <w:rPr>
          <w:b/>
          <w:lang w:val="en-US"/>
        </w:rPr>
      </w:pPr>
      <w:r w:rsidRPr="00B20D80">
        <w:rPr>
          <w:b/>
          <w:lang w:val="en-US"/>
        </w:rPr>
        <w:t>Figure 4</w:t>
      </w:r>
    </w:p>
    <w:p w:rsidR="00AD76DA" w:rsidRPr="00B20D80" w:rsidRDefault="001926ED" w:rsidP="00AD76DA">
      <w:pPr>
        <w:spacing w:line="360" w:lineRule="auto"/>
        <w:jc w:val="both"/>
        <w:rPr>
          <w:rFonts w:eastAsia="Trebuchet MS"/>
          <w:caps/>
          <w:lang w:val="en-US"/>
        </w:rPr>
      </w:pPr>
      <w:r w:rsidRPr="00B20D80">
        <w:rPr>
          <w:i/>
          <w:lang w:val="en-US"/>
        </w:rPr>
        <w:t xml:space="preserve">People walking along Avenida 15 de </w:t>
      </w:r>
      <w:proofErr w:type="spellStart"/>
      <w:r w:rsidRPr="00B20D80">
        <w:rPr>
          <w:i/>
          <w:lang w:val="en-US"/>
        </w:rPr>
        <w:t>Novembro</w:t>
      </w:r>
      <w:proofErr w:type="spellEnd"/>
    </w:p>
    <w:p w:rsidR="00AD76DA" w:rsidRDefault="001926ED" w:rsidP="00E16CB2">
      <w:pPr>
        <w:spacing w:line="360" w:lineRule="auto"/>
        <w:ind w:firstLine="709"/>
        <w:rPr>
          <w:rFonts w:eastAsia="Trebuchet MS"/>
          <w:lang w:val="pt-PT" w:eastAsia="en-US"/>
        </w:rPr>
      </w:pPr>
      <w:r w:rsidRPr="00AD76DA">
        <w:rPr>
          <w:rFonts w:eastAsia="Trebuchet MS"/>
          <w:noProof/>
          <w:lang w:val="pt-PT" w:eastAsia="en-US"/>
        </w:rPr>
        <w:drawing>
          <wp:inline distT="0" distB="0" distL="0" distR="0">
            <wp:extent cx="4095750" cy="2610479"/>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4"/>
                    <a:stretch>
                      <a:fillRect/>
                    </a:stretch>
                  </pic:blipFill>
                  <pic:spPr>
                    <a:xfrm>
                      <a:off x="0" y="0"/>
                      <a:ext cx="4104118" cy="2615812"/>
                    </a:xfrm>
                    <a:prstGeom prst="rect">
                      <a:avLst/>
                    </a:prstGeom>
                  </pic:spPr>
                </pic:pic>
              </a:graphicData>
            </a:graphic>
          </wp:inline>
        </w:drawing>
      </w:r>
    </w:p>
    <w:p w:rsidR="00E16CB2" w:rsidRPr="00B20D80" w:rsidRDefault="001926ED" w:rsidP="00E16CB2">
      <w:pPr>
        <w:spacing w:line="360" w:lineRule="auto"/>
        <w:ind w:firstLine="709"/>
        <w:rPr>
          <w:rFonts w:eastAsia="Trebuchet MS"/>
          <w:lang w:val="en-US" w:eastAsia="en-US"/>
        </w:rPr>
      </w:pPr>
      <w:r w:rsidRPr="00B20D80">
        <w:rPr>
          <w:rFonts w:eastAsia="Trebuchet MS"/>
          <w:lang w:val="en-US"/>
        </w:rPr>
        <w:lastRenderedPageBreak/>
        <w:t>The illustration shall be quoted in the text and inserted as close as possible to the passage to which it refers.</w:t>
      </w:r>
    </w:p>
    <w:p w:rsidR="00E16CB2" w:rsidRPr="00B20D80" w:rsidRDefault="00E16CB2" w:rsidP="00E16CB2">
      <w:pPr>
        <w:spacing w:line="360" w:lineRule="auto"/>
        <w:rPr>
          <w:rFonts w:eastAsia="Trebuchet MS"/>
          <w:lang w:val="en-US" w:eastAsia="en-US"/>
        </w:rPr>
      </w:pPr>
    </w:p>
    <w:p w:rsidR="00E16CB2" w:rsidRPr="00B20D80" w:rsidRDefault="001926ED" w:rsidP="00E16CB2">
      <w:pPr>
        <w:spacing w:line="360" w:lineRule="auto"/>
        <w:rPr>
          <w:rFonts w:eastAsia="Trebuchet MS"/>
          <w:caps/>
          <w:lang w:val="en-US"/>
        </w:rPr>
      </w:pPr>
      <w:r w:rsidRPr="00B20D80">
        <w:rPr>
          <w:rFonts w:eastAsia="Trebuchet MS"/>
          <w:caps/>
          <w:lang w:val="en-US"/>
        </w:rPr>
        <w:t>2.3 Subtitles Section</w:t>
      </w:r>
    </w:p>
    <w:p w:rsidR="00ED2739" w:rsidRPr="00B20D80" w:rsidRDefault="00ED2739" w:rsidP="00E16CB2">
      <w:pPr>
        <w:spacing w:line="360" w:lineRule="auto"/>
        <w:rPr>
          <w:rFonts w:eastAsia="Trebuchet MS"/>
          <w:b/>
          <w:lang w:val="en-US" w:eastAsia="en-US"/>
        </w:rPr>
      </w:pPr>
    </w:p>
    <w:p w:rsidR="002208C3" w:rsidRPr="00B20D80" w:rsidRDefault="001926ED" w:rsidP="002208C3">
      <w:pPr>
        <w:widowControl w:val="0"/>
        <w:autoSpaceDE w:val="0"/>
        <w:autoSpaceDN w:val="0"/>
        <w:spacing w:line="360" w:lineRule="auto"/>
        <w:ind w:firstLine="709"/>
        <w:jc w:val="both"/>
        <w:rPr>
          <w:rFonts w:eastAsia="Trebuchet MS"/>
          <w:lang w:val="en-US"/>
        </w:rPr>
      </w:pPr>
      <w:r w:rsidRPr="00B20D80">
        <w:rPr>
          <w:rFonts w:eastAsia="Trebuchet MS"/>
          <w:lang w:val="en-US"/>
        </w:rPr>
        <w:t>Titles must be numbered, in capital letters, in bold, justified with Times New Roman font, size 12.</w:t>
      </w:r>
    </w:p>
    <w:p w:rsidR="002208C3" w:rsidRPr="00B20D80" w:rsidRDefault="001926ED" w:rsidP="002208C3">
      <w:pPr>
        <w:widowControl w:val="0"/>
        <w:autoSpaceDE w:val="0"/>
        <w:autoSpaceDN w:val="0"/>
        <w:spacing w:line="360" w:lineRule="auto"/>
        <w:ind w:firstLine="709"/>
        <w:jc w:val="both"/>
        <w:rPr>
          <w:rFonts w:eastAsia="Trebuchet MS"/>
          <w:lang w:val="en-US"/>
        </w:rPr>
      </w:pPr>
      <w:r w:rsidRPr="00B20D80">
        <w:rPr>
          <w:rFonts w:eastAsia="Trebuchet MS"/>
          <w:lang w:val="en-US"/>
        </w:rPr>
        <w:t>Subtitles must be numbered, in capital letters, without bold, justified with Times New Roman font, size 12.</w:t>
      </w:r>
    </w:p>
    <w:p w:rsidR="00E16CB2" w:rsidRPr="00B20D80" w:rsidRDefault="001926ED" w:rsidP="002208C3">
      <w:pPr>
        <w:widowControl w:val="0"/>
        <w:autoSpaceDE w:val="0"/>
        <w:autoSpaceDN w:val="0"/>
        <w:spacing w:line="360" w:lineRule="auto"/>
        <w:ind w:firstLine="709"/>
        <w:jc w:val="both"/>
        <w:rPr>
          <w:rFonts w:eastAsia="Trebuchet MS"/>
          <w:lang w:val="en-US"/>
        </w:rPr>
      </w:pPr>
      <w:r w:rsidRPr="00B20D80">
        <w:rPr>
          <w:rFonts w:eastAsia="Trebuchet MS"/>
          <w:lang w:val="en-US"/>
        </w:rPr>
        <w:t>Following example:</w:t>
      </w:r>
    </w:p>
    <w:p w:rsidR="002208C3" w:rsidRPr="00B20D80" w:rsidRDefault="002208C3" w:rsidP="002208C3">
      <w:pPr>
        <w:widowControl w:val="0"/>
        <w:autoSpaceDE w:val="0"/>
        <w:autoSpaceDN w:val="0"/>
        <w:spacing w:line="360" w:lineRule="auto"/>
        <w:ind w:firstLine="709"/>
        <w:jc w:val="both"/>
        <w:rPr>
          <w:rFonts w:eastAsia="Trebuchet MS"/>
          <w:lang w:val="en-US" w:eastAsia="en-US"/>
        </w:rPr>
      </w:pPr>
    </w:p>
    <w:p w:rsidR="00E16CB2" w:rsidRPr="00B20D80" w:rsidRDefault="001926ED" w:rsidP="006E7679">
      <w:pPr>
        <w:widowControl w:val="0"/>
        <w:autoSpaceDE w:val="0"/>
        <w:autoSpaceDN w:val="0"/>
        <w:spacing w:line="360" w:lineRule="auto"/>
        <w:rPr>
          <w:rFonts w:eastAsia="Trebuchet MS"/>
          <w:b/>
          <w:lang w:val="en-US" w:eastAsia="en-US"/>
        </w:rPr>
      </w:pPr>
      <w:r w:rsidRPr="00B20D80">
        <w:rPr>
          <w:rFonts w:eastAsia="Trebuchet MS"/>
          <w:b/>
          <w:lang w:val="en-US"/>
        </w:rPr>
        <w:t>Table 2</w:t>
      </w:r>
    </w:p>
    <w:p w:rsidR="00E16CB2" w:rsidRPr="00B20D80" w:rsidRDefault="001926ED" w:rsidP="006E7679">
      <w:pPr>
        <w:widowControl w:val="0"/>
        <w:autoSpaceDE w:val="0"/>
        <w:autoSpaceDN w:val="0"/>
        <w:spacing w:line="360" w:lineRule="auto"/>
        <w:rPr>
          <w:rFonts w:eastAsia="Trebuchet MS"/>
          <w:i/>
          <w:sz w:val="28"/>
          <w:lang w:val="en-US" w:eastAsia="en-US"/>
        </w:rPr>
      </w:pPr>
      <w:r w:rsidRPr="00B20D80">
        <w:rPr>
          <w:rFonts w:eastAsia="Trebuchet MS"/>
          <w:i/>
          <w:lang w:val="en-US"/>
        </w:rPr>
        <w:t>Title formation sequence</w:t>
      </w:r>
    </w:p>
    <w:tbl>
      <w:tblPr>
        <w:tblStyle w:val="Tabelacomgrade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5"/>
        <w:gridCol w:w="4355"/>
      </w:tblGrid>
      <w:tr w:rsidR="00CE767F" w:rsidTr="00E16CB2">
        <w:trPr>
          <w:jc w:val="center"/>
        </w:trPr>
        <w:tc>
          <w:tcPr>
            <w:tcW w:w="4355" w:type="dxa"/>
            <w:tcBorders>
              <w:top w:val="single" w:sz="4" w:space="0" w:color="auto"/>
              <w:bottom w:val="single" w:sz="4" w:space="0" w:color="auto"/>
            </w:tcBorders>
            <w:shd w:val="clear" w:color="auto" w:fill="auto"/>
            <w:vAlign w:val="bottom"/>
          </w:tcPr>
          <w:p w:rsidR="00E16CB2" w:rsidRDefault="001926ED" w:rsidP="00E16CB2">
            <w:pPr>
              <w:jc w:val="center"/>
              <w:rPr>
                <w:rFonts w:ascii="Times New Roman" w:eastAsia="Trebuchet MS" w:hAnsi="Times New Roman" w:cs="Times New Roman"/>
                <w:b/>
                <w:sz w:val="20"/>
                <w:szCs w:val="20"/>
                <w:lang w:val="pt-PT"/>
              </w:rPr>
            </w:pPr>
            <w:r>
              <w:rPr>
                <w:rFonts w:ascii="Times New Roman" w:eastAsia="Trebuchet MS" w:hAnsi="Times New Roman" w:cs="Times New Roman"/>
                <w:b/>
                <w:sz w:val="20"/>
                <w:szCs w:val="20"/>
              </w:rPr>
              <w:t>Type</w:t>
            </w:r>
          </w:p>
        </w:tc>
        <w:tc>
          <w:tcPr>
            <w:tcW w:w="4355" w:type="dxa"/>
            <w:tcBorders>
              <w:top w:val="single" w:sz="4" w:space="0" w:color="auto"/>
              <w:bottom w:val="single" w:sz="4" w:space="0" w:color="auto"/>
            </w:tcBorders>
            <w:shd w:val="clear" w:color="auto" w:fill="auto"/>
            <w:vAlign w:val="bottom"/>
          </w:tcPr>
          <w:p w:rsidR="00E16CB2" w:rsidRDefault="001926ED" w:rsidP="00E16CB2">
            <w:pPr>
              <w:jc w:val="center"/>
              <w:rPr>
                <w:rFonts w:ascii="Times New Roman" w:eastAsia="Trebuchet MS" w:hAnsi="Times New Roman" w:cs="Times New Roman"/>
                <w:b/>
                <w:sz w:val="20"/>
                <w:szCs w:val="20"/>
                <w:lang w:val="pt-PT"/>
              </w:rPr>
            </w:pPr>
            <w:r>
              <w:rPr>
                <w:rFonts w:ascii="Times New Roman" w:eastAsia="Trebuchet MS" w:hAnsi="Times New Roman" w:cs="Times New Roman"/>
                <w:b/>
                <w:sz w:val="20"/>
                <w:szCs w:val="20"/>
              </w:rPr>
              <w:t>Format</w:t>
            </w:r>
          </w:p>
        </w:tc>
      </w:tr>
      <w:tr w:rsidR="00CE767F" w:rsidTr="00E16CB2">
        <w:trPr>
          <w:jc w:val="center"/>
        </w:trPr>
        <w:tc>
          <w:tcPr>
            <w:tcW w:w="4355" w:type="dxa"/>
            <w:tcBorders>
              <w:top w:val="single" w:sz="4" w:space="0" w:color="auto"/>
            </w:tcBorders>
            <w:shd w:val="clear" w:color="auto" w:fill="auto"/>
          </w:tcPr>
          <w:p w:rsidR="00E16CB2" w:rsidRDefault="001926ED" w:rsidP="00E16CB2">
            <w:pPr>
              <w:rPr>
                <w:rFonts w:ascii="Times New Roman" w:hAnsi="Times New Roman" w:cs="Times New Roman"/>
                <w:b/>
                <w:sz w:val="20"/>
                <w:szCs w:val="20"/>
              </w:rPr>
            </w:pPr>
            <w:r>
              <w:rPr>
                <w:rFonts w:ascii="Times New Roman" w:hAnsi="Times New Roman" w:cs="Times New Roman"/>
                <w:b/>
                <w:sz w:val="20"/>
                <w:szCs w:val="20"/>
              </w:rPr>
              <w:t>Primary Section Title</w:t>
            </w:r>
          </w:p>
        </w:tc>
        <w:tc>
          <w:tcPr>
            <w:tcW w:w="4355" w:type="dxa"/>
            <w:tcBorders>
              <w:top w:val="single" w:sz="4" w:space="0" w:color="auto"/>
            </w:tcBorders>
            <w:shd w:val="clear" w:color="auto" w:fill="auto"/>
          </w:tcPr>
          <w:p w:rsidR="00E16CB2" w:rsidRDefault="001926ED" w:rsidP="00E16CB2">
            <w:pPr>
              <w:rPr>
                <w:rFonts w:ascii="Times New Roman" w:eastAsia="Trebuchet MS" w:hAnsi="Times New Roman" w:cs="Times New Roman"/>
                <w:b/>
                <w:sz w:val="20"/>
                <w:szCs w:val="20"/>
                <w:lang w:val="pt-PT"/>
              </w:rPr>
            </w:pPr>
            <w:r>
              <w:rPr>
                <w:rFonts w:ascii="Times New Roman" w:eastAsia="Trebuchet MS" w:hAnsi="Times New Roman" w:cs="Times New Roman"/>
                <w:b/>
                <w:sz w:val="20"/>
                <w:szCs w:val="20"/>
              </w:rPr>
              <w:t>1 INTRODUCTION</w:t>
            </w:r>
          </w:p>
        </w:tc>
      </w:tr>
      <w:tr w:rsidR="00CE767F" w:rsidTr="00E16CB2">
        <w:trPr>
          <w:jc w:val="center"/>
        </w:trPr>
        <w:tc>
          <w:tcPr>
            <w:tcW w:w="4355" w:type="dxa"/>
            <w:shd w:val="clear" w:color="auto" w:fill="auto"/>
          </w:tcPr>
          <w:p w:rsidR="00E16CB2" w:rsidRDefault="001926ED" w:rsidP="00E16CB2">
            <w:pPr>
              <w:rPr>
                <w:rFonts w:ascii="Times New Roman" w:hAnsi="Times New Roman" w:cs="Times New Roman"/>
                <w:b/>
                <w:sz w:val="20"/>
                <w:szCs w:val="20"/>
              </w:rPr>
            </w:pPr>
            <w:r>
              <w:rPr>
                <w:rFonts w:ascii="Times New Roman" w:hAnsi="Times New Roman" w:cs="Times New Roman"/>
                <w:b/>
                <w:sz w:val="20"/>
                <w:szCs w:val="20"/>
              </w:rPr>
              <w:t>Secondary Section Title</w:t>
            </w:r>
          </w:p>
        </w:tc>
        <w:tc>
          <w:tcPr>
            <w:tcW w:w="4355" w:type="dxa"/>
            <w:shd w:val="clear" w:color="auto" w:fill="auto"/>
          </w:tcPr>
          <w:p w:rsidR="00E16CB2" w:rsidRPr="002208C3" w:rsidRDefault="001926ED" w:rsidP="00E16CB2">
            <w:pPr>
              <w:rPr>
                <w:rFonts w:ascii="Times New Roman" w:eastAsia="Trebuchet MS" w:hAnsi="Times New Roman" w:cs="Times New Roman"/>
                <w:sz w:val="20"/>
                <w:szCs w:val="20"/>
                <w:lang w:val="pt-PT"/>
              </w:rPr>
            </w:pPr>
            <w:r w:rsidRPr="002208C3">
              <w:rPr>
                <w:rFonts w:ascii="Times New Roman" w:eastAsia="Trebuchet MS" w:hAnsi="Times New Roman" w:cs="Times New Roman"/>
                <w:sz w:val="20"/>
                <w:szCs w:val="20"/>
              </w:rPr>
              <w:t xml:space="preserve">1.1 </w:t>
            </w:r>
            <w:r w:rsidRPr="002208C3">
              <w:rPr>
                <w:rFonts w:ascii="Times New Roman" w:eastAsia="Trebuchet MS" w:hAnsi="Times New Roman" w:cs="Times New Roman"/>
                <w:caps/>
                <w:sz w:val="20"/>
                <w:szCs w:val="20"/>
              </w:rPr>
              <w:t>Type of Search</w:t>
            </w:r>
          </w:p>
        </w:tc>
      </w:tr>
      <w:tr w:rsidR="00CE767F" w:rsidTr="00E16CB2">
        <w:trPr>
          <w:jc w:val="center"/>
        </w:trPr>
        <w:tc>
          <w:tcPr>
            <w:tcW w:w="4355" w:type="dxa"/>
            <w:shd w:val="clear" w:color="auto" w:fill="auto"/>
          </w:tcPr>
          <w:p w:rsidR="00E16CB2" w:rsidRDefault="001926ED" w:rsidP="00E16CB2">
            <w:pPr>
              <w:rPr>
                <w:rFonts w:ascii="Times New Roman" w:hAnsi="Times New Roman" w:cs="Times New Roman"/>
                <w:b/>
                <w:sz w:val="20"/>
                <w:szCs w:val="20"/>
              </w:rPr>
            </w:pPr>
            <w:r>
              <w:rPr>
                <w:rFonts w:ascii="Times New Roman" w:hAnsi="Times New Roman" w:cs="Times New Roman"/>
                <w:b/>
                <w:sz w:val="20"/>
                <w:szCs w:val="20"/>
              </w:rPr>
              <w:t>Tertiary Section Title</w:t>
            </w:r>
          </w:p>
        </w:tc>
        <w:tc>
          <w:tcPr>
            <w:tcW w:w="4355" w:type="dxa"/>
            <w:shd w:val="clear" w:color="auto" w:fill="auto"/>
          </w:tcPr>
          <w:p w:rsidR="00E16CB2" w:rsidRPr="002208C3" w:rsidRDefault="001926ED" w:rsidP="00E16CB2">
            <w:pPr>
              <w:rPr>
                <w:rFonts w:ascii="Times New Roman" w:eastAsia="Trebuchet MS" w:hAnsi="Times New Roman" w:cs="Times New Roman"/>
                <w:b/>
                <w:sz w:val="20"/>
                <w:szCs w:val="20"/>
                <w:lang w:val="pt-PT"/>
              </w:rPr>
            </w:pPr>
            <w:r w:rsidRPr="002208C3">
              <w:rPr>
                <w:rFonts w:ascii="Times New Roman" w:eastAsia="Trebuchet MS" w:hAnsi="Times New Roman" w:cs="Times New Roman"/>
                <w:b/>
                <w:sz w:val="20"/>
                <w:szCs w:val="20"/>
              </w:rPr>
              <w:t xml:space="preserve">1.1.1 Definition of </w:t>
            </w:r>
            <w:r w:rsidR="002208C3" w:rsidRPr="002208C3">
              <w:rPr>
                <w:rFonts w:ascii="Times New Roman" w:eastAsia="Trebuchet MS" w:hAnsi="Times New Roman" w:cs="Times New Roman"/>
                <w:b/>
                <w:sz w:val="20"/>
                <w:szCs w:val="20"/>
              </w:rPr>
              <w:t>concepts</w:t>
            </w:r>
          </w:p>
        </w:tc>
      </w:tr>
      <w:tr w:rsidR="00CE767F" w:rsidTr="002208C3">
        <w:trPr>
          <w:jc w:val="center"/>
        </w:trPr>
        <w:tc>
          <w:tcPr>
            <w:tcW w:w="4355" w:type="dxa"/>
            <w:shd w:val="clear" w:color="auto" w:fill="auto"/>
          </w:tcPr>
          <w:p w:rsidR="00E16CB2" w:rsidRDefault="001926ED" w:rsidP="00E16CB2">
            <w:pPr>
              <w:rPr>
                <w:rFonts w:ascii="Times New Roman" w:hAnsi="Times New Roman" w:cs="Times New Roman"/>
                <w:b/>
                <w:sz w:val="20"/>
                <w:szCs w:val="20"/>
              </w:rPr>
            </w:pPr>
            <w:r>
              <w:rPr>
                <w:rFonts w:ascii="Times New Roman" w:hAnsi="Times New Roman" w:cs="Times New Roman"/>
                <w:b/>
                <w:sz w:val="20"/>
                <w:szCs w:val="20"/>
              </w:rPr>
              <w:t>Title of the quaternary section</w:t>
            </w:r>
          </w:p>
        </w:tc>
        <w:tc>
          <w:tcPr>
            <w:tcW w:w="4355" w:type="dxa"/>
            <w:shd w:val="clear" w:color="auto" w:fill="auto"/>
          </w:tcPr>
          <w:p w:rsidR="00E16CB2" w:rsidRDefault="001926ED" w:rsidP="00E16CB2">
            <w:pPr>
              <w:rPr>
                <w:rFonts w:ascii="Times New Roman" w:eastAsia="Trebuchet MS" w:hAnsi="Times New Roman" w:cs="Times New Roman"/>
                <w:sz w:val="20"/>
                <w:szCs w:val="20"/>
                <w:lang w:val="pt-PT"/>
              </w:rPr>
            </w:pPr>
            <w:r>
              <w:rPr>
                <w:rFonts w:ascii="Times New Roman" w:eastAsia="Trebuchet MS" w:hAnsi="Times New Roman" w:cs="Times New Roman"/>
                <w:sz w:val="20"/>
                <w:szCs w:val="20"/>
              </w:rPr>
              <w:t xml:space="preserve">1.1.1.1. Concept </w:t>
            </w:r>
            <w:r w:rsidR="00B27E05">
              <w:rPr>
                <w:rFonts w:ascii="Times New Roman" w:eastAsia="Trebuchet MS" w:hAnsi="Times New Roman" w:cs="Times New Roman"/>
                <w:sz w:val="20"/>
                <w:szCs w:val="20"/>
              </w:rPr>
              <w:t>o</w:t>
            </w:r>
            <w:r>
              <w:rPr>
                <w:rFonts w:ascii="Times New Roman" w:eastAsia="Trebuchet MS" w:hAnsi="Times New Roman" w:cs="Times New Roman"/>
                <w:sz w:val="20"/>
                <w:szCs w:val="20"/>
              </w:rPr>
              <w:t>ptions</w:t>
            </w:r>
          </w:p>
        </w:tc>
      </w:tr>
      <w:tr w:rsidR="00CE767F" w:rsidTr="002208C3">
        <w:trPr>
          <w:jc w:val="center"/>
        </w:trPr>
        <w:tc>
          <w:tcPr>
            <w:tcW w:w="4355" w:type="dxa"/>
            <w:tcBorders>
              <w:bottom w:val="single" w:sz="4" w:space="0" w:color="auto"/>
            </w:tcBorders>
            <w:shd w:val="clear" w:color="auto" w:fill="auto"/>
          </w:tcPr>
          <w:p w:rsidR="00E16CB2" w:rsidRDefault="001926ED" w:rsidP="00E16CB2">
            <w:pPr>
              <w:rPr>
                <w:rFonts w:ascii="Times New Roman" w:hAnsi="Times New Roman" w:cs="Times New Roman"/>
                <w:b/>
                <w:sz w:val="20"/>
                <w:szCs w:val="20"/>
              </w:rPr>
            </w:pPr>
            <w:r>
              <w:rPr>
                <w:rFonts w:ascii="Times New Roman" w:hAnsi="Times New Roman" w:cs="Times New Roman"/>
                <w:b/>
                <w:sz w:val="20"/>
                <w:szCs w:val="20"/>
              </w:rPr>
              <w:t xml:space="preserve">Title of section </w:t>
            </w:r>
            <w:proofErr w:type="spellStart"/>
            <w:r>
              <w:rPr>
                <w:rFonts w:ascii="Times New Roman" w:hAnsi="Times New Roman" w:cs="Times New Roman"/>
                <w:b/>
                <w:sz w:val="20"/>
                <w:szCs w:val="20"/>
              </w:rPr>
              <w:t>quinaria</w:t>
            </w:r>
            <w:proofErr w:type="spellEnd"/>
          </w:p>
        </w:tc>
        <w:tc>
          <w:tcPr>
            <w:tcW w:w="4355" w:type="dxa"/>
            <w:tcBorders>
              <w:bottom w:val="single" w:sz="4" w:space="0" w:color="auto"/>
            </w:tcBorders>
            <w:shd w:val="clear" w:color="auto" w:fill="auto"/>
          </w:tcPr>
          <w:p w:rsidR="00E16CB2" w:rsidRDefault="001926ED" w:rsidP="00E16CB2">
            <w:pPr>
              <w:rPr>
                <w:rFonts w:ascii="Times New Roman" w:eastAsia="Trebuchet MS" w:hAnsi="Times New Roman" w:cs="Times New Roman"/>
                <w:b/>
                <w:i/>
                <w:sz w:val="20"/>
                <w:szCs w:val="20"/>
                <w:lang w:val="pt-PT"/>
              </w:rPr>
            </w:pPr>
            <w:r>
              <w:rPr>
                <w:rFonts w:ascii="Times New Roman" w:eastAsia="Trebuchet MS" w:hAnsi="Times New Roman" w:cs="Times New Roman"/>
                <w:b/>
                <w:i/>
                <w:sz w:val="20"/>
                <w:szCs w:val="20"/>
              </w:rPr>
              <w:t>1.1.1.1.1 Bold and italicized</w:t>
            </w:r>
          </w:p>
        </w:tc>
      </w:tr>
    </w:tbl>
    <w:p w:rsidR="00E16CB2" w:rsidRDefault="001926ED" w:rsidP="00E16CB2">
      <w:pPr>
        <w:widowControl w:val="0"/>
        <w:autoSpaceDE w:val="0"/>
        <w:autoSpaceDN w:val="0"/>
        <w:jc w:val="both"/>
        <w:rPr>
          <w:rFonts w:eastAsia="Trebuchet MS"/>
          <w:sz w:val="20"/>
          <w:lang w:val="pt-PT" w:eastAsia="en-US"/>
        </w:rPr>
      </w:pPr>
      <w:proofErr w:type="spellStart"/>
      <w:r>
        <w:rPr>
          <w:rFonts w:eastAsia="Trebuchet MS"/>
          <w:b/>
          <w:sz w:val="20"/>
        </w:rPr>
        <w:t>Source</w:t>
      </w:r>
      <w:proofErr w:type="spellEnd"/>
      <w:r>
        <w:rPr>
          <w:rFonts w:eastAsia="Trebuchet MS"/>
          <w:b/>
          <w:sz w:val="20"/>
        </w:rPr>
        <w:t xml:space="preserve">: </w:t>
      </w:r>
      <w:r>
        <w:rPr>
          <w:rFonts w:eastAsia="Trebuchet MS"/>
          <w:sz w:val="20"/>
        </w:rPr>
        <w:t>RGSA, 2024.</w:t>
      </w:r>
    </w:p>
    <w:p w:rsidR="00E16CB2" w:rsidRPr="00C4223C" w:rsidRDefault="00E16CB2" w:rsidP="00E16CB2">
      <w:pPr>
        <w:widowControl w:val="0"/>
        <w:autoSpaceDE w:val="0"/>
        <w:autoSpaceDN w:val="0"/>
        <w:spacing w:line="360" w:lineRule="auto"/>
        <w:jc w:val="both"/>
        <w:rPr>
          <w:rFonts w:eastAsia="Trebuchet MS"/>
          <w:lang w:val="pt-PT" w:eastAsia="en-US"/>
        </w:rPr>
      </w:pPr>
    </w:p>
    <w:p w:rsidR="00E16CB2" w:rsidRPr="00B20D80" w:rsidRDefault="001926ED" w:rsidP="00E16CB2">
      <w:pPr>
        <w:spacing w:line="360" w:lineRule="auto"/>
        <w:ind w:firstLine="709"/>
        <w:jc w:val="both"/>
        <w:rPr>
          <w:rFonts w:eastAsia="Trebuchet MS"/>
          <w:lang w:val="en-US" w:eastAsia="en-US"/>
        </w:rPr>
      </w:pPr>
      <w:r w:rsidRPr="00B20D80">
        <w:rPr>
          <w:rFonts w:eastAsia="Trebuchet MS"/>
          <w:lang w:val="en-US"/>
        </w:rPr>
        <w:t>The citations in the body of work must follow the standards of the American Psychological Association (APA).</w:t>
      </w:r>
    </w:p>
    <w:p w:rsidR="00F44616" w:rsidRPr="00B20D80" w:rsidRDefault="00F44616" w:rsidP="00E16CB2">
      <w:pPr>
        <w:spacing w:line="360" w:lineRule="auto"/>
        <w:jc w:val="both"/>
        <w:rPr>
          <w:rFonts w:eastAsia="Trebuchet MS"/>
          <w:b/>
          <w:lang w:val="en-US"/>
        </w:rPr>
      </w:pPr>
    </w:p>
    <w:p w:rsidR="00E16CB2" w:rsidRPr="00B20D80" w:rsidRDefault="001926ED" w:rsidP="00E16CB2">
      <w:pPr>
        <w:spacing w:line="360" w:lineRule="auto"/>
        <w:jc w:val="both"/>
        <w:rPr>
          <w:rFonts w:eastAsia="Trebuchet MS"/>
          <w:caps/>
          <w:lang w:val="en-US"/>
        </w:rPr>
      </w:pPr>
      <w:r w:rsidRPr="00B20D80">
        <w:rPr>
          <w:rFonts w:eastAsia="Trebuchet MS"/>
          <w:caps/>
          <w:lang w:val="en-US"/>
        </w:rPr>
        <w:t>2.4 Direct citation in the APA Standards</w:t>
      </w:r>
    </w:p>
    <w:p w:rsidR="00ED2739" w:rsidRPr="00B20D80" w:rsidRDefault="00ED2739" w:rsidP="00E16CB2">
      <w:pPr>
        <w:spacing w:line="360" w:lineRule="auto"/>
        <w:jc w:val="both"/>
        <w:rPr>
          <w:rFonts w:eastAsia="Trebuchet MS"/>
          <w:b/>
          <w:lang w:val="en-US" w:eastAsia="en-US"/>
        </w:rPr>
      </w:pPr>
    </w:p>
    <w:p w:rsidR="00E16CB2" w:rsidRPr="00B20D80" w:rsidRDefault="001926ED" w:rsidP="00E16CB2">
      <w:pPr>
        <w:spacing w:line="360" w:lineRule="auto"/>
        <w:ind w:firstLine="709"/>
        <w:jc w:val="both"/>
        <w:rPr>
          <w:rFonts w:eastAsia="Trebuchet MS"/>
          <w:lang w:val="en-US" w:eastAsia="en-US"/>
        </w:rPr>
      </w:pPr>
      <w:r w:rsidRPr="00B20D80">
        <w:rPr>
          <w:rFonts w:eastAsia="Trebuchet MS"/>
          <w:lang w:val="en-US"/>
        </w:rPr>
        <w:t>The direct citation is the one that transcripts the author's text, without there being any modification. To make this kind of citation according to the APA standards, it is necessary to add the last name of the writer, and then the date of publication of the scientific article, book or internet material.</w:t>
      </w:r>
    </w:p>
    <w:p w:rsidR="00E16CB2" w:rsidRPr="00B20D80" w:rsidRDefault="001926ED" w:rsidP="00E16CB2">
      <w:pPr>
        <w:spacing w:line="360" w:lineRule="auto"/>
        <w:ind w:firstLine="709"/>
        <w:jc w:val="both"/>
        <w:rPr>
          <w:rFonts w:eastAsia="Trebuchet MS"/>
          <w:lang w:val="en-US" w:eastAsia="en-US"/>
        </w:rPr>
      </w:pPr>
      <w:r w:rsidRPr="00B20D80">
        <w:rPr>
          <w:rFonts w:eastAsia="Trebuchet MS"/>
          <w:lang w:val="en-US"/>
        </w:rPr>
        <w:t xml:space="preserve">It is worth pointing out that there is a short direct quote - that is, the one with fewer than 40 words. In this case, you need to write the transcript of the text and enclose it in </w:t>
      </w:r>
      <w:r w:rsidRPr="00B20D80">
        <w:rPr>
          <w:rFonts w:eastAsia="Trebuchet MS"/>
          <w:b/>
          <w:lang w:val="en-US"/>
        </w:rPr>
        <w:t>quotation marks</w:t>
      </w:r>
      <w:r w:rsidRPr="00B20D80">
        <w:rPr>
          <w:rFonts w:eastAsia="Trebuchet MS"/>
          <w:lang w:val="en-US"/>
        </w:rPr>
        <w:t>.</w:t>
      </w:r>
    </w:p>
    <w:p w:rsidR="009231C4" w:rsidRDefault="009231C4">
      <w:pPr>
        <w:rPr>
          <w:b/>
          <w:lang w:val="en-US"/>
        </w:rPr>
      </w:pPr>
      <w:r>
        <w:rPr>
          <w:b/>
          <w:lang w:val="en-US"/>
        </w:rPr>
        <w:br w:type="page"/>
      </w:r>
    </w:p>
    <w:p w:rsidR="00E16CB2" w:rsidRPr="00B20D80" w:rsidRDefault="001926ED" w:rsidP="00E16CB2">
      <w:pPr>
        <w:spacing w:line="360" w:lineRule="auto"/>
        <w:ind w:firstLine="708"/>
        <w:jc w:val="both"/>
        <w:rPr>
          <w:b/>
          <w:lang w:val="en-US"/>
        </w:rPr>
      </w:pPr>
      <w:r w:rsidRPr="00B20D80">
        <w:rPr>
          <w:b/>
          <w:lang w:val="en-US"/>
        </w:rPr>
        <w:lastRenderedPageBreak/>
        <w:t>For example:</w:t>
      </w:r>
    </w:p>
    <w:p w:rsidR="00E16CB2" w:rsidRPr="00B20D80" w:rsidRDefault="001926ED" w:rsidP="00E16CB2">
      <w:pPr>
        <w:spacing w:line="360" w:lineRule="auto"/>
        <w:ind w:firstLine="708"/>
        <w:jc w:val="both"/>
        <w:rPr>
          <w:lang w:val="en-US"/>
        </w:rPr>
      </w:pPr>
      <w:r w:rsidRPr="00B20D80">
        <w:rPr>
          <w:lang w:val="en-US"/>
        </w:rPr>
        <w:t>According to Holland (2021) "digital marketing has grown 80% in the last 5 years promoting the evolution of companies".</w:t>
      </w:r>
    </w:p>
    <w:p w:rsidR="00E16CB2" w:rsidRPr="00B20D80" w:rsidRDefault="001926ED" w:rsidP="00E16CB2">
      <w:pPr>
        <w:spacing w:line="360" w:lineRule="auto"/>
        <w:ind w:firstLine="708"/>
        <w:jc w:val="both"/>
        <w:rPr>
          <w:lang w:val="en-US"/>
        </w:rPr>
      </w:pPr>
      <w:r w:rsidRPr="00B20D80">
        <w:rPr>
          <w:lang w:val="en-US"/>
        </w:rPr>
        <w:t>Besides the short direct quote, there is also the long one - that is, the one with more than 40 words. In this case, you must include it in a new paragraph and format it as follows:</w:t>
      </w:r>
    </w:p>
    <w:p w:rsidR="006E7679" w:rsidRPr="00B20D80" w:rsidRDefault="001926ED" w:rsidP="00692D8C">
      <w:pPr>
        <w:spacing w:line="360" w:lineRule="auto"/>
        <w:ind w:firstLine="709"/>
        <w:jc w:val="both"/>
        <w:rPr>
          <w:lang w:val="en-US"/>
        </w:rPr>
      </w:pPr>
      <w:r w:rsidRPr="00B20D80">
        <w:rPr>
          <w:lang w:val="en-US"/>
        </w:rPr>
        <w:t>Indentation of 1.25 cm;</w:t>
      </w:r>
    </w:p>
    <w:p w:rsidR="006E7679" w:rsidRPr="00B20D80" w:rsidRDefault="001926ED" w:rsidP="00692D8C">
      <w:pPr>
        <w:spacing w:line="360" w:lineRule="auto"/>
        <w:ind w:firstLine="709"/>
        <w:jc w:val="both"/>
        <w:rPr>
          <w:lang w:val="en-US"/>
        </w:rPr>
      </w:pPr>
      <w:r w:rsidRPr="00B20D80">
        <w:rPr>
          <w:lang w:val="en-US"/>
        </w:rPr>
        <w:t>Single spacing;</w:t>
      </w:r>
    </w:p>
    <w:p w:rsidR="006E7679" w:rsidRPr="00B20D80" w:rsidRDefault="001926ED" w:rsidP="00692D8C">
      <w:pPr>
        <w:spacing w:line="360" w:lineRule="auto"/>
        <w:ind w:firstLine="709"/>
        <w:jc w:val="both"/>
        <w:rPr>
          <w:lang w:val="en-US"/>
        </w:rPr>
      </w:pPr>
      <w:r w:rsidRPr="00B20D80">
        <w:rPr>
          <w:lang w:val="en-US"/>
        </w:rPr>
        <w:t>Size 12;</w:t>
      </w:r>
    </w:p>
    <w:p w:rsidR="006E7679" w:rsidRPr="00B20D80" w:rsidRDefault="001926ED" w:rsidP="00692D8C">
      <w:pPr>
        <w:spacing w:line="360" w:lineRule="auto"/>
        <w:ind w:firstLine="709"/>
        <w:jc w:val="both"/>
        <w:rPr>
          <w:lang w:val="en-US"/>
        </w:rPr>
      </w:pPr>
      <w:r w:rsidRPr="00B20D80">
        <w:rPr>
          <w:lang w:val="en-US"/>
        </w:rPr>
        <w:t>Times New Roman font.</w:t>
      </w:r>
    </w:p>
    <w:p w:rsidR="00E16CB2" w:rsidRPr="00B20D80" w:rsidRDefault="001926ED" w:rsidP="00E16CB2">
      <w:pPr>
        <w:spacing w:line="360" w:lineRule="auto"/>
        <w:ind w:firstLine="708"/>
        <w:jc w:val="both"/>
        <w:rPr>
          <w:b/>
          <w:lang w:val="en-US"/>
        </w:rPr>
      </w:pPr>
      <w:r w:rsidRPr="00B20D80">
        <w:rPr>
          <w:b/>
          <w:lang w:val="en-US"/>
        </w:rPr>
        <w:t>For example:</w:t>
      </w:r>
    </w:p>
    <w:p w:rsidR="00992BD0" w:rsidRPr="00B20D80" w:rsidRDefault="00992BD0" w:rsidP="00E16CB2">
      <w:pPr>
        <w:spacing w:line="360" w:lineRule="auto"/>
        <w:ind w:firstLine="708"/>
        <w:jc w:val="both"/>
        <w:rPr>
          <w:b/>
          <w:lang w:val="en-US"/>
        </w:rPr>
      </w:pPr>
    </w:p>
    <w:p w:rsidR="00E16CB2" w:rsidRPr="00B20D80" w:rsidRDefault="001926ED" w:rsidP="00992BD0">
      <w:pPr>
        <w:ind w:left="709"/>
        <w:jc w:val="both"/>
        <w:rPr>
          <w:lang w:val="en-US"/>
        </w:rPr>
      </w:pPr>
      <w:r w:rsidRPr="00B20D80">
        <w:rPr>
          <w:lang w:val="en-US"/>
        </w:rPr>
        <w:t>According to Holland (2021) "digital marketing has grown 80% in the last 5 years promoting the evolution of companies. As a result, sales of its products increased income from revenue and consequently promoted the expansion of jobs generation and regional development."</w:t>
      </w:r>
    </w:p>
    <w:p w:rsidR="00992BD0" w:rsidRPr="00B20D80" w:rsidRDefault="00992BD0" w:rsidP="00E16CB2">
      <w:pPr>
        <w:spacing w:line="360" w:lineRule="auto"/>
        <w:jc w:val="both"/>
        <w:rPr>
          <w:caps/>
          <w:lang w:val="en-US"/>
        </w:rPr>
      </w:pPr>
    </w:p>
    <w:p w:rsidR="00E16CB2" w:rsidRPr="00B20D80" w:rsidRDefault="001926ED" w:rsidP="00E16CB2">
      <w:pPr>
        <w:spacing w:line="360" w:lineRule="auto"/>
        <w:jc w:val="both"/>
        <w:rPr>
          <w:caps/>
          <w:lang w:val="en-US"/>
        </w:rPr>
      </w:pPr>
      <w:r w:rsidRPr="00B20D80">
        <w:rPr>
          <w:caps/>
          <w:lang w:val="en-US"/>
        </w:rPr>
        <w:t>2.5 Indirect Citation in APA Standards</w:t>
      </w:r>
    </w:p>
    <w:p w:rsidR="00ED2739" w:rsidRPr="00B20D80" w:rsidRDefault="00ED2739" w:rsidP="00E16CB2">
      <w:pPr>
        <w:spacing w:line="360" w:lineRule="auto"/>
        <w:jc w:val="both"/>
        <w:rPr>
          <w:b/>
          <w:lang w:val="en-US"/>
        </w:rPr>
      </w:pPr>
    </w:p>
    <w:p w:rsidR="00E16CB2" w:rsidRPr="00B20D80" w:rsidRDefault="001926ED" w:rsidP="00E16CB2">
      <w:pPr>
        <w:spacing w:line="360" w:lineRule="auto"/>
        <w:ind w:firstLine="708"/>
        <w:jc w:val="both"/>
        <w:rPr>
          <w:lang w:val="en-US"/>
        </w:rPr>
      </w:pPr>
      <w:r w:rsidRPr="00B20D80">
        <w:rPr>
          <w:lang w:val="en-US"/>
        </w:rPr>
        <w:t>The indirect citation consists of writing down a writer's idea, but without transcribing it. In that case, you need to use your own words to present the idea of another author. To make the indirect citation, it is necessary to write the author's surname, and then the year of publication of his work.</w:t>
      </w:r>
    </w:p>
    <w:p w:rsidR="00E16CB2" w:rsidRPr="00B20D80" w:rsidRDefault="001926ED" w:rsidP="00E16CB2">
      <w:pPr>
        <w:spacing w:line="360" w:lineRule="auto"/>
        <w:ind w:firstLine="708"/>
        <w:jc w:val="both"/>
        <w:rPr>
          <w:lang w:val="en-US"/>
        </w:rPr>
      </w:pPr>
      <w:r w:rsidRPr="00B20D80">
        <w:rPr>
          <w:b/>
          <w:lang w:val="en-US"/>
        </w:rPr>
        <w:t>For example:</w:t>
      </w:r>
      <w:r w:rsidRPr="00B20D80">
        <w:rPr>
          <w:lang w:val="en-US"/>
        </w:rPr>
        <w:t xml:space="preserve"> </w:t>
      </w:r>
    </w:p>
    <w:p w:rsidR="00E16CB2" w:rsidRPr="00B20D80" w:rsidRDefault="001926ED" w:rsidP="00E16CB2">
      <w:pPr>
        <w:spacing w:line="360" w:lineRule="auto"/>
        <w:ind w:firstLine="708"/>
        <w:jc w:val="both"/>
        <w:rPr>
          <w:lang w:val="en-US"/>
        </w:rPr>
      </w:pPr>
      <w:r w:rsidRPr="00B20D80">
        <w:rPr>
          <w:lang w:val="en-US"/>
        </w:rPr>
        <w:t>According to Holland (2021), digital marketing has grown satisfactorily in the last five years, being 80%.</w:t>
      </w:r>
    </w:p>
    <w:p w:rsidR="006E7679" w:rsidRPr="00B20D80" w:rsidRDefault="006E7679" w:rsidP="00E16CB2">
      <w:pPr>
        <w:spacing w:line="360" w:lineRule="auto"/>
        <w:jc w:val="both"/>
        <w:rPr>
          <w:b/>
          <w:lang w:val="en-US"/>
        </w:rPr>
      </w:pPr>
    </w:p>
    <w:p w:rsidR="00E16CB2" w:rsidRPr="00B20D80" w:rsidRDefault="001926ED" w:rsidP="00E16CB2">
      <w:pPr>
        <w:spacing w:line="360" w:lineRule="auto"/>
        <w:jc w:val="both"/>
        <w:rPr>
          <w:caps/>
          <w:lang w:val="en-US"/>
        </w:rPr>
      </w:pPr>
      <w:r w:rsidRPr="00B20D80">
        <w:rPr>
          <w:caps/>
          <w:lang w:val="en-US"/>
        </w:rPr>
        <w:t>2.6 APA Citation</w:t>
      </w:r>
    </w:p>
    <w:p w:rsidR="00ED2739" w:rsidRPr="00B20D80" w:rsidRDefault="00ED2739" w:rsidP="00E16CB2">
      <w:pPr>
        <w:spacing w:line="360" w:lineRule="auto"/>
        <w:jc w:val="both"/>
        <w:rPr>
          <w:b/>
          <w:lang w:val="en-US"/>
        </w:rPr>
      </w:pPr>
    </w:p>
    <w:p w:rsidR="00E16CB2" w:rsidRPr="00B20D80" w:rsidRDefault="001926ED" w:rsidP="00E16CB2">
      <w:pPr>
        <w:spacing w:line="360" w:lineRule="auto"/>
        <w:ind w:firstLine="708"/>
        <w:jc w:val="both"/>
        <w:rPr>
          <w:lang w:val="en-US"/>
        </w:rPr>
      </w:pPr>
      <w:r w:rsidRPr="00B20D80">
        <w:rPr>
          <w:lang w:val="en-US"/>
        </w:rPr>
        <w:t>In order to quote the quote in accordance with the APA rules, it is necessary to include the name of the author of the original text, followed by the term "as quoted in", the name of the author who had access to his work, the year of publication and the page.</w:t>
      </w:r>
    </w:p>
    <w:p w:rsidR="00E16CB2" w:rsidRPr="00B20D80" w:rsidRDefault="001926ED" w:rsidP="00E16CB2">
      <w:pPr>
        <w:spacing w:line="360" w:lineRule="auto"/>
        <w:ind w:firstLine="708"/>
        <w:jc w:val="both"/>
        <w:rPr>
          <w:lang w:val="en-US"/>
        </w:rPr>
      </w:pPr>
      <w:r w:rsidRPr="00B20D80">
        <w:rPr>
          <w:b/>
          <w:lang w:val="en-US"/>
        </w:rPr>
        <w:t xml:space="preserve">For example: </w:t>
      </w:r>
    </w:p>
    <w:p w:rsidR="00E16CB2" w:rsidRPr="00B20D80" w:rsidRDefault="001926ED" w:rsidP="00E16CB2">
      <w:pPr>
        <w:spacing w:line="360" w:lineRule="auto"/>
        <w:ind w:firstLine="708"/>
        <w:jc w:val="both"/>
        <w:rPr>
          <w:lang w:val="en-US"/>
        </w:rPr>
      </w:pPr>
      <w:r w:rsidRPr="00B20D80">
        <w:rPr>
          <w:lang w:val="en-US"/>
        </w:rPr>
        <w:t>Digital marketing has grown satisfactorily in the last five years, with an increase of 80% (Bianca as quoted in Isabella, 2021, p. 59).</w:t>
      </w:r>
    </w:p>
    <w:p w:rsidR="00E16CB2" w:rsidRPr="00B20D80" w:rsidRDefault="001926ED" w:rsidP="00E16CB2">
      <w:pPr>
        <w:spacing w:line="360" w:lineRule="auto"/>
        <w:jc w:val="both"/>
        <w:rPr>
          <w:caps/>
          <w:lang w:val="en-US"/>
        </w:rPr>
      </w:pPr>
      <w:r w:rsidRPr="00B20D80">
        <w:rPr>
          <w:caps/>
          <w:lang w:val="en-US"/>
        </w:rPr>
        <w:lastRenderedPageBreak/>
        <w:t>2.7 Quotation from Two Authors in the APA Standards</w:t>
      </w:r>
    </w:p>
    <w:p w:rsidR="00ED2739" w:rsidRPr="00B20D80" w:rsidRDefault="00ED2739" w:rsidP="00E16CB2">
      <w:pPr>
        <w:spacing w:line="360" w:lineRule="auto"/>
        <w:jc w:val="both"/>
        <w:rPr>
          <w:b/>
          <w:lang w:val="en-US"/>
        </w:rPr>
      </w:pPr>
    </w:p>
    <w:p w:rsidR="00E16CB2" w:rsidRPr="00B20D80" w:rsidRDefault="001926ED" w:rsidP="00E16CB2">
      <w:pPr>
        <w:spacing w:line="360" w:lineRule="auto"/>
        <w:ind w:firstLine="708"/>
        <w:jc w:val="both"/>
        <w:rPr>
          <w:lang w:val="en-US"/>
        </w:rPr>
      </w:pPr>
      <w:r w:rsidRPr="00B20D80">
        <w:rPr>
          <w:lang w:val="en-US"/>
        </w:rPr>
        <w:t>To quote two authors, it is necessary to enter the last name of the two authors, and then the year of publication. Below are two ways to write this type of quote:</w:t>
      </w:r>
    </w:p>
    <w:p w:rsidR="00E16CB2" w:rsidRPr="00B20D80" w:rsidRDefault="001926ED" w:rsidP="00E16CB2">
      <w:pPr>
        <w:spacing w:line="360" w:lineRule="auto"/>
        <w:ind w:firstLine="708"/>
        <w:jc w:val="both"/>
        <w:rPr>
          <w:b/>
          <w:lang w:val="en-US"/>
        </w:rPr>
      </w:pPr>
      <w:r w:rsidRPr="00B20D80">
        <w:rPr>
          <w:b/>
          <w:lang w:val="en-US"/>
        </w:rPr>
        <w:t xml:space="preserve">For example: </w:t>
      </w:r>
    </w:p>
    <w:p w:rsidR="00E16CB2" w:rsidRPr="00B20D80" w:rsidRDefault="001926ED" w:rsidP="00E16CB2">
      <w:pPr>
        <w:spacing w:line="360" w:lineRule="auto"/>
        <w:ind w:firstLine="708"/>
        <w:jc w:val="both"/>
        <w:rPr>
          <w:lang w:val="en-US"/>
        </w:rPr>
      </w:pPr>
      <w:proofErr w:type="spellStart"/>
      <w:r w:rsidRPr="00B20D80">
        <w:rPr>
          <w:lang w:val="en-US"/>
        </w:rPr>
        <w:t>Herculano</w:t>
      </w:r>
      <w:proofErr w:type="spellEnd"/>
      <w:r w:rsidRPr="00B20D80">
        <w:rPr>
          <w:lang w:val="en-US"/>
        </w:rPr>
        <w:t xml:space="preserve"> and Holland (2021) or (</w:t>
      </w:r>
      <w:proofErr w:type="spellStart"/>
      <w:r w:rsidRPr="00B20D80">
        <w:rPr>
          <w:lang w:val="en-US"/>
        </w:rPr>
        <w:t>Herculano</w:t>
      </w:r>
      <w:proofErr w:type="spellEnd"/>
      <w:r w:rsidRPr="00B20D80">
        <w:rPr>
          <w:lang w:val="en-US"/>
        </w:rPr>
        <w:t xml:space="preserve"> &amp; Holland, 2021)</w:t>
      </w:r>
    </w:p>
    <w:p w:rsidR="00E16CB2" w:rsidRPr="00B20D80" w:rsidRDefault="00E16CB2" w:rsidP="00E16CB2">
      <w:pPr>
        <w:spacing w:line="360" w:lineRule="auto"/>
        <w:jc w:val="both"/>
        <w:rPr>
          <w:b/>
          <w:lang w:val="en-US"/>
        </w:rPr>
      </w:pPr>
    </w:p>
    <w:p w:rsidR="00E16CB2" w:rsidRPr="00B20D80" w:rsidRDefault="001926ED" w:rsidP="00E16CB2">
      <w:pPr>
        <w:spacing w:line="360" w:lineRule="auto"/>
        <w:jc w:val="both"/>
        <w:rPr>
          <w:caps/>
          <w:lang w:val="en-US"/>
        </w:rPr>
      </w:pPr>
      <w:r w:rsidRPr="00B20D80">
        <w:rPr>
          <w:caps/>
          <w:lang w:val="en-US"/>
        </w:rPr>
        <w:t>2.8 Citation of Three or More Authors in the APA Standards</w:t>
      </w:r>
    </w:p>
    <w:p w:rsidR="00ED2739" w:rsidRPr="00B20D80" w:rsidRDefault="00ED2739" w:rsidP="00E16CB2">
      <w:pPr>
        <w:spacing w:line="360" w:lineRule="auto"/>
        <w:jc w:val="both"/>
        <w:rPr>
          <w:b/>
          <w:lang w:val="en-US"/>
        </w:rPr>
      </w:pPr>
    </w:p>
    <w:p w:rsidR="00E16CB2" w:rsidRPr="00B20D80" w:rsidRDefault="001926ED" w:rsidP="00E16CB2">
      <w:pPr>
        <w:spacing w:line="360" w:lineRule="auto"/>
        <w:ind w:firstLine="708"/>
        <w:jc w:val="both"/>
        <w:rPr>
          <w:lang w:val="en-US"/>
        </w:rPr>
      </w:pPr>
      <w:r w:rsidRPr="00B20D80">
        <w:rPr>
          <w:lang w:val="en-US"/>
        </w:rPr>
        <w:t>When there is a need to quote three or more authors, one must write the last name of the first author and then write the term "et al.". Finally, the year of publication should be included.</w:t>
      </w:r>
    </w:p>
    <w:p w:rsidR="00E16CB2" w:rsidRPr="00B20D80" w:rsidRDefault="001926ED" w:rsidP="00E16CB2">
      <w:pPr>
        <w:spacing w:line="360" w:lineRule="auto"/>
        <w:ind w:firstLine="708"/>
        <w:jc w:val="both"/>
        <w:rPr>
          <w:b/>
          <w:lang w:val="en-US"/>
        </w:rPr>
      </w:pPr>
      <w:r w:rsidRPr="00B20D80">
        <w:rPr>
          <w:b/>
          <w:lang w:val="en-US"/>
        </w:rPr>
        <w:t xml:space="preserve">For example: </w:t>
      </w:r>
    </w:p>
    <w:p w:rsidR="00E16CB2" w:rsidRDefault="001926ED" w:rsidP="00E16CB2">
      <w:pPr>
        <w:spacing w:line="360" w:lineRule="auto"/>
        <w:ind w:firstLine="708"/>
        <w:jc w:val="both"/>
      </w:pPr>
      <w:r>
        <w:t xml:space="preserve">Herculano </w:t>
      </w:r>
      <w:r>
        <w:rPr>
          <w:i/>
        </w:rPr>
        <w:t>et al</w:t>
      </w:r>
      <w:r>
        <w:t xml:space="preserve">. (2021) </w:t>
      </w:r>
      <w:proofErr w:type="spellStart"/>
      <w:r>
        <w:t>or</w:t>
      </w:r>
      <w:proofErr w:type="spellEnd"/>
      <w:r>
        <w:t xml:space="preserve"> (Herculano </w:t>
      </w:r>
      <w:r>
        <w:rPr>
          <w:i/>
        </w:rPr>
        <w:t>et al.,</w:t>
      </w:r>
      <w:r>
        <w:t xml:space="preserve"> 2021)</w:t>
      </w:r>
    </w:p>
    <w:p w:rsidR="00524D5D" w:rsidRDefault="00524D5D" w:rsidP="00524D5D">
      <w:pPr>
        <w:spacing w:line="360" w:lineRule="auto"/>
        <w:jc w:val="both"/>
        <w:rPr>
          <w:b/>
        </w:rPr>
      </w:pPr>
    </w:p>
    <w:p w:rsidR="00524D5D" w:rsidRPr="00B20D80" w:rsidRDefault="001926ED" w:rsidP="00524D5D">
      <w:pPr>
        <w:spacing w:line="360" w:lineRule="auto"/>
        <w:jc w:val="both"/>
        <w:rPr>
          <w:b/>
          <w:lang w:val="en-US"/>
        </w:rPr>
      </w:pPr>
      <w:r w:rsidRPr="00B20D80">
        <w:rPr>
          <w:b/>
          <w:lang w:val="en-US"/>
        </w:rPr>
        <w:t>3 METHODOLOGY</w:t>
      </w:r>
    </w:p>
    <w:p w:rsidR="00524D5D" w:rsidRPr="00B20D80" w:rsidRDefault="00524D5D" w:rsidP="00524D5D">
      <w:pPr>
        <w:spacing w:line="360" w:lineRule="auto"/>
        <w:ind w:firstLine="709"/>
        <w:jc w:val="both"/>
        <w:rPr>
          <w:lang w:val="en-US"/>
        </w:rPr>
      </w:pPr>
    </w:p>
    <w:p w:rsidR="00524D5D" w:rsidRPr="00B20D80" w:rsidRDefault="001926ED" w:rsidP="00524D5D">
      <w:pPr>
        <w:spacing w:line="360" w:lineRule="auto"/>
        <w:ind w:firstLine="708"/>
        <w:jc w:val="both"/>
        <w:rPr>
          <w:lang w:val="en-US"/>
        </w:rPr>
      </w:pPr>
      <w:r w:rsidRPr="00B20D80">
        <w:rPr>
          <w:lang w:val="en-US"/>
        </w:rPr>
        <w:t>The methodology of an article outlines the procedures employed to conduct the research, including the type of study, sample selection, data collection and analysis methods, ethical considerations, and limitations of the study. Its detailed and transparent description is essential to guarantee the replicability and reliability of the results, in addition to providing a solid basis for the interpretation and generalization of the findings.</w:t>
      </w:r>
    </w:p>
    <w:p w:rsidR="009231C4" w:rsidRDefault="009231C4" w:rsidP="00105901">
      <w:pPr>
        <w:spacing w:line="360" w:lineRule="auto"/>
        <w:jc w:val="both"/>
        <w:rPr>
          <w:rFonts w:eastAsiaTheme="minorHAnsi"/>
          <w:szCs w:val="22"/>
          <w:lang w:val="en-US" w:eastAsia="en-US"/>
        </w:rPr>
      </w:pPr>
    </w:p>
    <w:p w:rsidR="00105901" w:rsidRPr="00B20D80" w:rsidRDefault="001926ED" w:rsidP="00105901">
      <w:pPr>
        <w:spacing w:line="360" w:lineRule="auto"/>
        <w:jc w:val="both"/>
        <w:rPr>
          <w:szCs w:val="22"/>
          <w:lang w:val="en-US"/>
        </w:rPr>
      </w:pPr>
      <w:r w:rsidRPr="00B20D80">
        <w:rPr>
          <w:rFonts w:eastAsiaTheme="minorHAnsi"/>
          <w:szCs w:val="22"/>
          <w:lang w:val="en-US" w:eastAsia="en-US"/>
        </w:rPr>
        <w:t>3.1</w:t>
      </w:r>
      <w:r w:rsidR="00AD76DA" w:rsidRPr="00B20D80">
        <w:rPr>
          <w:rFonts w:eastAsiaTheme="minorHAnsi"/>
          <w:szCs w:val="22"/>
          <w:lang w:val="en-US" w:eastAsia="en-US"/>
        </w:rPr>
        <w:t xml:space="preserve"> </w:t>
      </w:r>
      <w:r w:rsidRPr="00B20D80">
        <w:rPr>
          <w:lang w:val="en-US"/>
        </w:rPr>
        <w:t>FORMULAS AND EQUATION</w:t>
      </w:r>
    </w:p>
    <w:p w:rsidR="00AD76DA" w:rsidRPr="00B20D80" w:rsidRDefault="00AD76DA" w:rsidP="00AD76DA">
      <w:pPr>
        <w:spacing w:line="360" w:lineRule="auto"/>
        <w:ind w:firstLine="709"/>
        <w:jc w:val="both"/>
        <w:rPr>
          <w:rFonts w:eastAsiaTheme="minorHAnsi"/>
          <w:szCs w:val="22"/>
          <w:lang w:val="en-US" w:eastAsia="en-US"/>
        </w:rPr>
      </w:pPr>
    </w:p>
    <w:p w:rsidR="0029728F" w:rsidRPr="00B20D80" w:rsidRDefault="001926ED" w:rsidP="0029728F">
      <w:pPr>
        <w:spacing w:line="360" w:lineRule="auto"/>
        <w:ind w:firstLine="709"/>
        <w:jc w:val="both"/>
        <w:rPr>
          <w:lang w:val="en-US"/>
        </w:rPr>
      </w:pPr>
      <w:bookmarkStart w:id="1" w:name="_Hlk161304739"/>
      <w:r w:rsidRPr="00B20D80">
        <w:rPr>
          <w:lang w:val="en-US"/>
        </w:rPr>
        <w:t>In the midst of a text, formulas and equations should be represented in line. A larger spacing should be used to accommodate their elements (exponents, indices, and others). When presented outside the paragraph, they should be left-aligned. If there are multiple formulas or equations, they should be identified with sequential Arabic numerals throughout the text and enclosed in parentheses ( ) at the right end of the line. If formulas or equations are divided into multiple lines due to lack of space, they should be interrupted before the equal sign "=" or after addition and subtraction signs.</w:t>
      </w:r>
    </w:p>
    <w:p w:rsidR="0029728F" w:rsidRPr="00B20D80" w:rsidRDefault="001926ED" w:rsidP="0029728F">
      <w:pPr>
        <w:spacing w:line="360" w:lineRule="auto"/>
        <w:ind w:firstLine="709"/>
        <w:jc w:val="both"/>
        <w:rPr>
          <w:lang w:val="en-US"/>
        </w:rPr>
      </w:pPr>
      <w:r w:rsidRPr="00B20D80">
        <w:rPr>
          <w:lang w:val="en-US"/>
        </w:rPr>
        <w:t>Example equation:</w:t>
      </w:r>
    </w:p>
    <w:p w:rsidR="00992BD0" w:rsidRPr="00B20D80" w:rsidRDefault="001926ED" w:rsidP="00992BD0">
      <w:pPr>
        <w:spacing w:line="360" w:lineRule="auto"/>
        <w:jc w:val="both"/>
        <w:rPr>
          <w:lang w:val="en-US"/>
        </w:rPr>
      </w:pPr>
      <w:bookmarkStart w:id="2" w:name="_Hlk163800826"/>
      <w:bookmarkEnd w:id="1"/>
      <w:r w:rsidRPr="00A978AE">
        <w:rPr>
          <w:noProof/>
        </w:rPr>
        <w:lastRenderedPageBreak/>
        <w:drawing>
          <wp:inline distT="0" distB="0" distL="0" distR="0">
            <wp:extent cx="1219200" cy="295275"/>
            <wp:effectExtent l="0" t="0" r="0" b="9525"/>
            <wp:docPr id="32" name="Imagem 32" descr="C:\Users\maria.bruns\AppData\Local\Microsoft\Windows\Clipboard\HistoryData\{20469AFE-B88C-4954-9384-4B92A81A6EA7}\{EE638172-755C-40CD-88EE-FF54107B5C48}\ResourceMap\{D77016F3-FDA1-4DE6-9CEA-59EA4AE3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descr="C:\Users\maria.bruns\AppData\Local\Microsoft\Windows\Clipboard\HistoryData\{20469AFE-B88C-4954-9384-4B92A81A6EA7}\{EE638172-755C-40CD-88EE-FF54107B5C48}\ResourceMap\{D77016F3-FDA1-4DE6-9CEA-59EA4AE3542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219200" cy="295275"/>
                    </a:xfrm>
                    <a:prstGeom prst="rect">
                      <a:avLst/>
                    </a:prstGeom>
                    <a:noFill/>
                    <a:ln>
                      <a:noFill/>
                    </a:ln>
                  </pic:spPr>
                </pic:pic>
              </a:graphicData>
            </a:graphic>
          </wp:inline>
        </w:drawing>
      </w:r>
      <w:r w:rsidRPr="00A978AE">
        <w:rPr>
          <w:lang w:val="en-US"/>
        </w:rPr>
        <w:t>               (1)</w:t>
      </w:r>
    </w:p>
    <w:p w:rsidR="00992BD0" w:rsidRPr="00B20D80" w:rsidRDefault="001926ED" w:rsidP="00992BD0">
      <w:pPr>
        <w:rPr>
          <w:lang w:val="en-US"/>
        </w:rPr>
      </w:pPr>
      <w:r w:rsidRPr="00A978AE">
        <w:rPr>
          <w:lang w:val="en-US"/>
        </w:rPr>
        <w:t> </w:t>
      </w:r>
    </w:p>
    <w:p w:rsidR="00992BD0" w:rsidRPr="00B20D80" w:rsidRDefault="001926ED" w:rsidP="00992BD0">
      <w:pPr>
        <w:spacing w:line="360" w:lineRule="auto"/>
        <w:jc w:val="both"/>
        <w:rPr>
          <w:lang w:val="en-US"/>
        </w:rPr>
      </w:pPr>
      <w:r w:rsidRPr="00B20D80">
        <w:rPr>
          <w:sz w:val="20"/>
          <w:szCs w:val="20"/>
          <w:lang w:val="en-US"/>
        </w:rPr>
        <w:t>where:</w:t>
      </w:r>
    </w:p>
    <w:p w:rsidR="00992BD0" w:rsidRPr="00B20D80" w:rsidRDefault="001926ED" w:rsidP="00992BD0">
      <w:pPr>
        <w:spacing w:line="360" w:lineRule="auto"/>
        <w:ind w:firstLine="709"/>
        <w:jc w:val="both"/>
        <w:rPr>
          <w:lang w:val="en-US"/>
        </w:rPr>
      </w:pPr>
      <w:r w:rsidRPr="00B20D80">
        <w:rPr>
          <w:sz w:val="20"/>
          <w:szCs w:val="20"/>
          <w:lang w:val="en-US"/>
        </w:rPr>
        <w:t> </w:t>
      </w:r>
    </w:p>
    <w:p w:rsidR="00992BD0" w:rsidRPr="00B20D80" w:rsidRDefault="001926ED" w:rsidP="00992BD0">
      <w:pPr>
        <w:spacing w:line="360" w:lineRule="auto"/>
        <w:ind w:firstLine="709"/>
        <w:jc w:val="both"/>
        <w:rPr>
          <w:lang w:val="en-US"/>
        </w:rPr>
      </w:pPr>
      <w:r w:rsidRPr="00B20D80">
        <w:rPr>
          <w:sz w:val="20"/>
          <w:szCs w:val="20"/>
          <w:lang w:val="en-US"/>
        </w:rPr>
        <w:t>d(AB)= slope expressed as a percentage</w:t>
      </w:r>
    </w:p>
    <w:p w:rsidR="00992BD0" w:rsidRPr="00B20D80" w:rsidRDefault="001926ED" w:rsidP="00992BD0">
      <w:pPr>
        <w:spacing w:line="360" w:lineRule="auto"/>
        <w:ind w:firstLine="709"/>
        <w:jc w:val="both"/>
        <w:rPr>
          <w:lang w:val="en-US"/>
        </w:rPr>
      </w:pPr>
      <w:proofErr w:type="spellStart"/>
      <w:r w:rsidRPr="00B20D80">
        <w:rPr>
          <w:sz w:val="20"/>
          <w:szCs w:val="20"/>
          <w:lang w:val="en-US"/>
        </w:rPr>
        <w:t>dV</w:t>
      </w:r>
      <w:proofErr w:type="spellEnd"/>
      <w:r w:rsidRPr="00B20D80">
        <w:rPr>
          <w:sz w:val="20"/>
          <w:szCs w:val="20"/>
          <w:lang w:val="en-US"/>
        </w:rPr>
        <w:t>= vertical distance (equidistance)</w:t>
      </w:r>
    </w:p>
    <w:p w:rsidR="00992BD0" w:rsidRPr="00B20D80" w:rsidRDefault="001926ED" w:rsidP="00992BD0">
      <w:pPr>
        <w:spacing w:line="360" w:lineRule="auto"/>
        <w:ind w:firstLine="709"/>
        <w:jc w:val="both"/>
        <w:rPr>
          <w:lang w:val="en-US"/>
        </w:rPr>
      </w:pPr>
      <w:proofErr w:type="spellStart"/>
      <w:r w:rsidRPr="00B20D80">
        <w:rPr>
          <w:sz w:val="20"/>
          <w:szCs w:val="20"/>
          <w:lang w:val="en-US"/>
        </w:rPr>
        <w:t>dH</w:t>
      </w:r>
      <w:proofErr w:type="spellEnd"/>
      <w:r w:rsidRPr="00B20D80">
        <w:rPr>
          <w:sz w:val="20"/>
          <w:szCs w:val="20"/>
          <w:lang w:val="en-US"/>
        </w:rPr>
        <w:t xml:space="preserve"> = horizontal distance</w:t>
      </w:r>
    </w:p>
    <w:p w:rsidR="00992BD0" w:rsidRPr="00B20D80" w:rsidRDefault="001926ED" w:rsidP="00992BD0">
      <w:pPr>
        <w:spacing w:line="360" w:lineRule="auto"/>
        <w:ind w:firstLine="709"/>
        <w:jc w:val="both"/>
        <w:rPr>
          <w:lang w:val="en-US"/>
        </w:rPr>
      </w:pPr>
      <w:r w:rsidRPr="00B20D80">
        <w:rPr>
          <w:lang w:val="en-US"/>
        </w:rPr>
        <w:t> </w:t>
      </w:r>
    </w:p>
    <w:p w:rsidR="00992BD0" w:rsidRPr="00B20D80" w:rsidRDefault="001926ED" w:rsidP="00992BD0">
      <w:pPr>
        <w:spacing w:line="360" w:lineRule="auto"/>
        <w:ind w:firstLine="709"/>
        <w:jc w:val="both"/>
        <w:rPr>
          <w:lang w:val="en-US"/>
        </w:rPr>
      </w:pPr>
      <w:r w:rsidRPr="00B20D80">
        <w:rPr>
          <w:lang w:val="en-US"/>
        </w:rPr>
        <w:t>Example formulas:</w:t>
      </w:r>
    </w:p>
    <w:p w:rsidR="00992BD0" w:rsidRPr="00B20D80" w:rsidRDefault="001926ED" w:rsidP="00992BD0">
      <w:pPr>
        <w:spacing w:line="360" w:lineRule="auto"/>
        <w:ind w:firstLine="709"/>
        <w:jc w:val="both"/>
        <w:rPr>
          <w:lang w:val="en-US"/>
        </w:rPr>
      </w:pPr>
      <w:r w:rsidRPr="00B20D80">
        <w:rPr>
          <w:lang w:val="en-US"/>
        </w:rPr>
        <w:t> </w:t>
      </w:r>
    </w:p>
    <w:p w:rsidR="00992BD0" w:rsidRPr="00B20D80" w:rsidRDefault="001926ED" w:rsidP="00992BD0">
      <w:pPr>
        <w:spacing w:line="360" w:lineRule="auto"/>
        <w:rPr>
          <w:lang w:val="en-US"/>
        </w:rPr>
      </w:pPr>
      <w:r w:rsidRPr="00A978AE">
        <w:rPr>
          <w:noProof/>
        </w:rPr>
        <w:drawing>
          <wp:inline distT="0" distB="0" distL="0" distR="0">
            <wp:extent cx="942975" cy="619125"/>
            <wp:effectExtent l="0" t="0" r="9525" b="9525"/>
            <wp:docPr id="33" name="Imagem 33" descr="C:\Users\maria.bruns\AppData\Local\Microsoft\Windows\Clipboard\HistoryData\{20469AFE-B88C-4954-9384-4B92A81A6EA7}\{EE638172-755C-40CD-88EE-FF54107B5C48}\ResourceMap\{CE8E9BC4-048E-45DC-9518-D0EC8E98B6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descr="C:\Users\maria.bruns\AppData\Local\Microsoft\Windows\Clipboard\HistoryData\{20469AFE-B88C-4954-9384-4B92A81A6EA7}\{EE638172-755C-40CD-88EE-FF54107B5C48}\ResourceMap\{CE8E9BC4-048E-45DC-9518-D0EC8E98B66B}"/>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942975" cy="619125"/>
                    </a:xfrm>
                    <a:prstGeom prst="rect">
                      <a:avLst/>
                    </a:prstGeom>
                    <a:noFill/>
                    <a:ln>
                      <a:noFill/>
                    </a:ln>
                  </pic:spPr>
                </pic:pic>
              </a:graphicData>
            </a:graphic>
          </wp:inline>
        </w:drawing>
      </w:r>
      <w:r w:rsidRPr="00A978AE">
        <w:rPr>
          <w:lang w:val="en-US"/>
        </w:rPr>
        <w:t>                       (2)</w:t>
      </w:r>
    </w:p>
    <w:bookmarkEnd w:id="2"/>
    <w:p w:rsidR="00AD76DA" w:rsidRPr="00B20D80" w:rsidRDefault="00AD76DA" w:rsidP="00AD76DA">
      <w:pPr>
        <w:spacing w:after="160" w:line="259" w:lineRule="auto"/>
        <w:rPr>
          <w:rFonts w:eastAsiaTheme="minorHAnsi"/>
          <w:lang w:val="en-US" w:eastAsia="en-US"/>
        </w:rPr>
      </w:pPr>
    </w:p>
    <w:p w:rsidR="00692D8C" w:rsidRPr="00524D5D" w:rsidRDefault="001926ED" w:rsidP="00692D8C">
      <w:pPr>
        <w:spacing w:line="360" w:lineRule="auto"/>
        <w:jc w:val="both"/>
        <w:rPr>
          <w:rFonts w:eastAsiaTheme="minorHAnsi"/>
          <w:lang w:val="en-US" w:eastAsia="en-US"/>
        </w:rPr>
      </w:pPr>
      <w:r w:rsidRPr="00524D5D">
        <w:rPr>
          <w:rFonts w:eastAsiaTheme="minorHAnsi"/>
          <w:lang w:val="en-US" w:eastAsia="en-US"/>
        </w:rPr>
        <w:t xml:space="preserve">3.2 </w:t>
      </w:r>
      <w:r w:rsidRPr="00524D5D">
        <w:rPr>
          <w:rFonts w:eastAsiaTheme="minorHAnsi"/>
          <w:caps/>
          <w:lang w:val="en-US" w:eastAsia="en-US"/>
        </w:rPr>
        <w:t>Marker</w:t>
      </w:r>
    </w:p>
    <w:p w:rsidR="00692D8C" w:rsidRPr="006A2617" w:rsidRDefault="00692D8C" w:rsidP="00692D8C">
      <w:pPr>
        <w:spacing w:line="360" w:lineRule="auto"/>
        <w:jc w:val="both"/>
        <w:rPr>
          <w:rFonts w:eastAsiaTheme="minorHAnsi"/>
          <w:b/>
          <w:lang w:val="en-US" w:eastAsia="en-US"/>
        </w:rPr>
      </w:pPr>
    </w:p>
    <w:p w:rsidR="00692D8C" w:rsidRPr="00B20D80" w:rsidRDefault="001926ED" w:rsidP="00692D8C">
      <w:pPr>
        <w:spacing w:line="360" w:lineRule="auto"/>
        <w:ind w:firstLine="709"/>
        <w:jc w:val="both"/>
        <w:rPr>
          <w:lang w:val="en-US"/>
        </w:rPr>
      </w:pPr>
      <w:r w:rsidRPr="00B20D80">
        <w:rPr>
          <w:lang w:val="en-US"/>
        </w:rPr>
        <w:t>Markers are enumerative divisions referring to a period of the paragraph. The following configuration:</w:t>
      </w:r>
    </w:p>
    <w:p w:rsidR="00692D8C" w:rsidRPr="00B20D80" w:rsidRDefault="001926ED" w:rsidP="00692D8C">
      <w:pPr>
        <w:spacing w:line="360" w:lineRule="auto"/>
        <w:ind w:left="709" w:hanging="283"/>
        <w:jc w:val="both"/>
        <w:rPr>
          <w:lang w:val="en-US"/>
        </w:rPr>
      </w:pPr>
      <w:r w:rsidRPr="00B20D80">
        <w:rPr>
          <w:lang w:val="en-US"/>
        </w:rPr>
        <w:t>a) the text preceding the first marker ends with a colon;</w:t>
      </w:r>
    </w:p>
    <w:p w:rsidR="00692D8C" w:rsidRPr="00B20D80" w:rsidRDefault="001926ED" w:rsidP="00692D8C">
      <w:pPr>
        <w:spacing w:line="360" w:lineRule="auto"/>
        <w:ind w:left="709" w:hanging="283"/>
        <w:jc w:val="both"/>
        <w:rPr>
          <w:lang w:val="en-US"/>
        </w:rPr>
      </w:pPr>
      <w:r w:rsidRPr="00B20D80">
        <w:rPr>
          <w:lang w:val="en-US"/>
        </w:rPr>
        <w:t>b) they begin at the paragraph indent and are written with normal spacing;</w:t>
      </w:r>
    </w:p>
    <w:p w:rsidR="00692D8C" w:rsidRPr="00B20D80" w:rsidRDefault="001926ED" w:rsidP="00692D8C">
      <w:pPr>
        <w:spacing w:line="360" w:lineRule="auto"/>
        <w:ind w:left="709" w:hanging="283"/>
        <w:jc w:val="both"/>
        <w:rPr>
          <w:lang w:val="en-US"/>
        </w:rPr>
      </w:pPr>
      <w:r w:rsidRPr="00B20D80">
        <w:rPr>
          <w:lang w:val="en-US"/>
        </w:rPr>
        <w:t xml:space="preserve">c) they are numbered with lowercase letters in alphabetical order, followed by a closing parenthesis. If the number of bullets exceeds the number of letters in the alphabet, use doubled letters: aa), ab), ac), </w:t>
      </w:r>
      <w:proofErr w:type="spellStart"/>
      <w:r w:rsidRPr="00B20D80">
        <w:rPr>
          <w:lang w:val="en-US"/>
        </w:rPr>
        <w:t>etc</w:t>
      </w:r>
      <w:proofErr w:type="spellEnd"/>
      <w:r w:rsidRPr="00B20D80">
        <w:rPr>
          <w:lang w:val="en-US"/>
        </w:rPr>
        <w:t>;</w:t>
      </w:r>
    </w:p>
    <w:p w:rsidR="00692D8C" w:rsidRPr="00B20D80" w:rsidRDefault="001926ED" w:rsidP="00692D8C">
      <w:pPr>
        <w:spacing w:line="360" w:lineRule="auto"/>
        <w:ind w:left="709" w:hanging="283"/>
        <w:jc w:val="both"/>
        <w:rPr>
          <w:lang w:val="en-US"/>
        </w:rPr>
      </w:pPr>
      <w:r w:rsidRPr="00B20D80">
        <w:rPr>
          <w:lang w:val="en-US"/>
        </w:rPr>
        <w:t>d) the text of the marker begins with a lowercase letter, except if it begins with proper names, and is closed with a semicolon, except for the last one, which is closed with a period.</w:t>
      </w:r>
    </w:p>
    <w:p w:rsidR="00692D8C" w:rsidRPr="00B20D80" w:rsidRDefault="001926ED" w:rsidP="00692D8C">
      <w:pPr>
        <w:spacing w:line="360" w:lineRule="auto"/>
        <w:ind w:firstLine="709"/>
        <w:jc w:val="both"/>
        <w:rPr>
          <w:b/>
          <w:lang w:val="en-US"/>
        </w:rPr>
      </w:pPr>
      <w:r w:rsidRPr="00B20D80">
        <w:rPr>
          <w:b/>
          <w:lang w:val="en-US"/>
        </w:rPr>
        <w:t>As in the example below:</w:t>
      </w:r>
    </w:p>
    <w:p w:rsidR="00692D8C" w:rsidRPr="00B20D80" w:rsidRDefault="001926ED" w:rsidP="00692D8C">
      <w:pPr>
        <w:spacing w:line="360" w:lineRule="auto"/>
        <w:ind w:left="709" w:hanging="283"/>
        <w:jc w:val="both"/>
        <w:rPr>
          <w:lang w:val="en-US"/>
        </w:rPr>
      </w:pPr>
      <w:r w:rsidRPr="00B20D80">
        <w:rPr>
          <w:lang w:val="en-US"/>
        </w:rPr>
        <w:t xml:space="preserve">a) </w:t>
      </w:r>
      <w:r w:rsidR="00B20D80">
        <w:rPr>
          <w:lang w:val="en-US"/>
        </w:rPr>
        <w:tab/>
      </w:r>
      <w:r w:rsidR="0009506D" w:rsidRPr="00B20D80">
        <w:rPr>
          <w:lang w:val="en-US"/>
        </w:rPr>
        <w:t xml:space="preserve">markers </w:t>
      </w:r>
      <w:r w:rsidRPr="00B20D80">
        <w:rPr>
          <w:lang w:val="en-US"/>
        </w:rPr>
        <w:t>are spaced at a left indentation of 0.75 by an offset of 0.5;</w:t>
      </w:r>
    </w:p>
    <w:p w:rsidR="00692D8C" w:rsidRPr="00B20D80" w:rsidRDefault="001926ED" w:rsidP="00692D8C">
      <w:pPr>
        <w:spacing w:line="360" w:lineRule="auto"/>
        <w:ind w:left="709" w:hanging="283"/>
        <w:jc w:val="both"/>
        <w:rPr>
          <w:lang w:val="en-US"/>
        </w:rPr>
      </w:pPr>
      <w:r w:rsidRPr="00B20D80">
        <w:rPr>
          <w:lang w:val="en-US"/>
        </w:rPr>
        <w:t xml:space="preserve">b) </w:t>
      </w:r>
      <w:r w:rsidR="00B20D80">
        <w:rPr>
          <w:lang w:val="en-US"/>
        </w:rPr>
        <w:tab/>
      </w:r>
      <w:r w:rsidR="0009506D" w:rsidRPr="00B20D80">
        <w:rPr>
          <w:lang w:val="en-US"/>
        </w:rPr>
        <w:t xml:space="preserve">markers </w:t>
      </w:r>
      <w:r w:rsidRPr="00B20D80">
        <w:rPr>
          <w:lang w:val="en-US"/>
        </w:rPr>
        <w:t>are spaced at a left indentation of 0.75 by an offset of 0.5;</w:t>
      </w:r>
    </w:p>
    <w:p w:rsidR="00692D8C" w:rsidRPr="00B20D80" w:rsidRDefault="001926ED" w:rsidP="00692D8C">
      <w:pPr>
        <w:spacing w:line="360" w:lineRule="auto"/>
        <w:ind w:left="709" w:hanging="283"/>
        <w:jc w:val="both"/>
        <w:rPr>
          <w:lang w:val="en-US"/>
        </w:rPr>
      </w:pPr>
      <w:r w:rsidRPr="00B20D80">
        <w:rPr>
          <w:lang w:val="en-US"/>
        </w:rPr>
        <w:t xml:space="preserve">c) </w:t>
      </w:r>
      <w:r w:rsidR="00B20D80">
        <w:rPr>
          <w:lang w:val="en-US"/>
        </w:rPr>
        <w:tab/>
      </w:r>
      <w:r w:rsidR="0009506D" w:rsidRPr="00B20D80">
        <w:rPr>
          <w:lang w:val="en-US"/>
        </w:rPr>
        <w:t xml:space="preserve">markers </w:t>
      </w:r>
      <w:r w:rsidRPr="00B20D80">
        <w:rPr>
          <w:lang w:val="en-US"/>
        </w:rPr>
        <w:t>are indented 0.75 to the left by an offset of 0.5.</w:t>
      </w:r>
    </w:p>
    <w:p w:rsidR="009231C4" w:rsidRDefault="009231C4">
      <w:pPr>
        <w:rPr>
          <w:b/>
          <w:lang w:val="en-US"/>
        </w:rPr>
      </w:pPr>
      <w:r>
        <w:rPr>
          <w:b/>
          <w:lang w:val="en-US"/>
        </w:rPr>
        <w:br w:type="page"/>
      </w:r>
    </w:p>
    <w:p w:rsidR="00524D5D" w:rsidRPr="00B20D80" w:rsidRDefault="001926ED" w:rsidP="00524D5D">
      <w:pPr>
        <w:spacing w:line="360" w:lineRule="auto"/>
        <w:jc w:val="both"/>
        <w:rPr>
          <w:b/>
          <w:lang w:val="en-US"/>
        </w:rPr>
      </w:pPr>
      <w:r w:rsidRPr="00B20D80">
        <w:rPr>
          <w:b/>
          <w:lang w:val="en-US"/>
        </w:rPr>
        <w:lastRenderedPageBreak/>
        <w:t xml:space="preserve">4 RESULTS AND </w:t>
      </w:r>
      <w:bookmarkStart w:id="3" w:name="_Hlk162950224"/>
      <w:r w:rsidRPr="00B20D80">
        <w:rPr>
          <w:b/>
          <w:lang w:val="en-US"/>
        </w:rPr>
        <w:t>DISCUSSIONS</w:t>
      </w:r>
      <w:bookmarkEnd w:id="3"/>
    </w:p>
    <w:p w:rsidR="00524D5D" w:rsidRPr="00B20D80" w:rsidRDefault="00524D5D" w:rsidP="00524D5D">
      <w:pPr>
        <w:spacing w:line="360" w:lineRule="auto"/>
        <w:ind w:firstLine="709"/>
        <w:jc w:val="both"/>
        <w:rPr>
          <w:lang w:val="en-US"/>
        </w:rPr>
      </w:pPr>
    </w:p>
    <w:p w:rsidR="00524D5D" w:rsidRPr="00B20D80" w:rsidRDefault="001926ED" w:rsidP="00524D5D">
      <w:pPr>
        <w:spacing w:line="360" w:lineRule="auto"/>
        <w:ind w:firstLine="709"/>
        <w:jc w:val="both"/>
        <w:rPr>
          <w:lang w:val="en-US"/>
        </w:rPr>
      </w:pPr>
      <w:r w:rsidRPr="00B20D80">
        <w:rPr>
          <w:lang w:val="en-US"/>
        </w:rPr>
        <w:t>The results and discussions of an article must be presented in a clear and organized manner, based on the data collected and the analyzes carried out during the study. Initially, the results must be presented in an objective and concise way, using tables, graphs and statistics, if applicable, to highlight the main findings. Then, in the discussion section, the results are interpreted in light of existing literature, highlighting similarities, differences and implications for theory and practice.</w:t>
      </w:r>
    </w:p>
    <w:p w:rsidR="00524D5D" w:rsidRPr="00B20D80" w:rsidRDefault="001926ED" w:rsidP="00524D5D">
      <w:pPr>
        <w:spacing w:line="360" w:lineRule="auto"/>
        <w:ind w:firstLine="709"/>
        <w:jc w:val="both"/>
        <w:rPr>
          <w:lang w:val="en-US"/>
        </w:rPr>
      </w:pPr>
      <w:r w:rsidRPr="00B20D80">
        <w:rPr>
          <w:lang w:val="en-US"/>
        </w:rPr>
        <w:t>Furthermore, limitations of the study and possible directions for future research are discussed. It is essential that both the results and the discussion are based on solid evidence and that they contribute significantly to the advancement of knowledge on the topic addressed.</w:t>
      </w:r>
    </w:p>
    <w:p w:rsidR="00524D5D" w:rsidRPr="00B20D80" w:rsidRDefault="00524D5D" w:rsidP="00524D5D">
      <w:pPr>
        <w:rPr>
          <w:lang w:val="en-US"/>
        </w:rPr>
      </w:pPr>
    </w:p>
    <w:p w:rsidR="00524D5D" w:rsidRPr="00B20D80" w:rsidRDefault="001926ED" w:rsidP="00524D5D">
      <w:pPr>
        <w:spacing w:line="360" w:lineRule="auto"/>
        <w:jc w:val="both"/>
        <w:rPr>
          <w:b/>
          <w:lang w:val="en-US"/>
        </w:rPr>
      </w:pPr>
      <w:r w:rsidRPr="00B20D80">
        <w:rPr>
          <w:b/>
          <w:lang w:val="en-US"/>
        </w:rPr>
        <w:t xml:space="preserve">5 </w:t>
      </w:r>
      <w:proofErr w:type="gramStart"/>
      <w:r w:rsidRPr="00B20D80">
        <w:rPr>
          <w:b/>
          <w:lang w:val="en-US"/>
        </w:rPr>
        <w:t>CONCLUSION</w:t>
      </w:r>
      <w:proofErr w:type="gramEnd"/>
    </w:p>
    <w:p w:rsidR="00524D5D" w:rsidRPr="00B20D80" w:rsidRDefault="00524D5D" w:rsidP="00524D5D">
      <w:pPr>
        <w:spacing w:line="360" w:lineRule="auto"/>
        <w:ind w:firstLine="709"/>
        <w:jc w:val="both"/>
        <w:rPr>
          <w:lang w:val="en-US"/>
        </w:rPr>
      </w:pPr>
    </w:p>
    <w:p w:rsidR="00524D5D" w:rsidRPr="00B20D80" w:rsidRDefault="001926ED" w:rsidP="00524D5D">
      <w:pPr>
        <w:spacing w:line="360" w:lineRule="auto"/>
        <w:ind w:firstLine="709"/>
        <w:jc w:val="both"/>
        <w:rPr>
          <w:b/>
          <w:caps/>
          <w:lang w:val="en-US"/>
        </w:rPr>
      </w:pPr>
      <w:r w:rsidRPr="00B20D80">
        <w:rPr>
          <w:lang w:val="en-US"/>
        </w:rPr>
        <w:t>The conclusion of an article should summarize the main findings of the study succinctly, highlighting the significant contributions to the research field. It should reiterate the objectives of the study and summarize the most important findings, emphasizing their relevance and practical or theoretical implications.</w:t>
      </w:r>
    </w:p>
    <w:p w:rsidR="00AD76DA" w:rsidRPr="00B20D80" w:rsidRDefault="00AD76DA" w:rsidP="00AD76DA">
      <w:pPr>
        <w:spacing w:line="360" w:lineRule="auto"/>
        <w:ind w:left="709" w:hanging="283"/>
        <w:jc w:val="both"/>
        <w:rPr>
          <w:rFonts w:eastAsiaTheme="minorHAnsi"/>
          <w:lang w:val="en-US" w:eastAsia="en-US"/>
        </w:rPr>
      </w:pPr>
    </w:p>
    <w:p w:rsidR="00E16CB2" w:rsidRPr="00B20D80" w:rsidRDefault="001926ED" w:rsidP="006E7679">
      <w:pPr>
        <w:spacing w:line="360" w:lineRule="auto"/>
        <w:jc w:val="center"/>
        <w:rPr>
          <w:b/>
          <w:lang w:val="en-US"/>
        </w:rPr>
      </w:pPr>
      <w:r w:rsidRPr="00B20D80">
        <w:rPr>
          <w:b/>
          <w:lang w:val="en-US"/>
        </w:rPr>
        <w:t>ACKNOWLEDGEMENTS</w:t>
      </w:r>
    </w:p>
    <w:p w:rsidR="006E7679" w:rsidRPr="00B20D80" w:rsidRDefault="006E7679" w:rsidP="006E7679">
      <w:pPr>
        <w:spacing w:line="360" w:lineRule="auto"/>
        <w:jc w:val="center"/>
        <w:rPr>
          <w:b/>
          <w:lang w:val="en-US"/>
        </w:rPr>
      </w:pPr>
    </w:p>
    <w:p w:rsidR="00E16CB2" w:rsidRPr="00B20D80" w:rsidRDefault="001926ED" w:rsidP="00E16CB2">
      <w:pPr>
        <w:spacing w:line="360" w:lineRule="auto"/>
        <w:jc w:val="both"/>
        <w:rPr>
          <w:lang w:val="en-US"/>
        </w:rPr>
      </w:pPr>
      <w:r w:rsidRPr="00B20D80">
        <w:rPr>
          <w:lang w:val="en-US"/>
        </w:rPr>
        <w:t>Optional section, where the author can thank the funding agencies, or other applicable thank you.</w:t>
      </w:r>
    </w:p>
    <w:p w:rsidR="000F4BD1" w:rsidRPr="00B20D80" w:rsidRDefault="000F4BD1" w:rsidP="00E16CB2">
      <w:pPr>
        <w:rPr>
          <w:rFonts w:eastAsia="Trebuchet MS"/>
          <w:b/>
          <w:color w:val="000000" w:themeColor="text1"/>
          <w:lang w:val="en-US"/>
        </w:rPr>
      </w:pPr>
    </w:p>
    <w:p w:rsidR="00992BD0" w:rsidRPr="00B20D80" w:rsidRDefault="001926ED">
      <w:pPr>
        <w:rPr>
          <w:rFonts w:eastAsia="Trebuchet MS"/>
          <w:b/>
          <w:color w:val="000000" w:themeColor="text1"/>
          <w:lang w:val="en-US"/>
        </w:rPr>
      </w:pPr>
      <w:r w:rsidRPr="00B20D80">
        <w:rPr>
          <w:rFonts w:eastAsia="Trebuchet MS"/>
          <w:b/>
          <w:color w:val="000000" w:themeColor="text1"/>
          <w:lang w:val="en-US"/>
        </w:rPr>
        <w:br w:type="page"/>
      </w:r>
    </w:p>
    <w:p w:rsidR="00E16CB2" w:rsidRPr="00B20D80" w:rsidRDefault="001926ED" w:rsidP="00E16CB2">
      <w:pPr>
        <w:rPr>
          <w:rFonts w:eastAsia="Trebuchet MS"/>
          <w:b/>
          <w:color w:val="000000" w:themeColor="text1"/>
          <w:lang w:val="en-US" w:eastAsia="en-US"/>
        </w:rPr>
      </w:pPr>
      <w:r w:rsidRPr="00B20D80">
        <w:rPr>
          <w:rFonts w:eastAsia="Trebuchet MS"/>
          <w:b/>
          <w:color w:val="000000" w:themeColor="text1"/>
          <w:lang w:val="en-US"/>
        </w:rPr>
        <w:lastRenderedPageBreak/>
        <w:t>REFERENCES</w:t>
      </w:r>
    </w:p>
    <w:p w:rsidR="00E16CB2" w:rsidRPr="00B20D80" w:rsidRDefault="00E16CB2" w:rsidP="00E16CB2">
      <w:pPr>
        <w:widowControl w:val="0"/>
        <w:autoSpaceDE w:val="0"/>
        <w:autoSpaceDN w:val="0"/>
        <w:jc w:val="both"/>
        <w:rPr>
          <w:rFonts w:eastAsia="Trebuchet MS"/>
          <w:b/>
          <w:color w:val="000000" w:themeColor="text1"/>
          <w:lang w:val="en-US" w:eastAsia="en-US"/>
        </w:rPr>
      </w:pPr>
    </w:p>
    <w:p w:rsidR="00780CB8" w:rsidRPr="00B20D80" w:rsidRDefault="009231C4" w:rsidP="009231C4">
      <w:pPr>
        <w:widowControl w:val="0"/>
        <w:autoSpaceDE w:val="0"/>
        <w:autoSpaceDN w:val="0"/>
        <w:jc w:val="both"/>
        <w:rPr>
          <w:rFonts w:eastAsia="Trebuchet MS"/>
          <w:b/>
          <w:color w:val="000000" w:themeColor="text1"/>
          <w:lang w:val="en-US"/>
        </w:rPr>
      </w:pPr>
      <w:r w:rsidRPr="009231C4">
        <w:rPr>
          <w:rFonts w:eastAsia="Trebuchet MS"/>
          <w:color w:val="000000" w:themeColor="text1"/>
          <w:lang w:val="en-US"/>
        </w:rPr>
        <w:t>References using American Psychological Association (APA) standards, placed in alphabetical order. Justified alignment, in the second line of the reference onwards, an indentation of 0.75 is made. Spacing after 12 points and single line spacing.</w:t>
      </w:r>
    </w:p>
    <w:p w:rsidR="009231C4" w:rsidRDefault="009231C4" w:rsidP="008373EC">
      <w:pPr>
        <w:widowControl w:val="0"/>
        <w:autoSpaceDE w:val="0"/>
        <w:autoSpaceDN w:val="0"/>
        <w:spacing w:line="360" w:lineRule="auto"/>
        <w:jc w:val="both"/>
        <w:rPr>
          <w:rFonts w:eastAsia="Trebuchet MS"/>
          <w:b/>
          <w:color w:val="000000" w:themeColor="text1"/>
          <w:lang w:val="en-US"/>
        </w:rPr>
      </w:pPr>
    </w:p>
    <w:p w:rsidR="008373EC" w:rsidRPr="00B20D80" w:rsidRDefault="001926ED" w:rsidP="008373EC">
      <w:pPr>
        <w:widowControl w:val="0"/>
        <w:autoSpaceDE w:val="0"/>
        <w:autoSpaceDN w:val="0"/>
        <w:spacing w:line="360" w:lineRule="auto"/>
        <w:jc w:val="both"/>
        <w:rPr>
          <w:rFonts w:eastAsia="Trebuchet MS"/>
          <w:b/>
          <w:color w:val="000000" w:themeColor="text1"/>
          <w:lang w:val="en-US"/>
        </w:rPr>
      </w:pPr>
      <w:r w:rsidRPr="00B20D80">
        <w:rPr>
          <w:rFonts w:eastAsia="Trebuchet MS"/>
          <w:b/>
          <w:color w:val="000000" w:themeColor="text1"/>
          <w:lang w:val="en-US"/>
        </w:rPr>
        <w:t>Figure 4</w:t>
      </w:r>
    </w:p>
    <w:p w:rsidR="003302EC" w:rsidRPr="00B20D80" w:rsidRDefault="001926ED" w:rsidP="008373EC">
      <w:pPr>
        <w:widowControl w:val="0"/>
        <w:autoSpaceDE w:val="0"/>
        <w:autoSpaceDN w:val="0"/>
        <w:spacing w:line="360" w:lineRule="auto"/>
        <w:jc w:val="both"/>
        <w:rPr>
          <w:rFonts w:eastAsia="Trebuchet MS"/>
          <w:i/>
          <w:color w:val="000000" w:themeColor="text1"/>
          <w:lang w:val="en-US"/>
        </w:rPr>
      </w:pPr>
      <w:r w:rsidRPr="00B20D80">
        <w:rPr>
          <w:rFonts w:eastAsia="Trebuchet MS"/>
          <w:i/>
          <w:color w:val="000000" w:themeColor="text1"/>
          <w:lang w:val="en-US"/>
        </w:rPr>
        <w:t>Illustration of the location where the reference configuration should be carried out</w:t>
      </w:r>
    </w:p>
    <w:p w:rsidR="008373EC" w:rsidRDefault="009231C4" w:rsidP="008373EC">
      <w:pPr>
        <w:widowControl w:val="0"/>
        <w:autoSpaceDE w:val="0"/>
        <w:autoSpaceDN w:val="0"/>
        <w:jc w:val="center"/>
        <w:rPr>
          <w:rFonts w:eastAsia="Trebuchet MS"/>
          <w:color w:val="000000" w:themeColor="text1"/>
          <w:lang w:val="pt-PT" w:eastAsia="en-US"/>
        </w:rPr>
      </w:pPr>
      <w:r>
        <w:rPr>
          <w:noProof/>
        </w:rPr>
        <w:drawing>
          <wp:inline distT="0" distB="0" distL="0" distR="0" wp14:anchorId="56C9D0D5" wp14:editId="7216DCF6">
            <wp:extent cx="3533333" cy="366666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333" cy="3666667"/>
                    </a:xfrm>
                    <a:prstGeom prst="rect">
                      <a:avLst/>
                    </a:prstGeom>
                  </pic:spPr>
                </pic:pic>
              </a:graphicData>
            </a:graphic>
          </wp:inline>
        </w:drawing>
      </w:r>
    </w:p>
    <w:p w:rsidR="008373EC" w:rsidRDefault="008373EC" w:rsidP="00E16CB2">
      <w:pPr>
        <w:widowControl w:val="0"/>
        <w:autoSpaceDE w:val="0"/>
        <w:autoSpaceDN w:val="0"/>
        <w:jc w:val="both"/>
        <w:rPr>
          <w:rFonts w:eastAsia="Trebuchet MS"/>
          <w:b/>
          <w:color w:val="000000" w:themeColor="text1"/>
        </w:rPr>
      </w:pPr>
    </w:p>
    <w:p w:rsidR="00E16CB2" w:rsidRPr="00B20D80" w:rsidRDefault="001926ED" w:rsidP="009231C4">
      <w:pPr>
        <w:widowControl w:val="0"/>
        <w:autoSpaceDE w:val="0"/>
        <w:autoSpaceDN w:val="0"/>
        <w:spacing w:after="240"/>
        <w:ind w:left="426" w:hanging="426"/>
        <w:jc w:val="both"/>
        <w:rPr>
          <w:rFonts w:eastAsia="Trebuchet MS"/>
          <w:b/>
          <w:color w:val="000000" w:themeColor="text1"/>
          <w:lang w:val="en-US" w:eastAsia="en-US"/>
        </w:rPr>
      </w:pPr>
      <w:r w:rsidRPr="00B20D80">
        <w:rPr>
          <w:rFonts w:eastAsia="Trebuchet MS"/>
          <w:b/>
          <w:color w:val="000000" w:themeColor="text1"/>
          <w:lang w:val="en-US"/>
        </w:rPr>
        <w:t>Example:</w:t>
      </w:r>
    </w:p>
    <w:p w:rsidR="00E16CB2" w:rsidRPr="00B20D80" w:rsidRDefault="001926ED" w:rsidP="009231C4">
      <w:pPr>
        <w:widowControl w:val="0"/>
        <w:autoSpaceDE w:val="0"/>
        <w:autoSpaceDN w:val="0"/>
        <w:spacing w:after="240"/>
        <w:ind w:left="426" w:hanging="426"/>
        <w:jc w:val="both"/>
        <w:rPr>
          <w:rFonts w:eastAsia="Trebuchet MS"/>
          <w:color w:val="000000" w:themeColor="text1"/>
          <w:lang w:val="en-US" w:eastAsia="en-US"/>
        </w:rPr>
      </w:pPr>
      <w:r w:rsidRPr="00B20D80">
        <w:rPr>
          <w:rFonts w:eastAsia="Trebuchet MS"/>
          <w:color w:val="000000" w:themeColor="text1"/>
          <w:lang w:val="en-US"/>
        </w:rPr>
        <w:t xml:space="preserve">Beer, M., Spector, B., Lawrence, P., Mills, Q., &amp; Walton, R. (1985). </w:t>
      </w:r>
      <w:r w:rsidRPr="00B20D80">
        <w:rPr>
          <w:rFonts w:eastAsia="Trebuchet MS"/>
          <w:i/>
          <w:color w:val="000000" w:themeColor="text1"/>
          <w:lang w:val="en-US"/>
        </w:rPr>
        <w:t>Human resource management:</w:t>
      </w:r>
      <w:r w:rsidRPr="00B20D80">
        <w:rPr>
          <w:rFonts w:eastAsia="Trebuchet MS"/>
          <w:color w:val="000000" w:themeColor="text1"/>
          <w:lang w:val="en-US"/>
        </w:rPr>
        <w:t xml:space="preserve"> </w:t>
      </w:r>
      <w:r w:rsidRPr="00B20D80">
        <w:rPr>
          <w:rFonts w:eastAsia="Trebuchet MS"/>
          <w:i/>
          <w:color w:val="000000" w:themeColor="text1"/>
          <w:lang w:val="en-US"/>
        </w:rPr>
        <w:t>A general manager's perspective.</w:t>
      </w:r>
      <w:r w:rsidRPr="00B20D80">
        <w:rPr>
          <w:rFonts w:eastAsia="Trebuchet MS"/>
          <w:color w:val="000000" w:themeColor="text1"/>
          <w:lang w:val="en-US"/>
        </w:rPr>
        <w:t xml:space="preserve"> Text and cases. New York: Free Press Macmillan.</w:t>
      </w:r>
    </w:p>
    <w:p w:rsidR="00E16CB2" w:rsidRPr="00B20D80" w:rsidRDefault="001926ED" w:rsidP="009231C4">
      <w:pPr>
        <w:widowControl w:val="0"/>
        <w:autoSpaceDE w:val="0"/>
        <w:autoSpaceDN w:val="0"/>
        <w:spacing w:after="240"/>
        <w:ind w:left="426" w:hanging="426"/>
        <w:jc w:val="both"/>
        <w:rPr>
          <w:rFonts w:eastAsia="Calibri"/>
          <w:color w:val="000000" w:themeColor="text1"/>
          <w:lang w:val="en-US" w:eastAsia="en-US"/>
        </w:rPr>
      </w:pPr>
      <w:r w:rsidRPr="00B20D80">
        <w:rPr>
          <w:rFonts w:eastAsia="Calibri"/>
          <w:b/>
          <w:color w:val="000000" w:themeColor="text1"/>
          <w:lang w:val="en-US"/>
        </w:rPr>
        <w:t xml:space="preserve">Book Chapter: </w:t>
      </w:r>
      <w:r w:rsidRPr="00B20D80">
        <w:rPr>
          <w:rFonts w:eastAsia="Calibri"/>
          <w:color w:val="000000" w:themeColor="text1"/>
          <w:lang w:val="en-US"/>
        </w:rPr>
        <w:t xml:space="preserve">Last Name of the Author of the Chapter, First Names. (Year of publication). Title of the chapter. In Initials and Surname of the Book Editor (Ed.), </w:t>
      </w:r>
      <w:r w:rsidRPr="00B20D80">
        <w:rPr>
          <w:rFonts w:eastAsia="Calibri"/>
          <w:i/>
          <w:color w:val="000000" w:themeColor="text1"/>
          <w:lang w:val="en-US"/>
        </w:rPr>
        <w:t>Title of the book in italics</w:t>
      </w:r>
      <w:r w:rsidRPr="00B20D80">
        <w:rPr>
          <w:rFonts w:eastAsia="Calibri"/>
          <w:color w:val="000000" w:themeColor="text1"/>
          <w:lang w:val="en-US"/>
        </w:rPr>
        <w:t xml:space="preserve"> (chapter pages). Publisher.</w:t>
      </w:r>
    </w:p>
    <w:p w:rsidR="00E16CB2" w:rsidRPr="00B20D80" w:rsidRDefault="001926ED" w:rsidP="009231C4">
      <w:pPr>
        <w:widowControl w:val="0"/>
        <w:autoSpaceDE w:val="0"/>
        <w:autoSpaceDN w:val="0"/>
        <w:spacing w:after="240"/>
        <w:ind w:left="426" w:hanging="426"/>
        <w:jc w:val="both"/>
        <w:rPr>
          <w:rFonts w:eastAsia="Calibri"/>
          <w:b/>
          <w:color w:val="000000" w:themeColor="text1"/>
          <w:lang w:val="en-US" w:eastAsia="en-US"/>
        </w:rPr>
      </w:pPr>
      <w:r w:rsidRPr="00B20D80">
        <w:rPr>
          <w:rFonts w:eastAsia="Calibri"/>
          <w:b/>
          <w:color w:val="000000" w:themeColor="text1"/>
          <w:lang w:val="en-US"/>
        </w:rPr>
        <w:t>Example:</w:t>
      </w:r>
    </w:p>
    <w:p w:rsidR="00E16CB2" w:rsidRPr="00B20D80" w:rsidRDefault="001926ED" w:rsidP="009231C4">
      <w:pPr>
        <w:widowControl w:val="0"/>
        <w:autoSpaceDE w:val="0"/>
        <w:autoSpaceDN w:val="0"/>
        <w:spacing w:after="240"/>
        <w:ind w:left="426" w:hanging="426"/>
        <w:jc w:val="both"/>
        <w:rPr>
          <w:rFonts w:eastAsia="Calibri"/>
          <w:color w:val="000000" w:themeColor="text1"/>
          <w:lang w:val="en-US" w:eastAsia="en-US"/>
        </w:rPr>
      </w:pPr>
      <w:r w:rsidRPr="00B20D80">
        <w:rPr>
          <w:rFonts w:eastAsia="Calibri"/>
          <w:color w:val="000000" w:themeColor="text1"/>
          <w:lang w:val="en-US"/>
        </w:rPr>
        <w:t xml:space="preserve">Brown, A. C. (2008). The role of technology in modern education. In S. L. Johnson (Ed.), </w:t>
      </w:r>
      <w:r w:rsidRPr="00B20D80">
        <w:rPr>
          <w:rFonts w:eastAsia="Calibri"/>
          <w:i/>
          <w:color w:val="000000" w:themeColor="text1"/>
          <w:lang w:val="en-US"/>
        </w:rPr>
        <w:t>Technology in Education</w:t>
      </w:r>
      <w:r w:rsidRPr="00B20D80">
        <w:rPr>
          <w:rFonts w:eastAsia="Calibri"/>
          <w:color w:val="000000" w:themeColor="text1"/>
          <w:lang w:val="en-US"/>
        </w:rPr>
        <w:t xml:space="preserve"> (pp. 45-62). Publisher XYZ.</w:t>
      </w:r>
    </w:p>
    <w:p w:rsidR="00E16CB2" w:rsidRPr="00B20D80" w:rsidRDefault="001926ED" w:rsidP="009231C4">
      <w:pPr>
        <w:widowControl w:val="0"/>
        <w:autoSpaceDE w:val="0"/>
        <w:autoSpaceDN w:val="0"/>
        <w:spacing w:after="240"/>
        <w:ind w:left="426" w:hanging="426"/>
        <w:jc w:val="both"/>
        <w:rPr>
          <w:rFonts w:eastAsia="Calibri"/>
          <w:color w:val="000000" w:themeColor="text1"/>
          <w:lang w:val="en-US" w:eastAsia="en-US"/>
        </w:rPr>
      </w:pPr>
      <w:r w:rsidRPr="00B20D80">
        <w:rPr>
          <w:rFonts w:eastAsia="Calibri"/>
          <w:b/>
          <w:color w:val="000000" w:themeColor="text1"/>
          <w:lang w:val="en-US"/>
        </w:rPr>
        <w:t xml:space="preserve">Journal Article: </w:t>
      </w:r>
      <w:r w:rsidRPr="00B20D80">
        <w:rPr>
          <w:rFonts w:eastAsia="Calibri"/>
          <w:color w:val="000000" w:themeColor="text1"/>
          <w:lang w:val="en-US"/>
        </w:rPr>
        <w:t xml:space="preserve">Author's Last Name, First Names. (Year of publication). Title of the article. </w:t>
      </w:r>
      <w:r w:rsidRPr="00B20D80">
        <w:rPr>
          <w:rFonts w:eastAsia="Calibri"/>
          <w:i/>
          <w:color w:val="000000" w:themeColor="text1"/>
          <w:lang w:val="en-US"/>
        </w:rPr>
        <w:t>Title of the Journal in italics</w:t>
      </w:r>
      <w:r w:rsidRPr="00B20D80">
        <w:rPr>
          <w:rFonts w:eastAsia="Calibri"/>
          <w:color w:val="000000" w:themeColor="text1"/>
          <w:lang w:val="en-US"/>
        </w:rPr>
        <w:t xml:space="preserve">, </w:t>
      </w:r>
      <w:r w:rsidRPr="00B20D80">
        <w:rPr>
          <w:rFonts w:eastAsia="Calibri"/>
          <w:i/>
          <w:color w:val="000000" w:themeColor="text1"/>
          <w:lang w:val="en-US"/>
        </w:rPr>
        <w:t>volume</w:t>
      </w:r>
      <w:r w:rsidRPr="00B20D80">
        <w:rPr>
          <w:rFonts w:eastAsia="Calibri"/>
          <w:color w:val="000000" w:themeColor="text1"/>
          <w:lang w:val="en-US"/>
        </w:rPr>
        <w:t xml:space="preserve"> (number), start page - end.</w:t>
      </w:r>
    </w:p>
    <w:p w:rsidR="00E16CB2" w:rsidRPr="00B20D80" w:rsidRDefault="001926ED" w:rsidP="009231C4">
      <w:pPr>
        <w:widowControl w:val="0"/>
        <w:autoSpaceDE w:val="0"/>
        <w:autoSpaceDN w:val="0"/>
        <w:spacing w:after="240"/>
        <w:ind w:left="426" w:hanging="426"/>
        <w:jc w:val="both"/>
        <w:rPr>
          <w:rFonts w:eastAsia="Calibri"/>
          <w:b/>
          <w:color w:val="000000" w:themeColor="text1"/>
          <w:lang w:val="en-US" w:eastAsia="en-US"/>
        </w:rPr>
      </w:pPr>
      <w:r w:rsidRPr="00B20D80">
        <w:rPr>
          <w:rFonts w:eastAsia="Calibri"/>
          <w:b/>
          <w:color w:val="000000" w:themeColor="text1"/>
          <w:lang w:val="en-US"/>
        </w:rPr>
        <w:lastRenderedPageBreak/>
        <w:t>Example:</w:t>
      </w:r>
    </w:p>
    <w:p w:rsidR="00E16CB2" w:rsidRPr="00B20D80" w:rsidRDefault="001926ED" w:rsidP="009231C4">
      <w:pPr>
        <w:widowControl w:val="0"/>
        <w:autoSpaceDE w:val="0"/>
        <w:autoSpaceDN w:val="0"/>
        <w:spacing w:after="240"/>
        <w:ind w:left="426" w:hanging="426"/>
        <w:jc w:val="both"/>
        <w:rPr>
          <w:rFonts w:eastAsia="Calibri"/>
          <w:color w:val="000000" w:themeColor="text1"/>
          <w:lang w:val="en-US" w:eastAsia="en-US"/>
        </w:rPr>
      </w:pPr>
      <w:r w:rsidRPr="00B20D80">
        <w:rPr>
          <w:rFonts w:eastAsia="Calibri"/>
          <w:color w:val="000000" w:themeColor="text1"/>
          <w:lang w:val="en-US"/>
        </w:rPr>
        <w:t xml:space="preserve">Johnson, M. B. (2015). The impact of climate change on marine species. </w:t>
      </w:r>
      <w:r w:rsidRPr="00B20D80">
        <w:rPr>
          <w:rFonts w:eastAsia="Calibri"/>
          <w:i/>
          <w:color w:val="000000" w:themeColor="text1"/>
          <w:lang w:val="en-US"/>
        </w:rPr>
        <w:t>Journal of Marine Ecology</w:t>
      </w:r>
      <w:r w:rsidRPr="00B20D80">
        <w:rPr>
          <w:rFonts w:eastAsia="Calibri"/>
          <w:color w:val="000000" w:themeColor="text1"/>
          <w:lang w:val="en-US"/>
        </w:rPr>
        <w:t xml:space="preserve">, </w:t>
      </w:r>
      <w:r w:rsidRPr="00B20D80">
        <w:rPr>
          <w:rFonts w:eastAsia="Calibri"/>
          <w:i/>
          <w:color w:val="000000" w:themeColor="text1"/>
          <w:lang w:val="en-US"/>
        </w:rPr>
        <w:t>25</w:t>
      </w:r>
      <w:r w:rsidRPr="00B20D80">
        <w:rPr>
          <w:rFonts w:eastAsia="Calibri"/>
          <w:color w:val="000000" w:themeColor="text1"/>
          <w:lang w:val="en-US"/>
        </w:rPr>
        <w:t>(3), 112-130.</w:t>
      </w:r>
    </w:p>
    <w:p w:rsidR="00E16CB2" w:rsidRPr="00B20D80" w:rsidRDefault="001926ED" w:rsidP="009231C4">
      <w:pPr>
        <w:widowControl w:val="0"/>
        <w:autoSpaceDE w:val="0"/>
        <w:autoSpaceDN w:val="0"/>
        <w:spacing w:after="240"/>
        <w:ind w:left="426" w:hanging="426"/>
        <w:jc w:val="both"/>
        <w:rPr>
          <w:rFonts w:eastAsia="Calibri"/>
          <w:color w:val="000000" w:themeColor="text1"/>
          <w:lang w:val="en-US" w:eastAsia="en-US"/>
        </w:rPr>
      </w:pPr>
      <w:r w:rsidRPr="00B20D80">
        <w:rPr>
          <w:rFonts w:eastAsia="Calibri"/>
          <w:b/>
          <w:color w:val="000000" w:themeColor="text1"/>
          <w:lang w:val="en-US"/>
        </w:rPr>
        <w:t xml:space="preserve">Doctoral Thesis or Dissertation: </w:t>
      </w:r>
      <w:r w:rsidRPr="00B20D80">
        <w:rPr>
          <w:rFonts w:eastAsia="Calibri"/>
          <w:color w:val="000000" w:themeColor="text1"/>
          <w:lang w:val="en-US"/>
        </w:rPr>
        <w:t xml:space="preserve">Author's Last Name, Initials of the Name. (Defense year). </w:t>
      </w:r>
      <w:r w:rsidRPr="00B20D80">
        <w:rPr>
          <w:rFonts w:eastAsia="Calibri"/>
          <w:i/>
          <w:color w:val="000000" w:themeColor="text1"/>
          <w:lang w:val="en-US"/>
        </w:rPr>
        <w:t>Title of the thesis or dissertation in italics</w:t>
      </w:r>
      <w:r w:rsidRPr="00B20D80">
        <w:rPr>
          <w:rFonts w:eastAsia="Calibri"/>
          <w:color w:val="000000" w:themeColor="text1"/>
          <w:lang w:val="en-US"/>
        </w:rPr>
        <w:t xml:space="preserve"> (Doctoral Thesis or Master's Dissertation). Name of the Institution.</w:t>
      </w:r>
    </w:p>
    <w:p w:rsidR="00E16CB2" w:rsidRPr="00B20D80" w:rsidRDefault="001926ED" w:rsidP="009231C4">
      <w:pPr>
        <w:widowControl w:val="0"/>
        <w:autoSpaceDE w:val="0"/>
        <w:autoSpaceDN w:val="0"/>
        <w:spacing w:after="240"/>
        <w:ind w:left="426" w:hanging="426"/>
        <w:jc w:val="both"/>
        <w:rPr>
          <w:rFonts w:eastAsia="Calibri"/>
          <w:b/>
          <w:color w:val="000000" w:themeColor="text1"/>
          <w:lang w:val="en-US" w:eastAsia="en-US"/>
        </w:rPr>
      </w:pPr>
      <w:r w:rsidRPr="00B20D80">
        <w:rPr>
          <w:rFonts w:eastAsia="Calibri"/>
          <w:b/>
          <w:color w:val="000000" w:themeColor="text1"/>
          <w:lang w:val="en-US"/>
        </w:rPr>
        <w:t xml:space="preserve">Example: </w:t>
      </w:r>
    </w:p>
    <w:p w:rsidR="00E16CB2" w:rsidRPr="00B20D80" w:rsidRDefault="001926ED" w:rsidP="009231C4">
      <w:pPr>
        <w:widowControl w:val="0"/>
        <w:autoSpaceDE w:val="0"/>
        <w:autoSpaceDN w:val="0"/>
        <w:spacing w:after="240"/>
        <w:ind w:left="426" w:hanging="426"/>
        <w:jc w:val="both"/>
        <w:rPr>
          <w:rFonts w:eastAsia="Calibri"/>
          <w:color w:val="000000" w:themeColor="text1"/>
          <w:lang w:val="en-US" w:eastAsia="en-US"/>
        </w:rPr>
      </w:pPr>
      <w:r w:rsidRPr="00B20D80">
        <w:rPr>
          <w:rFonts w:eastAsia="Calibri"/>
          <w:color w:val="000000" w:themeColor="text1"/>
          <w:lang w:val="en-US"/>
        </w:rPr>
        <w:t xml:space="preserve">Silva, R. M. (2017). </w:t>
      </w:r>
      <w:r w:rsidRPr="00B20D80">
        <w:rPr>
          <w:rFonts w:eastAsia="Calibri"/>
          <w:i/>
          <w:color w:val="000000" w:themeColor="text1"/>
          <w:lang w:val="en-US"/>
        </w:rPr>
        <w:t>Impact of Digital Advertising on Consumer Preferences</w:t>
      </w:r>
      <w:r w:rsidRPr="00B20D80">
        <w:rPr>
          <w:rFonts w:eastAsia="Calibri"/>
          <w:color w:val="000000" w:themeColor="text1"/>
          <w:lang w:val="en-US"/>
        </w:rPr>
        <w:t xml:space="preserve"> (Master's Dissertation). ABC University.</w:t>
      </w:r>
    </w:p>
    <w:p w:rsidR="00E16CB2" w:rsidRPr="00B20D80" w:rsidRDefault="001926ED" w:rsidP="009231C4">
      <w:pPr>
        <w:widowControl w:val="0"/>
        <w:autoSpaceDE w:val="0"/>
        <w:autoSpaceDN w:val="0"/>
        <w:spacing w:after="240"/>
        <w:ind w:left="426" w:hanging="426"/>
        <w:jc w:val="both"/>
        <w:rPr>
          <w:rFonts w:eastAsia="Calibri"/>
          <w:color w:val="000000" w:themeColor="text1"/>
          <w:lang w:val="en-US" w:eastAsia="en-US"/>
        </w:rPr>
      </w:pPr>
      <w:r w:rsidRPr="00B20D80">
        <w:rPr>
          <w:rFonts w:eastAsia="Calibri"/>
          <w:b/>
          <w:color w:val="000000" w:themeColor="text1"/>
          <w:lang w:val="en-US"/>
        </w:rPr>
        <w:t xml:space="preserve">Book: </w:t>
      </w:r>
      <w:r w:rsidRPr="00B20D80">
        <w:rPr>
          <w:rFonts w:eastAsia="Calibri"/>
          <w:color w:val="000000" w:themeColor="text1"/>
          <w:lang w:val="en-US"/>
        </w:rPr>
        <w:t xml:space="preserve">Author's Last Name, First Names. (Year of publication). </w:t>
      </w:r>
      <w:r w:rsidRPr="00B20D80">
        <w:rPr>
          <w:rFonts w:eastAsia="Calibri"/>
          <w:i/>
          <w:color w:val="000000" w:themeColor="text1"/>
          <w:lang w:val="en-US"/>
        </w:rPr>
        <w:t>Book title in italics</w:t>
      </w:r>
      <w:r w:rsidRPr="00B20D80">
        <w:rPr>
          <w:rFonts w:eastAsia="Calibri"/>
          <w:color w:val="000000" w:themeColor="text1"/>
          <w:lang w:val="en-US"/>
        </w:rPr>
        <w:t>. Publisher.</w:t>
      </w:r>
    </w:p>
    <w:p w:rsidR="00E16CB2" w:rsidRPr="00B20D80" w:rsidRDefault="001926ED" w:rsidP="009231C4">
      <w:pPr>
        <w:widowControl w:val="0"/>
        <w:autoSpaceDE w:val="0"/>
        <w:autoSpaceDN w:val="0"/>
        <w:spacing w:after="240"/>
        <w:ind w:left="426" w:hanging="426"/>
        <w:jc w:val="both"/>
        <w:rPr>
          <w:rFonts w:eastAsia="Calibri"/>
          <w:b/>
          <w:color w:val="000000" w:themeColor="text1"/>
          <w:lang w:val="en-US" w:eastAsia="en-US"/>
        </w:rPr>
      </w:pPr>
      <w:r w:rsidRPr="00B20D80">
        <w:rPr>
          <w:rFonts w:eastAsia="Calibri"/>
          <w:b/>
          <w:color w:val="000000" w:themeColor="text1"/>
          <w:lang w:val="en-US"/>
        </w:rPr>
        <w:t>Example:</w:t>
      </w:r>
    </w:p>
    <w:p w:rsidR="00E16CB2" w:rsidRDefault="001926ED" w:rsidP="009231C4">
      <w:pPr>
        <w:widowControl w:val="0"/>
        <w:autoSpaceDE w:val="0"/>
        <w:autoSpaceDN w:val="0"/>
        <w:spacing w:after="240"/>
        <w:ind w:left="426" w:hanging="426"/>
        <w:jc w:val="both"/>
        <w:rPr>
          <w:rFonts w:eastAsia="Calibri"/>
          <w:color w:val="000000" w:themeColor="text1"/>
          <w:lang w:val="pt-PT" w:eastAsia="en-US"/>
        </w:rPr>
      </w:pPr>
      <w:r w:rsidRPr="00B20D80">
        <w:rPr>
          <w:rFonts w:eastAsia="Calibri"/>
          <w:color w:val="000000" w:themeColor="text1"/>
          <w:lang w:val="en-US"/>
        </w:rPr>
        <w:t xml:space="preserve">Smith, J. A. (2010). </w:t>
      </w:r>
      <w:r w:rsidRPr="00B20D80">
        <w:rPr>
          <w:rFonts w:eastAsia="Calibri"/>
          <w:i/>
          <w:color w:val="000000" w:themeColor="text1"/>
          <w:lang w:val="en-US"/>
        </w:rPr>
        <w:t>Applied Psychology</w:t>
      </w:r>
      <w:r w:rsidRPr="00B20D80">
        <w:rPr>
          <w:rFonts w:eastAsia="Calibri"/>
          <w:color w:val="000000" w:themeColor="text1"/>
          <w:lang w:val="en-US"/>
        </w:rPr>
        <w:t xml:space="preserve">. </w:t>
      </w:r>
      <w:r>
        <w:rPr>
          <w:rFonts w:eastAsia="Calibri"/>
          <w:color w:val="000000" w:themeColor="text1"/>
        </w:rPr>
        <w:t>ABC Publisher.</w:t>
      </w:r>
    </w:p>
    <w:p w:rsidR="00E16CB2" w:rsidRDefault="00E16CB2" w:rsidP="009231C4">
      <w:pPr>
        <w:spacing w:after="240"/>
        <w:ind w:left="426" w:hanging="426"/>
        <w:jc w:val="both"/>
        <w:rPr>
          <w:b/>
        </w:rPr>
      </w:pPr>
    </w:p>
    <w:bookmarkEnd w:id="0"/>
    <w:p w:rsidR="004C1EE1" w:rsidRDefault="004C1EE1" w:rsidP="009231C4">
      <w:pPr>
        <w:spacing w:after="240"/>
        <w:ind w:left="426" w:hanging="426"/>
        <w:jc w:val="both"/>
        <w:rPr>
          <w:b/>
          <w:lang w:val="en-US"/>
        </w:rPr>
      </w:pPr>
    </w:p>
    <w:sectPr w:rsidR="004C1EE1" w:rsidSect="009231C4">
      <w:headerReference w:type="even" r:id="rId18"/>
      <w:headerReference w:type="default" r:id="rId19"/>
      <w:footerReference w:type="even" r:id="rId20"/>
      <w:footerReference w:type="default" r:id="rId21"/>
      <w:headerReference w:type="first" r:id="rId22"/>
      <w:footerReference w:type="first" r:id="rId23"/>
      <w:footnotePr>
        <w:numStart w:val="4"/>
      </w:footnotePr>
      <w:pgSz w:w="11907" w:h="16840" w:code="9"/>
      <w:pgMar w:top="2127" w:right="1134" w:bottom="1276" w:left="1701" w:header="284" w:footer="18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0A0" w:rsidRDefault="001926ED">
      <w:r>
        <w:separator/>
      </w:r>
    </w:p>
  </w:endnote>
  <w:endnote w:type="continuationSeparator" w:id="0">
    <w:p w:rsidR="00CD00A0" w:rsidRDefault="0019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tarSymbol">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default"/>
    <w:sig w:usb0="00000000" w:usb1="00000000" w:usb2="0A24602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Light">
    <w:altName w:val="Helvetica Light"/>
    <w:panose1 w:val="00000000000000000000"/>
    <w:charset w:val="00"/>
    <w:family w:val="swiss"/>
    <w:notTrueType/>
    <w:pitch w:val="default"/>
    <w:sig w:usb0="00000003" w:usb1="00000000" w:usb2="00000000" w:usb3="00000000" w:csb0="00000001" w:csb1="00000000"/>
  </w:font>
  <w:font w:name="Liberation Serif">
    <w:altName w:val="Times New Roman"/>
    <w:charset w:val="00"/>
    <w:family w:val="roman"/>
    <w:pitch w:val="variable"/>
    <w:sig w:usb0="00000000" w:usb1="500078FF" w:usb2="00000021" w:usb3="00000000" w:csb0="000001BF" w:csb1="00000000"/>
  </w:font>
  <w:font w:name="Liberation Sans">
    <w:altName w:val="Arial"/>
    <w:charset w:val="01"/>
    <w:family w:val="roman"/>
    <w:pitch w:val="variable"/>
  </w:font>
  <w:font w:name="Times">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OpenSymbol">
    <w:altName w:val="Arial Unicode MS"/>
    <w:charset w:val="01"/>
    <w:family w:val="auto"/>
    <w:pitch w:val="variable"/>
  </w:font>
  <w:font w:name="Liberation Mono">
    <w:charset w:val="00"/>
    <w:family w:val="auto"/>
    <w:pitch w:val="default"/>
  </w:font>
  <w:font w:name="NSimSun">
    <w:panose1 w:val="02010609030101010101"/>
    <w:charset w:val="86"/>
    <w:family w:val="modern"/>
    <w:pitch w:val="fixed"/>
    <w:sig w:usb0="00000203" w:usb1="288F0000" w:usb2="00000016" w:usb3="00000000" w:csb0="00040001"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Dante MT Std">
    <w:altName w:val="Dante MT Std"/>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Minion-Italic">
    <w:altName w:val="Times New Roman"/>
    <w:panose1 w:val="00000000000000000000"/>
    <w:charset w:val="00"/>
    <w:family w:val="roman"/>
    <w:notTrueType/>
    <w:pitch w:val="default"/>
  </w:font>
  <w:font w:name="Minion Pro">
    <w:altName w:val="Minion Pro"/>
    <w:charset w:val="00"/>
    <w:family w:val="roman"/>
    <w:pitch w:val="default"/>
    <w:sig w:usb0="00000000" w:usb1="00000000" w:usb2="00000000" w:usb3="00000000" w:csb0="00000001" w:csb1="00000000"/>
  </w:font>
  <w:font w:name="Univers LT 55">
    <w:altName w:val="Univers LT 55"/>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975" w:rsidRDefault="001926ED">
    <w:pPr>
      <w:pStyle w:val="Rodap"/>
      <w:jc w:val="center"/>
    </w:pPr>
    <w:r>
      <w:fldChar w:fldCharType="begin"/>
    </w:r>
    <w:r>
      <w:instrText>PAGE   \* MERGEFORMAT</w:instrText>
    </w:r>
    <w:r>
      <w:fldChar w:fldCharType="separate"/>
    </w:r>
    <w:r>
      <w:rPr>
        <w:lang w:val="pt-BR"/>
      </w:rPr>
      <w:t>2</w:t>
    </w:r>
    <w:r>
      <w:fldChar w:fldCharType="end"/>
    </w:r>
  </w:p>
  <w:p w:rsidR="00CF2975" w:rsidRDefault="00CF2975" w:rsidP="00D15558">
    <w:pPr>
      <w:pStyle w:val="Rodap"/>
      <w:tabs>
        <w:tab w:val="right" w:pos="9072"/>
      </w:tabs>
      <w:ind w:right="-1"/>
      <w:jc w:val="center"/>
      <w:rPr>
        <w:rFonts w:ascii="Verdana" w:hAnsi="Verdana"/>
        <w:bCs/>
        <w:sz w:val="18"/>
        <w:szCs w:val="18"/>
      </w:rPr>
    </w:pPr>
  </w:p>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975" w:rsidRPr="007B0B92" w:rsidRDefault="009231C4" w:rsidP="00CA3157">
    <w:pPr>
      <w:pStyle w:val="Rodap"/>
      <w:tabs>
        <w:tab w:val="right" w:pos="9072"/>
      </w:tabs>
      <w:ind w:right="-1"/>
      <w:jc w:val="center"/>
      <w:rPr>
        <w:rFonts w:ascii="Verdana" w:hAnsi="Verdana"/>
        <w:bCs/>
        <w:sz w:val="18"/>
        <w:szCs w:val="18"/>
        <w:lang w:val="pt-BR"/>
      </w:rPr>
    </w:pPr>
    <w:r>
      <w:rPr>
        <w:noProof/>
      </w:rPr>
      <mc:AlternateContent>
        <mc:Choice Requires="wps">
          <w:drawing>
            <wp:anchor distT="0" distB="0" distL="114300" distR="114300" simplePos="0" relativeHeight="251658240" behindDoc="1" locked="0" layoutInCell="1" allowOverlap="1">
              <wp:simplePos x="0" y="0"/>
              <wp:positionH relativeFrom="margin">
                <wp:align>center</wp:align>
              </wp:positionH>
              <wp:positionV relativeFrom="margin">
                <wp:posOffset>8665210</wp:posOffset>
              </wp:positionV>
              <wp:extent cx="3895725" cy="247650"/>
              <wp:effectExtent l="0" t="0" r="9525" b="0"/>
              <wp:wrapNone/>
              <wp:docPr id="3" name="AutoShape 18"/>
              <wp:cNvGraphicFramePr/>
              <a:graphic xmlns:a="http://schemas.openxmlformats.org/drawingml/2006/main">
                <a:graphicData uri="http://schemas.microsoft.com/office/word/2010/wordprocessingShape">
                  <wps:wsp>
                    <wps:cNvSpPr/>
                    <wps:spPr bwMode="auto">
                      <a:xfrm>
                        <a:off x="0" y="0"/>
                        <a:ext cx="3895725" cy="247650"/>
                      </a:xfrm>
                      <a:custGeom>
                        <a:avLst/>
                        <a:gdLst>
                          <a:gd name="T0" fmla="+- 0 3140 3120"/>
                          <a:gd name="T1" fmla="*/ T0 w 5918"/>
                          <a:gd name="T2" fmla="+- 0 15756 15737"/>
                          <a:gd name="T3" fmla="*/ 15756 h 291"/>
                          <a:gd name="T4" fmla="+- 0 3140 3120"/>
                          <a:gd name="T5" fmla="*/ T4 w 5918"/>
                          <a:gd name="T6" fmla="+- 0 15998 15737"/>
                          <a:gd name="T7" fmla="*/ 15998 h 291"/>
                          <a:gd name="T8" fmla="+- 0 3149 3120"/>
                          <a:gd name="T9" fmla="*/ T8 w 5918"/>
                          <a:gd name="T10" fmla="+- 0 16008 15737"/>
                          <a:gd name="T11" fmla="*/ 16008 h 291"/>
                          <a:gd name="T12" fmla="+- 0 3149 3120"/>
                          <a:gd name="T13" fmla="*/ T12 w 5918"/>
                          <a:gd name="T14" fmla="+- 0 15766 15737"/>
                          <a:gd name="T15" fmla="*/ 15766 h 291"/>
                          <a:gd name="T16" fmla="+- 0 9009 3120"/>
                          <a:gd name="T17" fmla="*/ T16 w 5918"/>
                          <a:gd name="T18" fmla="+- 0 15998 15737"/>
                          <a:gd name="T19" fmla="*/ 15998 h 291"/>
                          <a:gd name="T20" fmla="+- 0 3149 3120"/>
                          <a:gd name="T21" fmla="*/ T20 w 5918"/>
                          <a:gd name="T22" fmla="+- 0 16008 15737"/>
                          <a:gd name="T23" fmla="*/ 16008 h 291"/>
                          <a:gd name="T24" fmla="+- 0 9009 3120"/>
                          <a:gd name="T25" fmla="*/ T24 w 5918"/>
                          <a:gd name="T26" fmla="+- 0 15998 15737"/>
                          <a:gd name="T27" fmla="*/ 15998 h 291"/>
                          <a:gd name="T28" fmla="+- 0 3149 3120"/>
                          <a:gd name="T29" fmla="*/ T28 w 5918"/>
                          <a:gd name="T30" fmla="+- 0 15756 15737"/>
                          <a:gd name="T31" fmla="*/ 15756 h 291"/>
                          <a:gd name="T32" fmla="+- 0 9009 3120"/>
                          <a:gd name="T33" fmla="*/ T32 w 5918"/>
                          <a:gd name="T34" fmla="+- 0 15766 15737"/>
                          <a:gd name="T35" fmla="*/ 15766 h 291"/>
                          <a:gd name="T36" fmla="+- 0 9009 3120"/>
                          <a:gd name="T37" fmla="*/ T36 w 5918"/>
                          <a:gd name="T38" fmla="+- 0 15737 15737"/>
                          <a:gd name="T39" fmla="*/ 15737 h 291"/>
                          <a:gd name="T40" fmla="+- 0 3130 3120"/>
                          <a:gd name="T41" fmla="*/ T40 w 5918"/>
                          <a:gd name="T42" fmla="+- 0 15737 15737"/>
                          <a:gd name="T43" fmla="*/ 15737 h 291"/>
                          <a:gd name="T44" fmla="+- 0 3120 3120"/>
                          <a:gd name="T45" fmla="*/ T44 w 5918"/>
                          <a:gd name="T46" fmla="+- 0 15746 15737"/>
                          <a:gd name="T47" fmla="*/ 15746 h 291"/>
                          <a:gd name="T48" fmla="+- 0 3120 3120"/>
                          <a:gd name="T49" fmla="*/ T48 w 5918"/>
                          <a:gd name="T50" fmla="+- 0 15998 15737"/>
                          <a:gd name="T51" fmla="*/ 15998 h 291"/>
                          <a:gd name="T52" fmla="+- 0 3120 3120"/>
                          <a:gd name="T53" fmla="*/ T52 w 5918"/>
                          <a:gd name="T54" fmla="+- 0 16027 15737"/>
                          <a:gd name="T55" fmla="*/ 16027 h 291"/>
                          <a:gd name="T56" fmla="+- 0 3149 3120"/>
                          <a:gd name="T57" fmla="*/ T56 w 5918"/>
                          <a:gd name="T58" fmla="+- 0 16027 15737"/>
                          <a:gd name="T59" fmla="*/ 16027 h 291"/>
                          <a:gd name="T60" fmla="+- 0 9009 3120"/>
                          <a:gd name="T61" fmla="*/ T60 w 5918"/>
                          <a:gd name="T62" fmla="+- 0 16018 15737"/>
                          <a:gd name="T63" fmla="*/ 16018 h 291"/>
                          <a:gd name="T64" fmla="+- 0 3130 3120"/>
                          <a:gd name="T65" fmla="*/ T64 w 5918"/>
                          <a:gd name="T66" fmla="+- 0 16018 15737"/>
                          <a:gd name="T67" fmla="*/ 16018 h 291"/>
                          <a:gd name="T68" fmla="+- 0 3130 3120"/>
                          <a:gd name="T69" fmla="*/ T68 w 5918"/>
                          <a:gd name="T70" fmla="+- 0 15766 15737"/>
                          <a:gd name="T71" fmla="*/ 15766 h 291"/>
                          <a:gd name="T72" fmla="+- 0 3149 3120"/>
                          <a:gd name="T73" fmla="*/ T72 w 5918"/>
                          <a:gd name="T74" fmla="+- 0 15746 15737"/>
                          <a:gd name="T75" fmla="*/ 15746 h 291"/>
                          <a:gd name="T76" fmla="+- 0 9009 3120"/>
                          <a:gd name="T77" fmla="*/ T76 w 5918"/>
                          <a:gd name="T78" fmla="+- 0 15737 15737"/>
                          <a:gd name="T79" fmla="*/ 15737 h 291"/>
                          <a:gd name="T80" fmla="+- 0 9009 3120"/>
                          <a:gd name="T81" fmla="*/ T80 w 5918"/>
                          <a:gd name="T82" fmla="+- 0 15756 15737"/>
                          <a:gd name="T83" fmla="*/ 15756 h 291"/>
                          <a:gd name="T84" fmla="+- 0 9009 3120"/>
                          <a:gd name="T85" fmla="*/ T84 w 5918"/>
                          <a:gd name="T86" fmla="+- 0 15998 15737"/>
                          <a:gd name="T87" fmla="*/ 15998 h 291"/>
                          <a:gd name="T88" fmla="+- 0 9019 3120"/>
                          <a:gd name="T89" fmla="*/ T88 w 5918"/>
                          <a:gd name="T90" fmla="+- 0 16008 15737"/>
                          <a:gd name="T91" fmla="*/ 16008 h 291"/>
                          <a:gd name="T92" fmla="+- 0 9019 3120"/>
                          <a:gd name="T93" fmla="*/ T92 w 5918"/>
                          <a:gd name="T94" fmla="+- 0 15766 15737"/>
                          <a:gd name="T95" fmla="*/ 15766 h 291"/>
                          <a:gd name="T96" fmla="+- 0 9038 3120"/>
                          <a:gd name="T97" fmla="*/ T96 w 5918"/>
                          <a:gd name="T98" fmla="+- 0 15737 15737"/>
                          <a:gd name="T99" fmla="*/ 15737 h 291"/>
                          <a:gd name="T100" fmla="+- 0 9028 3120"/>
                          <a:gd name="T101" fmla="*/ T100 w 5918"/>
                          <a:gd name="T102" fmla="+- 0 15737 15737"/>
                          <a:gd name="T103" fmla="*/ 15737 h 291"/>
                          <a:gd name="T104" fmla="+- 0 9009 3120"/>
                          <a:gd name="T105" fmla="*/ T104 w 5918"/>
                          <a:gd name="T106" fmla="+- 0 15746 15737"/>
                          <a:gd name="T107" fmla="*/ 15746 h 291"/>
                          <a:gd name="T108" fmla="+- 0 9028 3120"/>
                          <a:gd name="T109" fmla="*/ T108 w 5918"/>
                          <a:gd name="T110" fmla="+- 0 15766 15737"/>
                          <a:gd name="T111" fmla="*/ 15766 h 291"/>
                          <a:gd name="T112" fmla="+- 0 9028 3120"/>
                          <a:gd name="T113" fmla="*/ T112 w 5918"/>
                          <a:gd name="T114" fmla="+- 0 16018 15737"/>
                          <a:gd name="T115" fmla="*/ 16018 h 291"/>
                          <a:gd name="T116" fmla="+- 0 9009 3120"/>
                          <a:gd name="T117" fmla="*/ T116 w 5918"/>
                          <a:gd name="T118" fmla="+- 0 16027 15737"/>
                          <a:gd name="T119" fmla="*/ 16027 h 291"/>
                          <a:gd name="T120" fmla="+- 0 9038 3120"/>
                          <a:gd name="T121" fmla="*/ T120 w 5918"/>
                          <a:gd name="T122" fmla="+- 0 16027 15737"/>
                          <a:gd name="T123" fmla="*/ 16027 h 291"/>
                          <a:gd name="T124" fmla="+- 0 9038 3120"/>
                          <a:gd name="T125" fmla="*/ T124 w 5918"/>
                          <a:gd name="T126" fmla="+- 0 16018 15737"/>
                          <a:gd name="T127" fmla="*/ 16018 h 291"/>
                          <a:gd name="T128" fmla="+- 0 9038 3120"/>
                          <a:gd name="T129" fmla="*/ T128 w 5918"/>
                          <a:gd name="T130" fmla="+- 0 15998 15737"/>
                          <a:gd name="T131" fmla="*/ 15998 h 291"/>
                          <a:gd name="T132" fmla="+- 0 9038 3120"/>
                          <a:gd name="T133" fmla="*/ T132 w 5918"/>
                          <a:gd name="T134" fmla="+- 0 15746 15737"/>
                          <a:gd name="T135" fmla="*/ 15746 h 291"/>
                          <a:gd name="T136" fmla="+- 0 9038 3120"/>
                          <a:gd name="T137" fmla="*/ T136 w 5918"/>
                          <a:gd name="T138" fmla="+- 0 15737 15737"/>
                          <a:gd name="T139" fmla="*/ 15737 h 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5918" h="291">
                            <a:moveTo>
                              <a:pt x="29" y="19"/>
                            </a:moveTo>
                            <a:lnTo>
                              <a:pt x="20" y="19"/>
                            </a:lnTo>
                            <a:lnTo>
                              <a:pt x="20" y="29"/>
                            </a:lnTo>
                            <a:lnTo>
                              <a:pt x="20" y="261"/>
                            </a:lnTo>
                            <a:lnTo>
                              <a:pt x="20" y="271"/>
                            </a:lnTo>
                            <a:lnTo>
                              <a:pt x="29" y="271"/>
                            </a:lnTo>
                            <a:lnTo>
                              <a:pt x="29" y="261"/>
                            </a:lnTo>
                            <a:lnTo>
                              <a:pt x="29" y="29"/>
                            </a:lnTo>
                            <a:lnTo>
                              <a:pt x="29" y="19"/>
                            </a:lnTo>
                            <a:close/>
                            <a:moveTo>
                              <a:pt x="5889" y="261"/>
                            </a:moveTo>
                            <a:lnTo>
                              <a:pt x="29" y="261"/>
                            </a:lnTo>
                            <a:lnTo>
                              <a:pt x="29" y="271"/>
                            </a:lnTo>
                            <a:lnTo>
                              <a:pt x="5889" y="271"/>
                            </a:lnTo>
                            <a:lnTo>
                              <a:pt x="5889" y="261"/>
                            </a:lnTo>
                            <a:close/>
                            <a:moveTo>
                              <a:pt x="5889" y="19"/>
                            </a:moveTo>
                            <a:lnTo>
                              <a:pt x="29" y="19"/>
                            </a:lnTo>
                            <a:lnTo>
                              <a:pt x="29" y="29"/>
                            </a:lnTo>
                            <a:lnTo>
                              <a:pt x="5889" y="29"/>
                            </a:lnTo>
                            <a:lnTo>
                              <a:pt x="5889" y="19"/>
                            </a:lnTo>
                            <a:close/>
                            <a:moveTo>
                              <a:pt x="5889" y="0"/>
                            </a:moveTo>
                            <a:lnTo>
                              <a:pt x="29" y="0"/>
                            </a:lnTo>
                            <a:lnTo>
                              <a:pt x="10" y="0"/>
                            </a:lnTo>
                            <a:lnTo>
                              <a:pt x="0" y="0"/>
                            </a:lnTo>
                            <a:lnTo>
                              <a:pt x="0" y="9"/>
                            </a:lnTo>
                            <a:lnTo>
                              <a:pt x="0" y="29"/>
                            </a:lnTo>
                            <a:lnTo>
                              <a:pt x="0" y="261"/>
                            </a:lnTo>
                            <a:lnTo>
                              <a:pt x="0" y="281"/>
                            </a:lnTo>
                            <a:lnTo>
                              <a:pt x="0" y="290"/>
                            </a:lnTo>
                            <a:lnTo>
                              <a:pt x="10" y="290"/>
                            </a:lnTo>
                            <a:lnTo>
                              <a:pt x="29" y="290"/>
                            </a:lnTo>
                            <a:lnTo>
                              <a:pt x="5889" y="290"/>
                            </a:lnTo>
                            <a:lnTo>
                              <a:pt x="5889" y="281"/>
                            </a:lnTo>
                            <a:lnTo>
                              <a:pt x="29" y="281"/>
                            </a:lnTo>
                            <a:lnTo>
                              <a:pt x="10" y="281"/>
                            </a:lnTo>
                            <a:lnTo>
                              <a:pt x="10" y="261"/>
                            </a:lnTo>
                            <a:lnTo>
                              <a:pt x="10" y="29"/>
                            </a:lnTo>
                            <a:lnTo>
                              <a:pt x="10" y="9"/>
                            </a:lnTo>
                            <a:lnTo>
                              <a:pt x="29" y="9"/>
                            </a:lnTo>
                            <a:lnTo>
                              <a:pt x="5889" y="9"/>
                            </a:lnTo>
                            <a:lnTo>
                              <a:pt x="5889" y="0"/>
                            </a:lnTo>
                            <a:close/>
                            <a:moveTo>
                              <a:pt x="5899" y="19"/>
                            </a:moveTo>
                            <a:lnTo>
                              <a:pt x="5889" y="19"/>
                            </a:lnTo>
                            <a:lnTo>
                              <a:pt x="5889" y="29"/>
                            </a:lnTo>
                            <a:lnTo>
                              <a:pt x="5889" y="261"/>
                            </a:lnTo>
                            <a:lnTo>
                              <a:pt x="5889" y="271"/>
                            </a:lnTo>
                            <a:lnTo>
                              <a:pt x="5899" y="271"/>
                            </a:lnTo>
                            <a:lnTo>
                              <a:pt x="5899" y="261"/>
                            </a:lnTo>
                            <a:lnTo>
                              <a:pt x="5899" y="29"/>
                            </a:lnTo>
                            <a:lnTo>
                              <a:pt x="5899" y="19"/>
                            </a:lnTo>
                            <a:close/>
                            <a:moveTo>
                              <a:pt x="5918" y="0"/>
                            </a:moveTo>
                            <a:lnTo>
                              <a:pt x="5918" y="0"/>
                            </a:lnTo>
                            <a:lnTo>
                              <a:pt x="5908" y="0"/>
                            </a:lnTo>
                            <a:lnTo>
                              <a:pt x="5889" y="0"/>
                            </a:lnTo>
                            <a:lnTo>
                              <a:pt x="5889" y="9"/>
                            </a:lnTo>
                            <a:lnTo>
                              <a:pt x="5908" y="9"/>
                            </a:lnTo>
                            <a:lnTo>
                              <a:pt x="5908" y="29"/>
                            </a:lnTo>
                            <a:lnTo>
                              <a:pt x="5908" y="261"/>
                            </a:lnTo>
                            <a:lnTo>
                              <a:pt x="5908" y="281"/>
                            </a:lnTo>
                            <a:lnTo>
                              <a:pt x="5889" y="281"/>
                            </a:lnTo>
                            <a:lnTo>
                              <a:pt x="5889" y="290"/>
                            </a:lnTo>
                            <a:lnTo>
                              <a:pt x="5908" y="290"/>
                            </a:lnTo>
                            <a:lnTo>
                              <a:pt x="5918" y="290"/>
                            </a:lnTo>
                            <a:lnTo>
                              <a:pt x="5918" y="281"/>
                            </a:lnTo>
                            <a:lnTo>
                              <a:pt x="5918" y="261"/>
                            </a:lnTo>
                            <a:lnTo>
                              <a:pt x="5918" y="29"/>
                            </a:lnTo>
                            <a:lnTo>
                              <a:pt x="5918" y="9"/>
                            </a:lnTo>
                            <a:lnTo>
                              <a:pt x="5918"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2389BA13" id="AutoShape 18" o:spid="_x0000_s1026" style="position:absolute;margin-left:0;margin-top:682.3pt;width:306.75pt;height:19.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591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" path="m29,19r-9,l20,29r,232l20,271r9,l29,261,29,29r,-10xm5889,261l29,261r,10l5889,271r,-10xm5889,19l29,19r,10l5889,29r,-10xm5889,l29,,10,,,,,9,,29,,261r,20l,290r10,l29,290r5860,l5889,281,29,281r-19,l10,261,10,29,10,9r19,l5889,9r,-9xm5899,19r-10,l5889,29r,232l5889,271r10,l5899,261r,-232l5899,19xm5918,r,l5908,r-19,l5889,9r19,l5908,29r,232l5908,281r-19,l5889,290r19,l5918,290r,-9l5918,261r,-232l5918,9r,-9xe" fillcolor="#4471c4" stroked="f">
              <v:path arrowok="t" o:connecttype="custom" o:connectlocs="13166,13408843;13166,13614793;19090,13623303;19090,13417354;3876635,13614793;19090,13623303;3876635,13614793;19090,13408843;3876635,13417354;3876635,13392674;6583,13392674;0,13400333;0,13614793;0,13639473;19090,13639473;3876635,13631813;6583,13631813;6583,13417354;19090,13400333;3876635,13392674;3876635,13408843;3876635,13614793;3883218,13623303;3883218,13417354;3895725,13392674;3889142,13392674;3876635,13400333;3889142,13417354;3889142,13631813;3876635,13639473;3895725,13639473;3895725,13631813;3895725,13614793;3895725,13400333;3895725,13392674" o:connectangles="0,0,0,0,0,0,0,0,0,0,0,0,0,0,0,0,0,0,0,0,0,0,0,0,0,0,0,0,0,0,0,0,0,0,0"/>
              <w10:wrap anchorx="margin" anchory="margin"/>
            </v:shape>
          </w:pict>
        </mc:Fallback>
      </mc:AlternateContent>
    </w:r>
    <w:r w:rsidR="001926ED" w:rsidRPr="00CA3157">
      <w:rPr>
        <w:sz w:val="20"/>
      </w:rPr>
      <w:t xml:space="preserve"> </w:t>
    </w:r>
    <w:r w:rsidR="001926ED">
      <w:rPr>
        <w:sz w:val="20"/>
      </w:rPr>
      <w:t xml:space="preserve">Rev. </w:t>
    </w:r>
    <w:proofErr w:type="spellStart"/>
    <w:r w:rsidR="001926ED">
      <w:rPr>
        <w:sz w:val="20"/>
      </w:rPr>
      <w:t>Gest</w:t>
    </w:r>
    <w:proofErr w:type="spellEnd"/>
    <w:r w:rsidR="001926ED">
      <w:rPr>
        <w:sz w:val="20"/>
      </w:rPr>
      <w:t xml:space="preserve">. Soc. </w:t>
    </w:r>
    <w:proofErr w:type="spellStart"/>
    <w:r w:rsidR="001926ED">
      <w:rPr>
        <w:sz w:val="20"/>
      </w:rPr>
      <w:t>Ambient</w:t>
    </w:r>
    <w:proofErr w:type="spellEnd"/>
    <w:r w:rsidR="001926ED">
      <w:rPr>
        <w:sz w:val="20"/>
      </w:rPr>
      <w:t>. |</w:t>
    </w:r>
    <w:r w:rsidR="001926ED">
      <w:rPr>
        <w:spacing w:val="-3"/>
        <w:sz w:val="20"/>
      </w:rPr>
      <w:t xml:space="preserve"> </w:t>
    </w:r>
    <w:r w:rsidR="001926ED">
      <w:rPr>
        <w:sz w:val="20"/>
      </w:rPr>
      <w:t>Miami |</w:t>
    </w:r>
    <w:r w:rsidR="001926ED">
      <w:rPr>
        <w:spacing w:val="-2"/>
        <w:sz w:val="20"/>
      </w:rPr>
      <w:t xml:space="preserve"> </w:t>
    </w:r>
    <w:proofErr w:type="spellStart"/>
    <w:r w:rsidR="001926ED">
      <w:rPr>
        <w:sz w:val="20"/>
      </w:rPr>
      <w:t>v.XX.n.X</w:t>
    </w:r>
    <w:proofErr w:type="spellEnd"/>
    <w:r w:rsidR="001926ED">
      <w:rPr>
        <w:sz w:val="20"/>
      </w:rPr>
      <w:t xml:space="preserve"> |</w:t>
    </w:r>
    <w:r w:rsidR="001926ED">
      <w:rPr>
        <w:spacing w:val="-3"/>
        <w:sz w:val="20"/>
      </w:rPr>
      <w:t xml:space="preserve"> </w:t>
    </w:r>
    <w:proofErr w:type="spellStart"/>
    <w:r w:rsidR="001926ED">
      <w:rPr>
        <w:sz w:val="20"/>
      </w:rPr>
      <w:t>p.X</w:t>
    </w:r>
    <w:proofErr w:type="spellEnd"/>
    <w:r w:rsidR="001926ED">
      <w:rPr>
        <w:sz w:val="20"/>
      </w:rPr>
      <w:t>-XX |</w:t>
    </w:r>
    <w:r w:rsidR="001926ED">
      <w:rPr>
        <w:spacing w:val="-3"/>
        <w:sz w:val="20"/>
      </w:rPr>
      <w:t xml:space="preserve"> </w:t>
    </w:r>
    <w:r w:rsidR="001926ED">
      <w:rPr>
        <w:sz w:val="20"/>
      </w:rPr>
      <w:t>e0xxx |</w:t>
    </w:r>
    <w:r w:rsidR="001926ED">
      <w:rPr>
        <w:spacing w:val="-3"/>
        <w:sz w:val="20"/>
      </w:rPr>
      <w:t xml:space="preserve"> </w:t>
    </w:r>
    <w:r w:rsidR="001926ED">
      <w:rPr>
        <w:sz w:val="20"/>
      </w:rPr>
      <w:t>202X</w:t>
    </w:r>
    <w:r w:rsidR="001926ED">
      <w:rPr>
        <w:sz w:val="20"/>
        <w:lang w:val="pt-BR"/>
      </w:rPr>
      <w:t>.</w:t>
    </w:r>
  </w:p>
  <w:p w:rsidR="00CF2975" w:rsidRDefault="00CF2975">
    <w:pPr>
      <w:pStyle w:val="Rodap"/>
      <w:jc w:val="center"/>
    </w:pPr>
  </w:p>
  <w:p w:rsidR="00CF2975" w:rsidRDefault="001926ED">
    <w:pPr>
      <w:pStyle w:val="Rodap"/>
      <w:jc w:val="center"/>
    </w:pPr>
    <w:r>
      <w:fldChar w:fldCharType="begin"/>
    </w:r>
    <w:r>
      <w:instrText>PAGE   \* MERGEFORMAT</w:instrText>
    </w:r>
    <w:r>
      <w:fldChar w:fldCharType="separate"/>
    </w:r>
    <w:r>
      <w:rPr>
        <w:lang w:val="pt-BR"/>
      </w:rPr>
      <w:t>13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975" w:rsidRPr="007B0B92" w:rsidRDefault="001926ED" w:rsidP="00986942">
    <w:pPr>
      <w:pStyle w:val="Rodap"/>
      <w:tabs>
        <w:tab w:val="clear" w:pos="4419"/>
        <w:tab w:val="right" w:pos="9072"/>
      </w:tabs>
      <w:ind w:right="-1"/>
      <w:jc w:val="center"/>
      <w:rPr>
        <w:rFonts w:ascii="Verdana" w:hAnsi="Verdana"/>
        <w:bCs/>
        <w:sz w:val="18"/>
        <w:szCs w:val="18"/>
        <w:lang w:val="pt-BR"/>
      </w:rPr>
    </w:pPr>
    <w:r>
      <w:rPr>
        <w:noProof/>
      </w:rPr>
      <mc:AlternateContent>
        <mc:Choice Requires="wps">
          <w:drawing>
            <wp:anchor distT="0" distB="0" distL="114300" distR="114300" simplePos="0" relativeHeight="251656192" behindDoc="1" locked="0" layoutInCell="1" allowOverlap="1">
              <wp:simplePos x="0" y="0"/>
              <wp:positionH relativeFrom="margin">
                <wp:posOffset>937260</wp:posOffset>
              </wp:positionH>
              <wp:positionV relativeFrom="bottomMargin">
                <wp:align>top</wp:align>
              </wp:positionV>
              <wp:extent cx="3895725" cy="247650"/>
              <wp:effectExtent l="0" t="0" r="9525" b="0"/>
              <wp:wrapNone/>
              <wp:docPr id="2" name="AutoShape 18"/>
              <wp:cNvGraphicFramePr/>
              <a:graphic xmlns:a="http://schemas.openxmlformats.org/drawingml/2006/main">
                <a:graphicData uri="http://schemas.microsoft.com/office/word/2010/wordprocessingShape">
                  <wps:wsp>
                    <wps:cNvSpPr/>
                    <wps:spPr bwMode="auto">
                      <a:xfrm>
                        <a:off x="0" y="0"/>
                        <a:ext cx="3895725" cy="247650"/>
                      </a:xfrm>
                      <a:custGeom>
                        <a:avLst/>
                        <a:gdLst>
                          <a:gd name="T0" fmla="+- 0 3140 3120"/>
                          <a:gd name="T1" fmla="*/ T0 w 5918"/>
                          <a:gd name="T2" fmla="+- 0 15756 15737"/>
                          <a:gd name="T3" fmla="*/ 15756 h 291"/>
                          <a:gd name="T4" fmla="+- 0 3140 3120"/>
                          <a:gd name="T5" fmla="*/ T4 w 5918"/>
                          <a:gd name="T6" fmla="+- 0 15998 15737"/>
                          <a:gd name="T7" fmla="*/ 15998 h 291"/>
                          <a:gd name="T8" fmla="+- 0 3149 3120"/>
                          <a:gd name="T9" fmla="*/ T8 w 5918"/>
                          <a:gd name="T10" fmla="+- 0 16008 15737"/>
                          <a:gd name="T11" fmla="*/ 16008 h 291"/>
                          <a:gd name="T12" fmla="+- 0 3149 3120"/>
                          <a:gd name="T13" fmla="*/ T12 w 5918"/>
                          <a:gd name="T14" fmla="+- 0 15766 15737"/>
                          <a:gd name="T15" fmla="*/ 15766 h 291"/>
                          <a:gd name="T16" fmla="+- 0 9009 3120"/>
                          <a:gd name="T17" fmla="*/ T16 w 5918"/>
                          <a:gd name="T18" fmla="+- 0 15998 15737"/>
                          <a:gd name="T19" fmla="*/ 15998 h 291"/>
                          <a:gd name="T20" fmla="+- 0 3149 3120"/>
                          <a:gd name="T21" fmla="*/ T20 w 5918"/>
                          <a:gd name="T22" fmla="+- 0 16008 15737"/>
                          <a:gd name="T23" fmla="*/ 16008 h 291"/>
                          <a:gd name="T24" fmla="+- 0 9009 3120"/>
                          <a:gd name="T25" fmla="*/ T24 w 5918"/>
                          <a:gd name="T26" fmla="+- 0 15998 15737"/>
                          <a:gd name="T27" fmla="*/ 15998 h 291"/>
                          <a:gd name="T28" fmla="+- 0 3149 3120"/>
                          <a:gd name="T29" fmla="*/ T28 w 5918"/>
                          <a:gd name="T30" fmla="+- 0 15756 15737"/>
                          <a:gd name="T31" fmla="*/ 15756 h 291"/>
                          <a:gd name="T32" fmla="+- 0 9009 3120"/>
                          <a:gd name="T33" fmla="*/ T32 w 5918"/>
                          <a:gd name="T34" fmla="+- 0 15766 15737"/>
                          <a:gd name="T35" fmla="*/ 15766 h 291"/>
                          <a:gd name="T36" fmla="+- 0 9009 3120"/>
                          <a:gd name="T37" fmla="*/ T36 w 5918"/>
                          <a:gd name="T38" fmla="+- 0 15737 15737"/>
                          <a:gd name="T39" fmla="*/ 15737 h 291"/>
                          <a:gd name="T40" fmla="+- 0 3130 3120"/>
                          <a:gd name="T41" fmla="*/ T40 w 5918"/>
                          <a:gd name="T42" fmla="+- 0 15737 15737"/>
                          <a:gd name="T43" fmla="*/ 15737 h 291"/>
                          <a:gd name="T44" fmla="+- 0 3120 3120"/>
                          <a:gd name="T45" fmla="*/ T44 w 5918"/>
                          <a:gd name="T46" fmla="+- 0 15746 15737"/>
                          <a:gd name="T47" fmla="*/ 15746 h 291"/>
                          <a:gd name="T48" fmla="+- 0 3120 3120"/>
                          <a:gd name="T49" fmla="*/ T48 w 5918"/>
                          <a:gd name="T50" fmla="+- 0 15998 15737"/>
                          <a:gd name="T51" fmla="*/ 15998 h 291"/>
                          <a:gd name="T52" fmla="+- 0 3120 3120"/>
                          <a:gd name="T53" fmla="*/ T52 w 5918"/>
                          <a:gd name="T54" fmla="+- 0 16027 15737"/>
                          <a:gd name="T55" fmla="*/ 16027 h 291"/>
                          <a:gd name="T56" fmla="+- 0 3149 3120"/>
                          <a:gd name="T57" fmla="*/ T56 w 5918"/>
                          <a:gd name="T58" fmla="+- 0 16027 15737"/>
                          <a:gd name="T59" fmla="*/ 16027 h 291"/>
                          <a:gd name="T60" fmla="+- 0 9009 3120"/>
                          <a:gd name="T61" fmla="*/ T60 w 5918"/>
                          <a:gd name="T62" fmla="+- 0 16018 15737"/>
                          <a:gd name="T63" fmla="*/ 16018 h 291"/>
                          <a:gd name="T64" fmla="+- 0 3130 3120"/>
                          <a:gd name="T65" fmla="*/ T64 w 5918"/>
                          <a:gd name="T66" fmla="+- 0 16018 15737"/>
                          <a:gd name="T67" fmla="*/ 16018 h 291"/>
                          <a:gd name="T68" fmla="+- 0 3130 3120"/>
                          <a:gd name="T69" fmla="*/ T68 w 5918"/>
                          <a:gd name="T70" fmla="+- 0 15766 15737"/>
                          <a:gd name="T71" fmla="*/ 15766 h 291"/>
                          <a:gd name="T72" fmla="+- 0 3149 3120"/>
                          <a:gd name="T73" fmla="*/ T72 w 5918"/>
                          <a:gd name="T74" fmla="+- 0 15746 15737"/>
                          <a:gd name="T75" fmla="*/ 15746 h 291"/>
                          <a:gd name="T76" fmla="+- 0 9009 3120"/>
                          <a:gd name="T77" fmla="*/ T76 w 5918"/>
                          <a:gd name="T78" fmla="+- 0 15737 15737"/>
                          <a:gd name="T79" fmla="*/ 15737 h 291"/>
                          <a:gd name="T80" fmla="+- 0 9009 3120"/>
                          <a:gd name="T81" fmla="*/ T80 w 5918"/>
                          <a:gd name="T82" fmla="+- 0 15756 15737"/>
                          <a:gd name="T83" fmla="*/ 15756 h 291"/>
                          <a:gd name="T84" fmla="+- 0 9009 3120"/>
                          <a:gd name="T85" fmla="*/ T84 w 5918"/>
                          <a:gd name="T86" fmla="+- 0 15998 15737"/>
                          <a:gd name="T87" fmla="*/ 15998 h 291"/>
                          <a:gd name="T88" fmla="+- 0 9019 3120"/>
                          <a:gd name="T89" fmla="*/ T88 w 5918"/>
                          <a:gd name="T90" fmla="+- 0 16008 15737"/>
                          <a:gd name="T91" fmla="*/ 16008 h 291"/>
                          <a:gd name="T92" fmla="+- 0 9019 3120"/>
                          <a:gd name="T93" fmla="*/ T92 w 5918"/>
                          <a:gd name="T94" fmla="+- 0 15766 15737"/>
                          <a:gd name="T95" fmla="*/ 15766 h 291"/>
                          <a:gd name="T96" fmla="+- 0 9038 3120"/>
                          <a:gd name="T97" fmla="*/ T96 w 5918"/>
                          <a:gd name="T98" fmla="+- 0 15737 15737"/>
                          <a:gd name="T99" fmla="*/ 15737 h 291"/>
                          <a:gd name="T100" fmla="+- 0 9028 3120"/>
                          <a:gd name="T101" fmla="*/ T100 w 5918"/>
                          <a:gd name="T102" fmla="+- 0 15737 15737"/>
                          <a:gd name="T103" fmla="*/ 15737 h 291"/>
                          <a:gd name="T104" fmla="+- 0 9009 3120"/>
                          <a:gd name="T105" fmla="*/ T104 w 5918"/>
                          <a:gd name="T106" fmla="+- 0 15746 15737"/>
                          <a:gd name="T107" fmla="*/ 15746 h 291"/>
                          <a:gd name="T108" fmla="+- 0 9028 3120"/>
                          <a:gd name="T109" fmla="*/ T108 w 5918"/>
                          <a:gd name="T110" fmla="+- 0 15766 15737"/>
                          <a:gd name="T111" fmla="*/ 15766 h 291"/>
                          <a:gd name="T112" fmla="+- 0 9028 3120"/>
                          <a:gd name="T113" fmla="*/ T112 w 5918"/>
                          <a:gd name="T114" fmla="+- 0 16018 15737"/>
                          <a:gd name="T115" fmla="*/ 16018 h 291"/>
                          <a:gd name="T116" fmla="+- 0 9009 3120"/>
                          <a:gd name="T117" fmla="*/ T116 w 5918"/>
                          <a:gd name="T118" fmla="+- 0 16027 15737"/>
                          <a:gd name="T119" fmla="*/ 16027 h 291"/>
                          <a:gd name="T120" fmla="+- 0 9038 3120"/>
                          <a:gd name="T121" fmla="*/ T120 w 5918"/>
                          <a:gd name="T122" fmla="+- 0 16027 15737"/>
                          <a:gd name="T123" fmla="*/ 16027 h 291"/>
                          <a:gd name="T124" fmla="+- 0 9038 3120"/>
                          <a:gd name="T125" fmla="*/ T124 w 5918"/>
                          <a:gd name="T126" fmla="+- 0 16018 15737"/>
                          <a:gd name="T127" fmla="*/ 16018 h 291"/>
                          <a:gd name="T128" fmla="+- 0 9038 3120"/>
                          <a:gd name="T129" fmla="*/ T128 w 5918"/>
                          <a:gd name="T130" fmla="+- 0 15998 15737"/>
                          <a:gd name="T131" fmla="*/ 15998 h 291"/>
                          <a:gd name="T132" fmla="+- 0 9038 3120"/>
                          <a:gd name="T133" fmla="*/ T132 w 5918"/>
                          <a:gd name="T134" fmla="+- 0 15746 15737"/>
                          <a:gd name="T135" fmla="*/ 15746 h 291"/>
                          <a:gd name="T136" fmla="+- 0 9038 3120"/>
                          <a:gd name="T137" fmla="*/ T136 w 5918"/>
                          <a:gd name="T138" fmla="+- 0 15737 15737"/>
                          <a:gd name="T139" fmla="*/ 15737 h 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5918" h="291">
                            <a:moveTo>
                              <a:pt x="29" y="19"/>
                            </a:moveTo>
                            <a:lnTo>
                              <a:pt x="20" y="19"/>
                            </a:lnTo>
                            <a:lnTo>
                              <a:pt x="20" y="29"/>
                            </a:lnTo>
                            <a:lnTo>
                              <a:pt x="20" y="261"/>
                            </a:lnTo>
                            <a:lnTo>
                              <a:pt x="20" y="271"/>
                            </a:lnTo>
                            <a:lnTo>
                              <a:pt x="29" y="271"/>
                            </a:lnTo>
                            <a:lnTo>
                              <a:pt x="29" y="261"/>
                            </a:lnTo>
                            <a:lnTo>
                              <a:pt x="29" y="29"/>
                            </a:lnTo>
                            <a:lnTo>
                              <a:pt x="29" y="19"/>
                            </a:lnTo>
                            <a:close/>
                            <a:moveTo>
                              <a:pt x="5889" y="261"/>
                            </a:moveTo>
                            <a:lnTo>
                              <a:pt x="29" y="261"/>
                            </a:lnTo>
                            <a:lnTo>
                              <a:pt x="29" y="271"/>
                            </a:lnTo>
                            <a:lnTo>
                              <a:pt x="5889" y="271"/>
                            </a:lnTo>
                            <a:lnTo>
                              <a:pt x="5889" y="261"/>
                            </a:lnTo>
                            <a:close/>
                            <a:moveTo>
                              <a:pt x="5889" y="19"/>
                            </a:moveTo>
                            <a:lnTo>
                              <a:pt x="29" y="19"/>
                            </a:lnTo>
                            <a:lnTo>
                              <a:pt x="29" y="29"/>
                            </a:lnTo>
                            <a:lnTo>
                              <a:pt x="5889" y="29"/>
                            </a:lnTo>
                            <a:lnTo>
                              <a:pt x="5889" y="19"/>
                            </a:lnTo>
                            <a:close/>
                            <a:moveTo>
                              <a:pt x="5889" y="0"/>
                            </a:moveTo>
                            <a:lnTo>
                              <a:pt x="29" y="0"/>
                            </a:lnTo>
                            <a:lnTo>
                              <a:pt x="10" y="0"/>
                            </a:lnTo>
                            <a:lnTo>
                              <a:pt x="0" y="0"/>
                            </a:lnTo>
                            <a:lnTo>
                              <a:pt x="0" y="9"/>
                            </a:lnTo>
                            <a:lnTo>
                              <a:pt x="0" y="29"/>
                            </a:lnTo>
                            <a:lnTo>
                              <a:pt x="0" y="261"/>
                            </a:lnTo>
                            <a:lnTo>
                              <a:pt x="0" y="281"/>
                            </a:lnTo>
                            <a:lnTo>
                              <a:pt x="0" y="290"/>
                            </a:lnTo>
                            <a:lnTo>
                              <a:pt x="10" y="290"/>
                            </a:lnTo>
                            <a:lnTo>
                              <a:pt x="29" y="290"/>
                            </a:lnTo>
                            <a:lnTo>
                              <a:pt x="5889" y="290"/>
                            </a:lnTo>
                            <a:lnTo>
                              <a:pt x="5889" y="281"/>
                            </a:lnTo>
                            <a:lnTo>
                              <a:pt x="29" y="281"/>
                            </a:lnTo>
                            <a:lnTo>
                              <a:pt x="10" y="281"/>
                            </a:lnTo>
                            <a:lnTo>
                              <a:pt x="10" y="261"/>
                            </a:lnTo>
                            <a:lnTo>
                              <a:pt x="10" y="29"/>
                            </a:lnTo>
                            <a:lnTo>
                              <a:pt x="10" y="9"/>
                            </a:lnTo>
                            <a:lnTo>
                              <a:pt x="29" y="9"/>
                            </a:lnTo>
                            <a:lnTo>
                              <a:pt x="5889" y="9"/>
                            </a:lnTo>
                            <a:lnTo>
                              <a:pt x="5889" y="0"/>
                            </a:lnTo>
                            <a:close/>
                            <a:moveTo>
                              <a:pt x="5899" y="19"/>
                            </a:moveTo>
                            <a:lnTo>
                              <a:pt x="5889" y="19"/>
                            </a:lnTo>
                            <a:lnTo>
                              <a:pt x="5889" y="29"/>
                            </a:lnTo>
                            <a:lnTo>
                              <a:pt x="5889" y="261"/>
                            </a:lnTo>
                            <a:lnTo>
                              <a:pt x="5889" y="271"/>
                            </a:lnTo>
                            <a:lnTo>
                              <a:pt x="5899" y="271"/>
                            </a:lnTo>
                            <a:lnTo>
                              <a:pt x="5899" y="261"/>
                            </a:lnTo>
                            <a:lnTo>
                              <a:pt x="5899" y="29"/>
                            </a:lnTo>
                            <a:lnTo>
                              <a:pt x="5899" y="19"/>
                            </a:lnTo>
                            <a:close/>
                            <a:moveTo>
                              <a:pt x="5918" y="0"/>
                            </a:moveTo>
                            <a:lnTo>
                              <a:pt x="5918" y="0"/>
                            </a:lnTo>
                            <a:lnTo>
                              <a:pt x="5908" y="0"/>
                            </a:lnTo>
                            <a:lnTo>
                              <a:pt x="5889" y="0"/>
                            </a:lnTo>
                            <a:lnTo>
                              <a:pt x="5889" y="9"/>
                            </a:lnTo>
                            <a:lnTo>
                              <a:pt x="5908" y="9"/>
                            </a:lnTo>
                            <a:lnTo>
                              <a:pt x="5908" y="29"/>
                            </a:lnTo>
                            <a:lnTo>
                              <a:pt x="5908" y="261"/>
                            </a:lnTo>
                            <a:lnTo>
                              <a:pt x="5908" y="281"/>
                            </a:lnTo>
                            <a:lnTo>
                              <a:pt x="5889" y="281"/>
                            </a:lnTo>
                            <a:lnTo>
                              <a:pt x="5889" y="290"/>
                            </a:lnTo>
                            <a:lnTo>
                              <a:pt x="5908" y="290"/>
                            </a:lnTo>
                            <a:lnTo>
                              <a:pt x="5918" y="290"/>
                            </a:lnTo>
                            <a:lnTo>
                              <a:pt x="5918" y="281"/>
                            </a:lnTo>
                            <a:lnTo>
                              <a:pt x="5918" y="261"/>
                            </a:lnTo>
                            <a:lnTo>
                              <a:pt x="5918" y="29"/>
                            </a:lnTo>
                            <a:lnTo>
                              <a:pt x="5918" y="9"/>
                            </a:lnTo>
                            <a:lnTo>
                              <a:pt x="5918"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8" o:spid="_x0000_s2051" style="width:306.75pt;height:19.5pt;margin-top:0;margin-left:73.8pt;mso-height-percent:0;mso-height-relative:page;mso-position-horizontal-relative:margin;mso-position-vertical:top;mso-position-vertical-relative:bottom-margin-area;mso-width-percent:0;mso-width-relative:page;mso-wrap-distance-bottom:0;mso-wrap-distance-left:9pt;mso-wrap-distance-right:9pt;mso-wrap-distance-top:0;mso-wrap-style:square;position:absolute;v-text-anchor:top;visibility:visible;z-index:-251657216" coordsize="5918,291" path="m29,19l20,19l20,29l20,261l20,271l29,271l29,261,29,29l29,19xm5889,261l29,261l29,271l5889,271l5889,261xm5889,19l29,19l29,29l5889,29l5889,19xm5889,l29,,10,,,,,9,,29,,261l,281l,290l10,290l29,290l5889,290l5889,281,29,281l10,281l10,261,10,29,10,9l29,9l5889,9l5889,xm5899,19l5889,19l5889,29l5889,261l5889,271l5899,271l5899,261l5899,29l5899,19xm5918,l5918,l5908,l5889,l5889,9l5908,9l5908,29l5908,261l5908,281l5889,281l5889,290l5908,290l5918,290l5918,281l5918,261l5918,29l5918,9l5918,xe" fillcolor="#4471c4" stroked="f">
              <v:path arrowok="t" o:connecttype="custom" o:connectlocs="13166,13408843;13166,13614793;19090,13623303;19090,13417354;3876635,13614793;19090,13623303;3876635,13614793;19090,13408843;3876635,13417354;3876635,13392674;6583,13392674;0,13400333;0,13614793;0,13639473;19090,13639473;3876635,13631813;6583,13631813;6583,13417354;19090,13400333;3876635,13392674;3876635,13408843;3876635,13614793;3883218,13623303;3883218,13417354;3895725,13392674;3889142,13392674;3876635,13400333;3889142,13417354;3889142,13631813;3876635,13639473;3895725,13639473;3895725,13631813;3895725,13614793;3895725,13400333;3895725,13392674" o:connectangles="0,0,0,0,0,0,0,0,0,0,0,0,0,0,0,0,0,0,0,0,0,0,0,0,0,0,0,0,0,0,0,0,0,0,0"/>
              <w10:wrap anchorx="margin"/>
            </v:shape>
          </w:pict>
        </mc:Fallback>
      </mc:AlternateContent>
    </w:r>
    <w:r w:rsidRPr="00F85F64">
      <w:rPr>
        <w:sz w:val="20"/>
      </w:rPr>
      <w:t xml:space="preserve"> </w:t>
    </w:r>
    <w:r>
      <w:rPr>
        <w:sz w:val="20"/>
      </w:rPr>
      <w:t xml:space="preserve">Rev. </w:t>
    </w:r>
    <w:proofErr w:type="spellStart"/>
    <w:r>
      <w:rPr>
        <w:sz w:val="20"/>
      </w:rPr>
      <w:t>Gest</w:t>
    </w:r>
    <w:proofErr w:type="spellEnd"/>
    <w:r>
      <w:rPr>
        <w:sz w:val="20"/>
      </w:rPr>
      <w:t xml:space="preserve">. Soc. </w:t>
    </w:r>
    <w:proofErr w:type="spellStart"/>
    <w:r>
      <w:rPr>
        <w:sz w:val="20"/>
      </w:rPr>
      <w:t>Ambient</w:t>
    </w:r>
    <w:proofErr w:type="spellEnd"/>
    <w:r>
      <w:rPr>
        <w:sz w:val="20"/>
      </w:rPr>
      <w:t>. |</w:t>
    </w:r>
    <w:r>
      <w:rPr>
        <w:spacing w:val="-3"/>
        <w:sz w:val="20"/>
      </w:rPr>
      <w:t xml:space="preserve"> </w:t>
    </w:r>
    <w:r>
      <w:rPr>
        <w:sz w:val="20"/>
      </w:rPr>
      <w:t>Miami |</w:t>
    </w:r>
    <w:r>
      <w:rPr>
        <w:spacing w:val="-2"/>
        <w:sz w:val="20"/>
      </w:rPr>
      <w:t xml:space="preserve"> </w:t>
    </w:r>
    <w:proofErr w:type="spellStart"/>
    <w:r>
      <w:rPr>
        <w:sz w:val="20"/>
      </w:rPr>
      <w:t>v.XX.n.X</w:t>
    </w:r>
    <w:proofErr w:type="spellEnd"/>
    <w:r>
      <w:rPr>
        <w:sz w:val="20"/>
      </w:rPr>
      <w:t xml:space="preserve"> |</w:t>
    </w:r>
    <w:r>
      <w:rPr>
        <w:spacing w:val="-3"/>
        <w:sz w:val="20"/>
      </w:rPr>
      <w:t xml:space="preserve"> </w:t>
    </w:r>
    <w:proofErr w:type="spellStart"/>
    <w:r>
      <w:rPr>
        <w:sz w:val="20"/>
      </w:rPr>
      <w:t>p.X</w:t>
    </w:r>
    <w:proofErr w:type="spellEnd"/>
    <w:r>
      <w:rPr>
        <w:sz w:val="20"/>
      </w:rPr>
      <w:t>-XX |</w:t>
    </w:r>
    <w:r>
      <w:rPr>
        <w:spacing w:val="-3"/>
        <w:sz w:val="20"/>
      </w:rPr>
      <w:t xml:space="preserve"> </w:t>
    </w:r>
    <w:r>
      <w:rPr>
        <w:sz w:val="20"/>
      </w:rPr>
      <w:t>e0xxx |</w:t>
    </w:r>
    <w:r>
      <w:rPr>
        <w:spacing w:val="-3"/>
        <w:sz w:val="20"/>
      </w:rPr>
      <w:t xml:space="preserve"> </w:t>
    </w:r>
    <w:r>
      <w:rPr>
        <w:sz w:val="20"/>
      </w:rPr>
      <w:t>202X</w:t>
    </w:r>
    <w:r>
      <w:rPr>
        <w:sz w:val="20"/>
        <w:lang w:val="pt-BR"/>
      </w:rPr>
      <w:t>.</w:t>
    </w:r>
  </w:p>
  <w:p w:rsidR="00CF2975" w:rsidRDefault="00CF2975" w:rsidP="00CA3157">
    <w:pPr>
      <w:pStyle w:val="Rodap"/>
    </w:pPr>
  </w:p>
  <w:p w:rsidR="00CF2975" w:rsidRDefault="001926ED">
    <w:pPr>
      <w:pStyle w:val="Rodap"/>
      <w:jc w:val="center"/>
    </w:pPr>
    <w:r>
      <w:fldChar w:fldCharType="begin"/>
    </w:r>
    <w:r>
      <w:instrText>PAGE   \* MERGEFORMAT</w:instrText>
    </w:r>
    <w:r>
      <w:fldChar w:fldCharType="separate"/>
    </w:r>
    <w:r>
      <w:rPr>
        <w:lang w:val="pt-BR"/>
      </w:rPr>
      <w:t>1</w:t>
    </w:r>
    <w:r>
      <w:fldChar w:fldCharType="end"/>
    </w:r>
  </w:p>
  <w:p w:rsidR="00CF2975" w:rsidRDefault="00CF2975" w:rsidP="0000617C">
    <w:pPr>
      <w:pStyle w:val="Rodap"/>
      <w:tabs>
        <w:tab w:val="right" w:pos="8647"/>
      </w:tabs>
      <w:jc w:val="center"/>
      <w:rPr>
        <w:bCs/>
        <w:color w:val="004600"/>
        <w:szCs w:val="18"/>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975" w:rsidRDefault="001926ED">
      <w:r>
        <w:separator/>
      </w:r>
    </w:p>
  </w:footnote>
  <w:footnote w:type="continuationSeparator" w:id="0">
    <w:p w:rsidR="00CF2975" w:rsidRDefault="001926ED">
      <w:r>
        <w:continuationSeparator/>
      </w:r>
    </w:p>
  </w:footnote>
  <w:footnote w:id="1">
    <w:p w:rsidR="00CF2975" w:rsidRDefault="001926ED" w:rsidP="00E16CB2">
      <w:pPr>
        <w:pStyle w:val="Textodenotaderodap"/>
        <w:rPr>
          <w:rStyle w:val="Hyperlink"/>
        </w:rPr>
      </w:pPr>
      <w:r>
        <w:rPr>
          <w:rStyle w:val="Refdenotaderodap"/>
        </w:rPr>
        <w:footnoteRef/>
      </w:r>
      <w:r w:rsidRPr="00B20D80">
        <w:rPr>
          <w:lang w:val="en-US"/>
        </w:rPr>
        <w:t xml:space="preserve"> Training institution, City, State, Country. </w:t>
      </w:r>
      <w:r>
        <w:t xml:space="preserve">E-mail: </w:t>
      </w:r>
      <w:hyperlink r:id="rId1" w:history="1">
        <w:r w:rsidRPr="00702E9B">
          <w:rPr>
            <w:rStyle w:val="Hyperlink"/>
          </w:rPr>
          <w:t>cccccccccccc@gmail.com</w:t>
        </w:r>
      </w:hyperlink>
      <w:r>
        <w:rPr>
          <w:rStyle w:val="Hyperlink"/>
        </w:rPr>
        <w:t xml:space="preserve"> </w:t>
      </w:r>
    </w:p>
    <w:p w:rsidR="00CF2975" w:rsidRDefault="001926ED" w:rsidP="00E16CB2">
      <w:pPr>
        <w:pStyle w:val="Textodenotaderodap"/>
      </w:pPr>
      <w:proofErr w:type="spellStart"/>
      <w:r>
        <w:t>Orcid</w:t>
      </w:r>
      <w:proofErr w:type="spellEnd"/>
      <w:r>
        <w:t xml:space="preserve">: </w:t>
      </w:r>
      <w:hyperlink r:id="rId2" w:history="1">
        <w:r w:rsidRPr="00702E9B">
          <w:rPr>
            <w:rStyle w:val="Hyperlink"/>
          </w:rPr>
          <w:t>https://orcid.org/0000-0000-0000-</w:t>
        </w:r>
      </w:hyperlink>
      <w:r>
        <w:rPr>
          <w:rStyle w:val="Hyperlink"/>
        </w:rPr>
        <w:t>0000</w:t>
      </w:r>
      <w:r>
        <w:t xml:space="preserve"> </w:t>
      </w:r>
    </w:p>
  </w:footnote>
  <w:footnote w:id="2">
    <w:p w:rsidR="00CF2975" w:rsidRDefault="001926ED" w:rsidP="00E16CB2">
      <w:pPr>
        <w:pStyle w:val="Textodenotaderodap"/>
      </w:pPr>
      <w:r>
        <w:rPr>
          <w:rStyle w:val="Refdenotaderodap"/>
        </w:rPr>
        <w:footnoteRef/>
      </w:r>
      <w:r w:rsidRPr="00B20D80">
        <w:rPr>
          <w:lang w:val="en-US"/>
        </w:rPr>
        <w:t xml:space="preserve"> Training institution, City, State, Country. </w:t>
      </w:r>
      <w:r>
        <w:t xml:space="preserve">E-mail: </w:t>
      </w:r>
      <w:hyperlink r:id="rId3" w:history="1">
        <w:r w:rsidRPr="00702E9B">
          <w:rPr>
            <w:rStyle w:val="Hyperlink"/>
          </w:rPr>
          <w:t>cccccccccccc@gmail.com</w:t>
        </w:r>
      </w:hyperlink>
      <w:r>
        <w:t xml:space="preserve"> </w:t>
      </w:r>
    </w:p>
    <w:p w:rsidR="00CF2975" w:rsidRDefault="001926ED" w:rsidP="00E16CB2">
      <w:pPr>
        <w:pStyle w:val="Textodenotaderodap"/>
      </w:pPr>
      <w:proofErr w:type="spellStart"/>
      <w:r>
        <w:t>Orcid</w:t>
      </w:r>
      <w:proofErr w:type="spellEnd"/>
      <w:r>
        <w:t xml:space="preserve">: </w:t>
      </w:r>
      <w:hyperlink r:id="rId4" w:history="1">
        <w:r w:rsidRPr="00FD1E34">
          <w:rPr>
            <w:rStyle w:val="Hyperlink"/>
          </w:rPr>
          <w:t>https://orcid.org/000</w:t>
        </w:r>
        <w:r>
          <w:rPr>
            <w:rStyle w:val="Hyperlink"/>
          </w:rPr>
          <w:t>0</w:t>
        </w:r>
        <w:r w:rsidRPr="00FD1E34">
          <w:rPr>
            <w:rStyle w:val="Hyperlink"/>
          </w:rPr>
          <w:t>-000</w:t>
        </w:r>
        <w:r>
          <w:rPr>
            <w:rStyle w:val="Hyperlink"/>
          </w:rPr>
          <w:t>0</w:t>
        </w:r>
        <w:r w:rsidRPr="00FD1E34">
          <w:rPr>
            <w:rStyle w:val="Hyperlink"/>
          </w:rPr>
          <w:t>-</w:t>
        </w:r>
        <w:r>
          <w:rPr>
            <w:rStyle w:val="Hyperlink"/>
          </w:rPr>
          <w:t>000</w:t>
        </w:r>
        <w:r w:rsidRPr="00FD1E34">
          <w:rPr>
            <w:rStyle w:val="Hyperlink"/>
          </w:rPr>
          <w:t>0-</w:t>
        </w:r>
      </w:hyperlink>
      <w:r>
        <w:rPr>
          <w:rStyle w:val="Hyperlink"/>
        </w:rPr>
        <w:t>0000</w:t>
      </w:r>
      <w:r>
        <w:t xml:space="preserve"> </w:t>
      </w:r>
    </w:p>
  </w:footnote>
  <w:footnote w:id="3">
    <w:p w:rsidR="00CF2975" w:rsidRDefault="001926ED" w:rsidP="00E16CB2">
      <w:pPr>
        <w:pStyle w:val="Textodenotaderodap"/>
      </w:pPr>
      <w:r>
        <w:rPr>
          <w:rStyle w:val="Refdenotaderodap"/>
        </w:rPr>
        <w:footnoteRef/>
      </w:r>
      <w:r w:rsidRPr="00B20D80">
        <w:rPr>
          <w:lang w:val="en-US"/>
        </w:rPr>
        <w:t xml:space="preserve"> Training institution, City, State, Country. </w:t>
      </w:r>
      <w:r>
        <w:t xml:space="preserve">E-mail: </w:t>
      </w:r>
      <w:hyperlink r:id="rId5" w:history="1">
        <w:r w:rsidRPr="00702E9B">
          <w:rPr>
            <w:rStyle w:val="Hyperlink"/>
          </w:rPr>
          <w:t>accccccccccc@ifes.edu.br</w:t>
        </w:r>
      </w:hyperlink>
      <w:r>
        <w:t xml:space="preserve"> </w:t>
      </w:r>
    </w:p>
    <w:p w:rsidR="00CF2975" w:rsidRDefault="001926ED" w:rsidP="00E16CB2">
      <w:pPr>
        <w:pStyle w:val="Textodenotaderodap"/>
      </w:pPr>
      <w:proofErr w:type="spellStart"/>
      <w:r>
        <w:t>Orcid</w:t>
      </w:r>
      <w:proofErr w:type="spellEnd"/>
      <w:r>
        <w:t xml:space="preserve">: </w:t>
      </w:r>
      <w:hyperlink r:id="rId6" w:history="1">
        <w:r w:rsidRPr="00FD1E34">
          <w:rPr>
            <w:rStyle w:val="Hyperlink"/>
          </w:rPr>
          <w:t>https://orcid.org/000</w:t>
        </w:r>
        <w:r>
          <w:rPr>
            <w:rStyle w:val="Hyperlink"/>
          </w:rPr>
          <w:t>0</w:t>
        </w:r>
        <w:r w:rsidRPr="00FD1E34">
          <w:rPr>
            <w:rStyle w:val="Hyperlink"/>
          </w:rPr>
          <w:t>-000</w:t>
        </w:r>
        <w:r>
          <w:rPr>
            <w:rStyle w:val="Hyperlink"/>
          </w:rPr>
          <w:t>0</w:t>
        </w:r>
        <w:r w:rsidRPr="00FD1E34">
          <w:rPr>
            <w:rStyle w:val="Hyperlink"/>
          </w:rPr>
          <w:t>-</w:t>
        </w:r>
        <w:r>
          <w:rPr>
            <w:rStyle w:val="Hyperlink"/>
          </w:rPr>
          <w:t>000</w:t>
        </w:r>
        <w:r w:rsidRPr="00FD1E34">
          <w:rPr>
            <w:rStyle w:val="Hyperlink"/>
          </w:rPr>
          <w:t>0-</w:t>
        </w:r>
      </w:hyperlink>
      <w:r>
        <w:rPr>
          <w:rStyle w:val="Hyperlink"/>
        </w:rPr>
        <w:t>0000</w:t>
      </w:r>
      <w:r>
        <w:t xml:space="preserve"> </w:t>
      </w:r>
    </w:p>
    <w:p w:rsidR="00CF2975" w:rsidRDefault="00CF2975" w:rsidP="00E16CB2">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975" w:rsidRDefault="001926ED" w:rsidP="006A5932">
    <w:pPr>
      <w:pBdr>
        <w:bottom w:val="single" w:sz="4" w:space="1" w:color="auto"/>
      </w:pBdr>
      <w:rPr>
        <w:bCs/>
        <w:color w:val="004600"/>
      </w:rPr>
    </w:pPr>
    <w:r>
      <w:rPr>
        <w:noProof/>
      </w:rPr>
      <w:drawing>
        <wp:anchor distT="0" distB="0" distL="114300" distR="114300" simplePos="0" relativeHeight="251655168" behindDoc="1" locked="0" layoutInCell="1" allowOverlap="1">
          <wp:simplePos x="0" y="0"/>
          <wp:positionH relativeFrom="column">
            <wp:posOffset>-605790</wp:posOffset>
          </wp:positionH>
          <wp:positionV relativeFrom="paragraph">
            <wp:posOffset>-56515</wp:posOffset>
          </wp:positionV>
          <wp:extent cx="506095" cy="753110"/>
          <wp:effectExtent l="0" t="0" r="0" b="0"/>
          <wp:wrapNone/>
          <wp:docPr id="23" name="Imagem 23" descr="REVISTA RGSA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descr="REVISTA RGSA BANNER"/>
                  <pic:cNvPicPr>
                    <a:picLocks noChangeAspect="1" noChangeArrowheads="1"/>
                  </pic:cNvPicPr>
                </pic:nvPicPr>
                <pic:blipFill>
                  <a:blip r:embed="rId1">
                    <a:extLst>
                      <a:ext uri="{28A0092B-C50C-407E-A947-70E740481C1C}">
                        <a14:useLocalDpi xmlns:a14="http://schemas.microsoft.com/office/drawing/2010/main" val="0"/>
                      </a:ext>
                    </a:extLst>
                  </a:blip>
                  <a:srcRect l="12286" t="12645" r="76205"/>
                  <a:stretch>
                    <a:fillRect/>
                  </a:stretch>
                </pic:blipFill>
                <pic:spPr bwMode="auto">
                  <a:xfrm>
                    <a:off x="0" y="0"/>
                    <a:ext cx="506095" cy="753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2975" w:rsidRDefault="00CF2975" w:rsidP="006A5932">
    <w:pPr>
      <w:pBdr>
        <w:bottom w:val="single" w:sz="4" w:space="1" w:color="auto"/>
      </w:pBdr>
      <w:rPr>
        <w:bCs/>
        <w:color w:val="004600"/>
      </w:rPr>
    </w:pPr>
  </w:p>
  <w:p w:rsidR="00CF2975" w:rsidRDefault="00CF2975" w:rsidP="006A5932">
    <w:pPr>
      <w:pBdr>
        <w:bottom w:val="single" w:sz="4" w:space="1" w:color="auto"/>
      </w:pBdr>
      <w:rPr>
        <w:bCs/>
        <w:color w:val="004600"/>
      </w:rPr>
    </w:pPr>
  </w:p>
  <w:p w:rsidR="00CF2975" w:rsidRPr="003140D9" w:rsidRDefault="001926ED" w:rsidP="003140D9">
    <w:pPr>
      <w:pBdr>
        <w:bottom w:val="single" w:sz="4" w:space="1" w:color="auto"/>
      </w:pBdr>
      <w:rPr>
        <w:bCs/>
        <w:color w:val="FF0000"/>
      </w:rPr>
    </w:pPr>
    <w:r>
      <w:rPr>
        <w:bCs/>
        <w:color w:val="FF0000"/>
      </w:rPr>
      <w:t xml:space="preserve">   TITULO DO ARTIGO </w:t>
    </w:r>
  </w:p>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p w:rsidR="00CF2975" w:rsidRDefault="00CF297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975" w:rsidRDefault="001926ED" w:rsidP="00E41B73">
    <w:r>
      <w:rPr>
        <w:bCs/>
        <w:noProof/>
        <w:color w:val="004600"/>
        <w:sz w:val="23"/>
        <w:szCs w:val="23"/>
      </w:rPr>
      <w:drawing>
        <wp:anchor distT="0" distB="0" distL="114300" distR="114300" simplePos="0" relativeHeight="251657216" behindDoc="1" locked="0" layoutInCell="1" allowOverlap="1">
          <wp:simplePos x="0" y="0"/>
          <wp:positionH relativeFrom="column">
            <wp:posOffset>-662940</wp:posOffset>
          </wp:positionH>
          <wp:positionV relativeFrom="paragraph">
            <wp:posOffset>48260</wp:posOffset>
          </wp:positionV>
          <wp:extent cx="561975" cy="753110"/>
          <wp:effectExtent l="0" t="0" r="9525" b="8890"/>
          <wp:wrapNone/>
          <wp:docPr id="24" name="Imagem 24" descr="REVISTA RGSA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descr="REVISTA RGSA BANNER"/>
                  <pic:cNvPicPr>
                    <a:picLocks noChangeAspect="1" noChangeArrowheads="1"/>
                  </pic:cNvPicPr>
                </pic:nvPicPr>
                <pic:blipFill>
                  <a:blip r:embed="rId1">
                    <a:extLst>
                      <a:ext uri="{28A0092B-C50C-407E-A947-70E740481C1C}">
                        <a14:useLocalDpi xmlns:a14="http://schemas.microsoft.com/office/drawing/2010/main" val="0"/>
                      </a:ext>
                    </a:extLst>
                  </a:blip>
                  <a:srcRect l="12286" t="12645" r="76205"/>
                  <a:stretch>
                    <a:fillRect/>
                  </a:stretch>
                </pic:blipFill>
                <pic:spPr bwMode="auto">
                  <a:xfrm>
                    <a:off x="0" y="0"/>
                    <a:ext cx="561975" cy="753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2975" w:rsidRDefault="003C14D8" w:rsidP="003C14D8">
    <w:pPr>
      <w:jc w:val="center"/>
    </w:pPr>
    <w:r w:rsidRPr="003C14D8">
      <w:rPr>
        <w:bCs/>
        <w:sz w:val="20"/>
        <w:lang w:val="en-US"/>
      </w:rPr>
      <w:t xml:space="preserve">Main </w:t>
    </w:r>
    <w:r w:rsidR="001926ED" w:rsidRPr="003C14D8">
      <w:rPr>
        <w:bCs/>
        <w:sz w:val="20"/>
        <w:lang w:val="en-US"/>
      </w:rPr>
      <w:t xml:space="preserve">Title </w:t>
    </w:r>
    <w:r w:rsidR="001926ED">
      <w:t>___________________________________________________________________________</w:t>
    </w:r>
  </w:p>
  <w:p w:rsidR="00CF2975" w:rsidRDefault="00CF297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975" w:rsidRDefault="001926ED">
    <w:pPr>
      <w:pStyle w:val="Cabealho"/>
    </w:pPr>
    <w:r>
      <w:rPr>
        <w:noProof/>
      </w:rPr>
      <mc:AlternateContent>
        <mc:Choice Requires="wps">
          <w:drawing>
            <wp:anchor distT="0" distB="0" distL="114300" distR="114300" simplePos="0" relativeHeight="251660288" behindDoc="0" locked="0" layoutInCell="1" allowOverlap="1">
              <wp:simplePos x="0" y="0"/>
              <wp:positionH relativeFrom="column">
                <wp:posOffset>3585210</wp:posOffset>
              </wp:positionH>
              <wp:positionV relativeFrom="paragraph">
                <wp:posOffset>-132715</wp:posOffset>
              </wp:positionV>
              <wp:extent cx="2914015" cy="1238250"/>
              <wp:effectExtent l="0" t="0" r="0" b="0"/>
              <wp:wrapSquare wrapText="bothSides"/>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015" cy="1238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2975" w:rsidRPr="0048472D" w:rsidRDefault="001926ED" w:rsidP="00782880">
                          <w:pPr>
                            <w:pStyle w:val="Rodap"/>
                            <w:tabs>
                              <w:tab w:val="left" w:pos="4253"/>
                            </w:tabs>
                            <w:spacing w:after="40"/>
                            <w:ind w:right="194"/>
                            <w:jc w:val="both"/>
                            <w:rPr>
                              <w:b/>
                              <w:bCs/>
                              <w:color w:val="538135" w:themeColor="accent6" w:themeShade="BF"/>
                              <w:sz w:val="16"/>
                              <w:szCs w:val="16"/>
                            </w:rPr>
                          </w:pPr>
                          <w:r w:rsidRPr="0048472D">
                            <w:rPr>
                              <w:b/>
                              <w:bCs/>
                              <w:color w:val="538135" w:themeColor="accent6" w:themeShade="BF"/>
                              <w:sz w:val="16"/>
                              <w:szCs w:val="16"/>
                            </w:rPr>
                            <w:t>RGSA – Revista de Gestão Social e Ambiental</w:t>
                          </w:r>
                        </w:p>
                        <w:p w:rsidR="00CF2975" w:rsidRPr="0048472D" w:rsidRDefault="001926ED" w:rsidP="00782880">
                          <w:pPr>
                            <w:pStyle w:val="Rodap"/>
                            <w:tabs>
                              <w:tab w:val="left" w:pos="4253"/>
                            </w:tabs>
                            <w:spacing w:after="40"/>
                            <w:ind w:right="194"/>
                            <w:jc w:val="both"/>
                            <w:rPr>
                              <w:bCs/>
                              <w:color w:val="538135" w:themeColor="accent6" w:themeShade="BF"/>
                              <w:sz w:val="16"/>
                              <w:szCs w:val="16"/>
                            </w:rPr>
                          </w:pPr>
                          <w:r w:rsidRPr="0048472D">
                            <w:rPr>
                              <w:b/>
                              <w:bCs/>
                              <w:color w:val="538135" w:themeColor="accent6" w:themeShade="BF"/>
                              <w:sz w:val="16"/>
                              <w:szCs w:val="16"/>
                            </w:rPr>
                            <w:t xml:space="preserve">ISSN: </w:t>
                          </w:r>
                          <w:r w:rsidRPr="0048472D">
                            <w:rPr>
                              <w:bCs/>
                              <w:color w:val="538135" w:themeColor="accent6" w:themeShade="BF"/>
                              <w:sz w:val="16"/>
                              <w:szCs w:val="16"/>
                            </w:rPr>
                            <w:t>1981-982X</w:t>
                          </w:r>
                        </w:p>
                        <w:p w:rsidR="00CF2975" w:rsidRPr="00AC2CD7" w:rsidRDefault="001926ED" w:rsidP="00782880">
                          <w:pPr>
                            <w:pStyle w:val="Rodap"/>
                            <w:tabs>
                              <w:tab w:val="left" w:pos="4253"/>
                            </w:tabs>
                            <w:spacing w:after="40"/>
                            <w:ind w:right="194"/>
                            <w:jc w:val="both"/>
                            <w:rPr>
                              <w:b/>
                              <w:bCs/>
                              <w:color w:val="538135" w:themeColor="accent6" w:themeShade="BF"/>
                              <w:sz w:val="16"/>
                              <w:szCs w:val="16"/>
                            </w:rPr>
                          </w:pPr>
                          <w:proofErr w:type="spellStart"/>
                          <w:r w:rsidRPr="00AC2CD7">
                            <w:rPr>
                              <w:b/>
                              <w:bCs/>
                              <w:color w:val="538135" w:themeColor="accent6" w:themeShade="BF"/>
                              <w:sz w:val="16"/>
                              <w:szCs w:val="16"/>
                            </w:rPr>
                            <w:t>Submission</w:t>
                          </w:r>
                          <w:proofErr w:type="spellEnd"/>
                          <w:r w:rsidRPr="00AC2CD7">
                            <w:rPr>
                              <w:b/>
                              <w:bCs/>
                              <w:color w:val="538135" w:themeColor="accent6" w:themeShade="BF"/>
                              <w:sz w:val="16"/>
                              <w:szCs w:val="16"/>
                            </w:rPr>
                            <w:t xml:space="preserve"> date: </w:t>
                          </w:r>
                          <w:proofErr w:type="spellStart"/>
                          <w:r w:rsidRPr="00782880">
                            <w:rPr>
                              <w:bCs/>
                              <w:color w:val="538135" w:themeColor="accent6" w:themeShade="BF"/>
                              <w:sz w:val="16"/>
                              <w:szCs w:val="16"/>
                            </w:rPr>
                            <w:t>xx</w:t>
                          </w:r>
                          <w:proofErr w:type="spellEnd"/>
                          <w:r w:rsidRPr="00782880">
                            <w:rPr>
                              <w:bCs/>
                              <w:color w:val="538135" w:themeColor="accent6" w:themeShade="BF"/>
                              <w:sz w:val="16"/>
                              <w:szCs w:val="16"/>
                            </w:rPr>
                            <w:t>/</w:t>
                          </w:r>
                          <w:proofErr w:type="spellStart"/>
                          <w:r w:rsidRPr="00782880">
                            <w:rPr>
                              <w:bCs/>
                              <w:color w:val="538135" w:themeColor="accent6" w:themeShade="BF"/>
                              <w:sz w:val="16"/>
                              <w:szCs w:val="16"/>
                            </w:rPr>
                            <w:t>xx</w:t>
                          </w:r>
                          <w:proofErr w:type="spellEnd"/>
                          <w:r w:rsidRPr="00782880">
                            <w:rPr>
                              <w:bCs/>
                              <w:color w:val="538135" w:themeColor="accent6" w:themeShade="BF"/>
                              <w:sz w:val="16"/>
                              <w:szCs w:val="16"/>
                            </w:rPr>
                            <w:t>/</w:t>
                          </w:r>
                          <w:proofErr w:type="spellStart"/>
                          <w:r w:rsidRPr="00782880">
                            <w:rPr>
                              <w:bCs/>
                              <w:color w:val="538135" w:themeColor="accent6" w:themeShade="BF"/>
                              <w:sz w:val="16"/>
                              <w:szCs w:val="16"/>
                            </w:rPr>
                            <w:t>xxxx</w:t>
                          </w:r>
                          <w:proofErr w:type="spellEnd"/>
                        </w:p>
                        <w:p w:rsidR="00CF2975" w:rsidRPr="00AC2CD7" w:rsidRDefault="001926ED" w:rsidP="00782880">
                          <w:pPr>
                            <w:pStyle w:val="Rodap"/>
                            <w:tabs>
                              <w:tab w:val="left" w:pos="4253"/>
                            </w:tabs>
                            <w:spacing w:after="40"/>
                            <w:ind w:right="194"/>
                            <w:jc w:val="both"/>
                            <w:rPr>
                              <w:b/>
                              <w:bCs/>
                              <w:color w:val="538135" w:themeColor="accent6" w:themeShade="BF"/>
                              <w:sz w:val="16"/>
                              <w:szCs w:val="16"/>
                            </w:rPr>
                          </w:pPr>
                          <w:proofErr w:type="spellStart"/>
                          <w:r w:rsidRPr="00AC2CD7">
                            <w:rPr>
                              <w:b/>
                              <w:bCs/>
                              <w:color w:val="538135" w:themeColor="accent6" w:themeShade="BF"/>
                              <w:sz w:val="16"/>
                              <w:szCs w:val="16"/>
                            </w:rPr>
                            <w:t>Acceptance</w:t>
                          </w:r>
                          <w:proofErr w:type="spellEnd"/>
                          <w:r w:rsidRPr="00AC2CD7">
                            <w:rPr>
                              <w:b/>
                              <w:bCs/>
                              <w:color w:val="538135" w:themeColor="accent6" w:themeShade="BF"/>
                              <w:sz w:val="16"/>
                              <w:szCs w:val="16"/>
                            </w:rPr>
                            <w:t xml:space="preserve"> date: </w:t>
                          </w:r>
                          <w:proofErr w:type="spellStart"/>
                          <w:r w:rsidRPr="00782880">
                            <w:rPr>
                              <w:bCs/>
                              <w:color w:val="538135" w:themeColor="accent6" w:themeShade="BF"/>
                              <w:sz w:val="16"/>
                              <w:szCs w:val="16"/>
                            </w:rPr>
                            <w:t>xx</w:t>
                          </w:r>
                          <w:proofErr w:type="spellEnd"/>
                          <w:r w:rsidRPr="00782880">
                            <w:rPr>
                              <w:bCs/>
                              <w:color w:val="538135" w:themeColor="accent6" w:themeShade="BF"/>
                              <w:sz w:val="16"/>
                              <w:szCs w:val="16"/>
                            </w:rPr>
                            <w:t>/</w:t>
                          </w:r>
                          <w:proofErr w:type="spellStart"/>
                          <w:r w:rsidRPr="00782880">
                            <w:rPr>
                              <w:bCs/>
                              <w:color w:val="538135" w:themeColor="accent6" w:themeShade="BF"/>
                              <w:sz w:val="16"/>
                              <w:szCs w:val="16"/>
                            </w:rPr>
                            <w:t>xx</w:t>
                          </w:r>
                          <w:proofErr w:type="spellEnd"/>
                          <w:r w:rsidRPr="00782880">
                            <w:rPr>
                              <w:bCs/>
                              <w:color w:val="538135" w:themeColor="accent6" w:themeShade="BF"/>
                              <w:sz w:val="16"/>
                              <w:szCs w:val="16"/>
                            </w:rPr>
                            <w:t>/</w:t>
                          </w:r>
                          <w:proofErr w:type="spellStart"/>
                          <w:r w:rsidRPr="00782880">
                            <w:rPr>
                              <w:bCs/>
                              <w:color w:val="538135" w:themeColor="accent6" w:themeShade="BF"/>
                              <w:sz w:val="16"/>
                              <w:szCs w:val="16"/>
                            </w:rPr>
                            <w:t>xxxx</w:t>
                          </w:r>
                          <w:proofErr w:type="spellEnd"/>
                        </w:p>
                        <w:p w:rsidR="00CF2975" w:rsidRPr="00AC2CD7" w:rsidRDefault="001926ED" w:rsidP="00782880">
                          <w:pPr>
                            <w:pStyle w:val="Rodap"/>
                            <w:tabs>
                              <w:tab w:val="left" w:pos="4253"/>
                            </w:tabs>
                            <w:spacing w:after="40"/>
                            <w:ind w:right="194"/>
                            <w:jc w:val="both"/>
                            <w:rPr>
                              <w:b/>
                              <w:bCs/>
                              <w:color w:val="538135" w:themeColor="accent6" w:themeShade="BF"/>
                              <w:sz w:val="16"/>
                              <w:szCs w:val="16"/>
                            </w:rPr>
                          </w:pPr>
                          <w:r w:rsidRPr="00AC2CD7">
                            <w:rPr>
                              <w:b/>
                              <w:bCs/>
                              <w:color w:val="538135" w:themeColor="accent6" w:themeShade="BF"/>
                              <w:sz w:val="16"/>
                              <w:szCs w:val="16"/>
                            </w:rPr>
                            <w:t xml:space="preserve">DOI: </w:t>
                          </w:r>
                          <w:r w:rsidRPr="00782880">
                            <w:rPr>
                              <w:bCs/>
                              <w:color w:val="538135" w:themeColor="accent6" w:themeShade="BF"/>
                              <w:sz w:val="16"/>
                              <w:szCs w:val="16"/>
                            </w:rPr>
                            <w:t>https://doi.org/10.24857/rgsa.v00n0-</w:t>
                          </w:r>
                        </w:p>
                        <w:p w:rsidR="00CF2975" w:rsidRPr="00AC2CD7" w:rsidRDefault="001926ED" w:rsidP="00782880">
                          <w:pPr>
                            <w:pStyle w:val="Rodap"/>
                            <w:tabs>
                              <w:tab w:val="left" w:pos="4253"/>
                            </w:tabs>
                            <w:spacing w:after="40"/>
                            <w:ind w:right="194"/>
                            <w:jc w:val="both"/>
                            <w:rPr>
                              <w:b/>
                              <w:bCs/>
                              <w:color w:val="538135" w:themeColor="accent6" w:themeShade="BF"/>
                              <w:sz w:val="16"/>
                              <w:szCs w:val="16"/>
                            </w:rPr>
                          </w:pPr>
                          <w:proofErr w:type="spellStart"/>
                          <w:r w:rsidRPr="00AC2CD7">
                            <w:rPr>
                              <w:b/>
                              <w:bCs/>
                              <w:color w:val="538135" w:themeColor="accent6" w:themeShade="BF"/>
                              <w:sz w:val="16"/>
                              <w:szCs w:val="16"/>
                            </w:rPr>
                            <w:t>Organization</w:t>
                          </w:r>
                          <w:proofErr w:type="spellEnd"/>
                          <w:r w:rsidRPr="00AC2CD7">
                            <w:rPr>
                              <w:b/>
                              <w:bCs/>
                              <w:color w:val="538135" w:themeColor="accent6" w:themeShade="BF"/>
                              <w:sz w:val="16"/>
                              <w:szCs w:val="16"/>
                            </w:rPr>
                            <w:t xml:space="preserve">: </w:t>
                          </w:r>
                          <w:proofErr w:type="spellStart"/>
                          <w:r w:rsidRPr="00782880">
                            <w:rPr>
                              <w:bCs/>
                              <w:color w:val="538135" w:themeColor="accent6" w:themeShade="BF"/>
                              <w:sz w:val="16"/>
                              <w:szCs w:val="16"/>
                            </w:rPr>
                            <w:t>Interinstitutional</w:t>
                          </w:r>
                          <w:proofErr w:type="spellEnd"/>
                          <w:r w:rsidRPr="00782880">
                            <w:rPr>
                              <w:bCs/>
                              <w:color w:val="538135" w:themeColor="accent6" w:themeShade="BF"/>
                              <w:sz w:val="16"/>
                              <w:szCs w:val="16"/>
                            </w:rPr>
                            <w:t xml:space="preserve"> </w:t>
                          </w:r>
                          <w:proofErr w:type="spellStart"/>
                          <w:r w:rsidRPr="00782880">
                            <w:rPr>
                              <w:bCs/>
                              <w:color w:val="538135" w:themeColor="accent6" w:themeShade="BF"/>
                              <w:sz w:val="16"/>
                              <w:szCs w:val="16"/>
                            </w:rPr>
                            <w:t>Scientific</w:t>
                          </w:r>
                          <w:proofErr w:type="spellEnd"/>
                          <w:r w:rsidRPr="00782880">
                            <w:rPr>
                              <w:bCs/>
                              <w:color w:val="538135" w:themeColor="accent6" w:themeShade="BF"/>
                              <w:sz w:val="16"/>
                              <w:szCs w:val="16"/>
                            </w:rPr>
                            <w:t xml:space="preserve"> </w:t>
                          </w:r>
                          <w:proofErr w:type="spellStart"/>
                          <w:r w:rsidRPr="00782880">
                            <w:rPr>
                              <w:bCs/>
                              <w:color w:val="538135" w:themeColor="accent6" w:themeShade="BF"/>
                              <w:sz w:val="16"/>
                              <w:szCs w:val="16"/>
                            </w:rPr>
                            <w:t>Committee</w:t>
                          </w:r>
                          <w:proofErr w:type="spellEnd"/>
                        </w:p>
                        <w:p w:rsidR="00CF2975" w:rsidRPr="00AC2CD7" w:rsidRDefault="001926ED" w:rsidP="00782880">
                          <w:pPr>
                            <w:pStyle w:val="Rodap"/>
                            <w:tabs>
                              <w:tab w:val="left" w:pos="4253"/>
                            </w:tabs>
                            <w:spacing w:after="40"/>
                            <w:ind w:right="194"/>
                            <w:jc w:val="both"/>
                            <w:rPr>
                              <w:b/>
                              <w:bCs/>
                              <w:color w:val="538135" w:themeColor="accent6" w:themeShade="BF"/>
                              <w:sz w:val="16"/>
                              <w:szCs w:val="16"/>
                            </w:rPr>
                          </w:pPr>
                          <w:proofErr w:type="spellStart"/>
                          <w:r w:rsidRPr="00AC2CD7">
                            <w:rPr>
                              <w:b/>
                              <w:bCs/>
                              <w:color w:val="538135" w:themeColor="accent6" w:themeShade="BF"/>
                              <w:sz w:val="16"/>
                              <w:szCs w:val="16"/>
                            </w:rPr>
                            <w:t>Chief</w:t>
                          </w:r>
                          <w:proofErr w:type="spellEnd"/>
                          <w:r w:rsidRPr="00AC2CD7">
                            <w:rPr>
                              <w:b/>
                              <w:bCs/>
                              <w:color w:val="538135" w:themeColor="accent6" w:themeShade="BF"/>
                              <w:sz w:val="16"/>
                              <w:szCs w:val="16"/>
                            </w:rPr>
                            <w:t xml:space="preserve"> Editor: </w:t>
                          </w:r>
                          <w:bookmarkStart w:id="4" w:name="_GoBack"/>
                          <w:bookmarkEnd w:id="4"/>
                          <w:r w:rsidR="006C39BC" w:rsidRPr="006C39BC">
                            <w:rPr>
                              <w:bCs/>
                              <w:color w:val="538135" w:themeColor="accent6" w:themeShade="BF"/>
                              <w:sz w:val="16"/>
                              <w:szCs w:val="16"/>
                            </w:rPr>
                            <w:t>Ana Carolina Messias de Souza Ferreira da Costa,</w:t>
                          </w:r>
                        </w:p>
                        <w:p w:rsidR="00CF2975" w:rsidRPr="00505EFE" w:rsidRDefault="001926ED" w:rsidP="00782880">
                          <w:pPr>
                            <w:pStyle w:val="Rodap"/>
                            <w:tabs>
                              <w:tab w:val="left" w:pos="4253"/>
                            </w:tabs>
                            <w:spacing w:after="40"/>
                            <w:ind w:right="194"/>
                            <w:jc w:val="both"/>
                            <w:rPr>
                              <w:sz w:val="16"/>
                              <w:szCs w:val="16"/>
                            </w:rPr>
                          </w:pPr>
                          <w:r w:rsidRPr="00B20D80">
                            <w:rPr>
                              <w:b/>
                              <w:bCs/>
                              <w:color w:val="538135" w:themeColor="accent6" w:themeShade="BF"/>
                              <w:sz w:val="16"/>
                              <w:szCs w:val="16"/>
                              <w:lang w:val="en-US"/>
                            </w:rPr>
                            <w:t>A</w:t>
                          </w:r>
                          <w:proofErr w:type="spellStart"/>
                          <w:r w:rsidRPr="00AC2CD7">
                            <w:rPr>
                              <w:b/>
                              <w:bCs/>
                              <w:color w:val="538135" w:themeColor="accent6" w:themeShade="BF"/>
                              <w:sz w:val="16"/>
                              <w:szCs w:val="16"/>
                            </w:rPr>
                            <w:t>ssessment</w:t>
                          </w:r>
                          <w:proofErr w:type="spellEnd"/>
                          <w:r w:rsidRPr="00AC2CD7">
                            <w:rPr>
                              <w:b/>
                              <w:bCs/>
                              <w:color w:val="538135" w:themeColor="accent6" w:themeShade="BF"/>
                              <w:sz w:val="16"/>
                              <w:szCs w:val="16"/>
                            </w:rPr>
                            <w:t xml:space="preserve">: </w:t>
                          </w:r>
                          <w:r w:rsidRPr="00782880">
                            <w:rPr>
                              <w:bCs/>
                              <w:color w:val="538135" w:themeColor="accent6" w:themeShade="BF"/>
                              <w:sz w:val="16"/>
                              <w:szCs w:val="16"/>
                            </w:rPr>
                            <w:t xml:space="preserve">Double </w:t>
                          </w:r>
                          <w:proofErr w:type="spellStart"/>
                          <w:r w:rsidRPr="00782880">
                            <w:rPr>
                              <w:bCs/>
                              <w:color w:val="538135" w:themeColor="accent6" w:themeShade="BF"/>
                              <w:sz w:val="16"/>
                              <w:szCs w:val="16"/>
                            </w:rPr>
                            <w:t>Blind</w:t>
                          </w:r>
                          <w:proofErr w:type="spellEnd"/>
                          <w:r w:rsidRPr="00782880">
                            <w:rPr>
                              <w:bCs/>
                              <w:color w:val="538135" w:themeColor="accent6" w:themeShade="BF"/>
                              <w:sz w:val="16"/>
                              <w:szCs w:val="16"/>
                            </w:rPr>
                            <w:t xml:space="preserve"> Review </w:t>
                          </w:r>
                          <w:proofErr w:type="spellStart"/>
                          <w:r w:rsidRPr="00782880">
                            <w:rPr>
                              <w:bCs/>
                              <w:color w:val="538135" w:themeColor="accent6" w:themeShade="BF"/>
                              <w:sz w:val="16"/>
                              <w:szCs w:val="16"/>
                            </w:rPr>
                            <w:t>by</w:t>
                          </w:r>
                          <w:proofErr w:type="spellEnd"/>
                          <w:r w:rsidRPr="00782880">
                            <w:rPr>
                              <w:bCs/>
                              <w:color w:val="538135" w:themeColor="accent6" w:themeShade="BF"/>
                              <w:sz w:val="16"/>
                              <w:szCs w:val="16"/>
                            </w:rPr>
                            <w:t xml:space="preserve"> SEER/OJS</w:t>
                          </w:r>
                        </w:p>
                        <w:p w:rsidR="00CF2975" w:rsidRPr="00B20D80" w:rsidRDefault="00CF2975" w:rsidP="00782880">
                          <w:pPr>
                            <w:tabs>
                              <w:tab w:val="left" w:pos="4253"/>
                            </w:tabs>
                            <w:ind w:right="194"/>
                            <w:rPr>
                              <w:sz w:val="16"/>
                              <w:szCs w:val="16"/>
                              <w:lang w:val="en-US"/>
                            </w:rPr>
                          </w:pPr>
                        </w:p>
                        <w:p w:rsidR="00CF2975" w:rsidRPr="00B20D80" w:rsidRDefault="00CF2975" w:rsidP="007B1F58">
                          <w:pPr>
                            <w:tabs>
                              <w:tab w:val="left" w:pos="4253"/>
                            </w:tabs>
                            <w:ind w:right="194"/>
                            <w:rPr>
                              <w:sz w:val="16"/>
                              <w:szCs w:val="16"/>
                              <w:lang w:val="en-US"/>
                            </w:rPr>
                          </w:pPr>
                        </w:p>
                      </w:txbxContent>
                    </wps:txbx>
                    <wps:bodyPr rot="0" vert="horz" wrap="square" lIns="91440" tIns="45720" rIns="91440" bIns="45720" anchor="t" anchorCtr="0"/>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82.3pt;margin-top:-10.45pt;width:229.4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" filled="f" stroked="f">
              <v:textbox>
                <w:txbxContent>
                  <w:p w:rsidR="00CF2975" w:rsidRPr="0048472D" w:rsidRDefault="001926ED" w:rsidP="00782880">
                    <w:pPr>
                      <w:pStyle w:val="Rodap"/>
                      <w:tabs>
                        <w:tab w:val="left" w:pos="4253"/>
                      </w:tabs>
                      <w:spacing w:after="40"/>
                      <w:ind w:right="194"/>
                      <w:jc w:val="both"/>
                      <w:rPr>
                        <w:b/>
                        <w:bCs/>
                        <w:color w:val="538135" w:themeColor="accent6" w:themeShade="BF"/>
                        <w:sz w:val="16"/>
                        <w:szCs w:val="16"/>
                      </w:rPr>
                    </w:pPr>
                    <w:r w:rsidRPr="0048472D">
                      <w:rPr>
                        <w:b/>
                        <w:bCs/>
                        <w:color w:val="538135" w:themeColor="accent6" w:themeShade="BF"/>
                        <w:sz w:val="16"/>
                        <w:szCs w:val="16"/>
                      </w:rPr>
                      <w:t>RGSA – Revista de Gestão Social e Ambiental</w:t>
                    </w:r>
                  </w:p>
                  <w:p w:rsidR="00CF2975" w:rsidRPr="0048472D" w:rsidRDefault="001926ED" w:rsidP="00782880">
                    <w:pPr>
                      <w:pStyle w:val="Rodap"/>
                      <w:tabs>
                        <w:tab w:val="left" w:pos="4253"/>
                      </w:tabs>
                      <w:spacing w:after="40"/>
                      <w:ind w:right="194"/>
                      <w:jc w:val="both"/>
                      <w:rPr>
                        <w:bCs/>
                        <w:color w:val="538135" w:themeColor="accent6" w:themeShade="BF"/>
                        <w:sz w:val="16"/>
                        <w:szCs w:val="16"/>
                      </w:rPr>
                    </w:pPr>
                    <w:r w:rsidRPr="0048472D">
                      <w:rPr>
                        <w:b/>
                        <w:bCs/>
                        <w:color w:val="538135" w:themeColor="accent6" w:themeShade="BF"/>
                        <w:sz w:val="16"/>
                        <w:szCs w:val="16"/>
                      </w:rPr>
                      <w:t xml:space="preserve">ISSN: </w:t>
                    </w:r>
                    <w:r w:rsidRPr="0048472D">
                      <w:rPr>
                        <w:bCs/>
                        <w:color w:val="538135" w:themeColor="accent6" w:themeShade="BF"/>
                        <w:sz w:val="16"/>
                        <w:szCs w:val="16"/>
                      </w:rPr>
                      <w:t>1981-982X</w:t>
                    </w:r>
                  </w:p>
                  <w:p w:rsidR="00CF2975" w:rsidRPr="00AC2CD7" w:rsidRDefault="001926ED" w:rsidP="00782880">
                    <w:pPr>
                      <w:pStyle w:val="Rodap"/>
                      <w:tabs>
                        <w:tab w:val="left" w:pos="4253"/>
                      </w:tabs>
                      <w:spacing w:after="40"/>
                      <w:ind w:right="194"/>
                      <w:jc w:val="both"/>
                      <w:rPr>
                        <w:b/>
                        <w:bCs/>
                        <w:color w:val="538135" w:themeColor="accent6" w:themeShade="BF"/>
                        <w:sz w:val="16"/>
                        <w:szCs w:val="16"/>
                      </w:rPr>
                    </w:pPr>
                    <w:proofErr w:type="spellStart"/>
                    <w:r w:rsidRPr="00AC2CD7">
                      <w:rPr>
                        <w:b/>
                        <w:bCs/>
                        <w:color w:val="538135" w:themeColor="accent6" w:themeShade="BF"/>
                        <w:sz w:val="16"/>
                        <w:szCs w:val="16"/>
                      </w:rPr>
                      <w:t>Submission</w:t>
                    </w:r>
                    <w:proofErr w:type="spellEnd"/>
                    <w:r w:rsidRPr="00AC2CD7">
                      <w:rPr>
                        <w:b/>
                        <w:bCs/>
                        <w:color w:val="538135" w:themeColor="accent6" w:themeShade="BF"/>
                        <w:sz w:val="16"/>
                        <w:szCs w:val="16"/>
                      </w:rPr>
                      <w:t xml:space="preserve"> date: </w:t>
                    </w:r>
                    <w:proofErr w:type="spellStart"/>
                    <w:r w:rsidRPr="00782880">
                      <w:rPr>
                        <w:bCs/>
                        <w:color w:val="538135" w:themeColor="accent6" w:themeShade="BF"/>
                        <w:sz w:val="16"/>
                        <w:szCs w:val="16"/>
                      </w:rPr>
                      <w:t>xx</w:t>
                    </w:r>
                    <w:proofErr w:type="spellEnd"/>
                    <w:r w:rsidRPr="00782880">
                      <w:rPr>
                        <w:bCs/>
                        <w:color w:val="538135" w:themeColor="accent6" w:themeShade="BF"/>
                        <w:sz w:val="16"/>
                        <w:szCs w:val="16"/>
                      </w:rPr>
                      <w:t>/</w:t>
                    </w:r>
                    <w:proofErr w:type="spellStart"/>
                    <w:r w:rsidRPr="00782880">
                      <w:rPr>
                        <w:bCs/>
                        <w:color w:val="538135" w:themeColor="accent6" w:themeShade="BF"/>
                        <w:sz w:val="16"/>
                        <w:szCs w:val="16"/>
                      </w:rPr>
                      <w:t>xx</w:t>
                    </w:r>
                    <w:proofErr w:type="spellEnd"/>
                    <w:r w:rsidRPr="00782880">
                      <w:rPr>
                        <w:bCs/>
                        <w:color w:val="538135" w:themeColor="accent6" w:themeShade="BF"/>
                        <w:sz w:val="16"/>
                        <w:szCs w:val="16"/>
                      </w:rPr>
                      <w:t>/</w:t>
                    </w:r>
                    <w:proofErr w:type="spellStart"/>
                    <w:r w:rsidRPr="00782880">
                      <w:rPr>
                        <w:bCs/>
                        <w:color w:val="538135" w:themeColor="accent6" w:themeShade="BF"/>
                        <w:sz w:val="16"/>
                        <w:szCs w:val="16"/>
                      </w:rPr>
                      <w:t>xxxx</w:t>
                    </w:r>
                    <w:proofErr w:type="spellEnd"/>
                  </w:p>
                  <w:p w:rsidR="00CF2975" w:rsidRPr="00AC2CD7" w:rsidRDefault="001926ED" w:rsidP="00782880">
                    <w:pPr>
                      <w:pStyle w:val="Rodap"/>
                      <w:tabs>
                        <w:tab w:val="left" w:pos="4253"/>
                      </w:tabs>
                      <w:spacing w:after="40"/>
                      <w:ind w:right="194"/>
                      <w:jc w:val="both"/>
                      <w:rPr>
                        <w:b/>
                        <w:bCs/>
                        <w:color w:val="538135" w:themeColor="accent6" w:themeShade="BF"/>
                        <w:sz w:val="16"/>
                        <w:szCs w:val="16"/>
                      </w:rPr>
                    </w:pPr>
                    <w:proofErr w:type="spellStart"/>
                    <w:r w:rsidRPr="00AC2CD7">
                      <w:rPr>
                        <w:b/>
                        <w:bCs/>
                        <w:color w:val="538135" w:themeColor="accent6" w:themeShade="BF"/>
                        <w:sz w:val="16"/>
                        <w:szCs w:val="16"/>
                      </w:rPr>
                      <w:t>Acceptance</w:t>
                    </w:r>
                    <w:proofErr w:type="spellEnd"/>
                    <w:r w:rsidRPr="00AC2CD7">
                      <w:rPr>
                        <w:b/>
                        <w:bCs/>
                        <w:color w:val="538135" w:themeColor="accent6" w:themeShade="BF"/>
                        <w:sz w:val="16"/>
                        <w:szCs w:val="16"/>
                      </w:rPr>
                      <w:t xml:space="preserve"> date: </w:t>
                    </w:r>
                    <w:proofErr w:type="spellStart"/>
                    <w:r w:rsidRPr="00782880">
                      <w:rPr>
                        <w:bCs/>
                        <w:color w:val="538135" w:themeColor="accent6" w:themeShade="BF"/>
                        <w:sz w:val="16"/>
                        <w:szCs w:val="16"/>
                      </w:rPr>
                      <w:t>xx</w:t>
                    </w:r>
                    <w:proofErr w:type="spellEnd"/>
                    <w:r w:rsidRPr="00782880">
                      <w:rPr>
                        <w:bCs/>
                        <w:color w:val="538135" w:themeColor="accent6" w:themeShade="BF"/>
                        <w:sz w:val="16"/>
                        <w:szCs w:val="16"/>
                      </w:rPr>
                      <w:t>/</w:t>
                    </w:r>
                    <w:proofErr w:type="spellStart"/>
                    <w:r w:rsidRPr="00782880">
                      <w:rPr>
                        <w:bCs/>
                        <w:color w:val="538135" w:themeColor="accent6" w:themeShade="BF"/>
                        <w:sz w:val="16"/>
                        <w:szCs w:val="16"/>
                      </w:rPr>
                      <w:t>xx</w:t>
                    </w:r>
                    <w:proofErr w:type="spellEnd"/>
                    <w:r w:rsidRPr="00782880">
                      <w:rPr>
                        <w:bCs/>
                        <w:color w:val="538135" w:themeColor="accent6" w:themeShade="BF"/>
                        <w:sz w:val="16"/>
                        <w:szCs w:val="16"/>
                      </w:rPr>
                      <w:t>/</w:t>
                    </w:r>
                    <w:proofErr w:type="spellStart"/>
                    <w:r w:rsidRPr="00782880">
                      <w:rPr>
                        <w:bCs/>
                        <w:color w:val="538135" w:themeColor="accent6" w:themeShade="BF"/>
                        <w:sz w:val="16"/>
                        <w:szCs w:val="16"/>
                      </w:rPr>
                      <w:t>xxxx</w:t>
                    </w:r>
                    <w:proofErr w:type="spellEnd"/>
                  </w:p>
                  <w:p w:rsidR="00CF2975" w:rsidRPr="00AC2CD7" w:rsidRDefault="001926ED" w:rsidP="00782880">
                    <w:pPr>
                      <w:pStyle w:val="Rodap"/>
                      <w:tabs>
                        <w:tab w:val="left" w:pos="4253"/>
                      </w:tabs>
                      <w:spacing w:after="40"/>
                      <w:ind w:right="194"/>
                      <w:jc w:val="both"/>
                      <w:rPr>
                        <w:b/>
                        <w:bCs/>
                        <w:color w:val="538135" w:themeColor="accent6" w:themeShade="BF"/>
                        <w:sz w:val="16"/>
                        <w:szCs w:val="16"/>
                      </w:rPr>
                    </w:pPr>
                    <w:r w:rsidRPr="00AC2CD7">
                      <w:rPr>
                        <w:b/>
                        <w:bCs/>
                        <w:color w:val="538135" w:themeColor="accent6" w:themeShade="BF"/>
                        <w:sz w:val="16"/>
                        <w:szCs w:val="16"/>
                      </w:rPr>
                      <w:t xml:space="preserve">DOI: </w:t>
                    </w:r>
                    <w:r w:rsidRPr="00782880">
                      <w:rPr>
                        <w:bCs/>
                        <w:color w:val="538135" w:themeColor="accent6" w:themeShade="BF"/>
                        <w:sz w:val="16"/>
                        <w:szCs w:val="16"/>
                      </w:rPr>
                      <w:t>https://doi.org/10.24857/rgsa.v00n0-</w:t>
                    </w:r>
                  </w:p>
                  <w:p w:rsidR="00CF2975" w:rsidRPr="00AC2CD7" w:rsidRDefault="001926ED" w:rsidP="00782880">
                    <w:pPr>
                      <w:pStyle w:val="Rodap"/>
                      <w:tabs>
                        <w:tab w:val="left" w:pos="4253"/>
                      </w:tabs>
                      <w:spacing w:after="40"/>
                      <w:ind w:right="194"/>
                      <w:jc w:val="both"/>
                      <w:rPr>
                        <w:b/>
                        <w:bCs/>
                        <w:color w:val="538135" w:themeColor="accent6" w:themeShade="BF"/>
                        <w:sz w:val="16"/>
                        <w:szCs w:val="16"/>
                      </w:rPr>
                    </w:pPr>
                    <w:proofErr w:type="spellStart"/>
                    <w:r w:rsidRPr="00AC2CD7">
                      <w:rPr>
                        <w:b/>
                        <w:bCs/>
                        <w:color w:val="538135" w:themeColor="accent6" w:themeShade="BF"/>
                        <w:sz w:val="16"/>
                        <w:szCs w:val="16"/>
                      </w:rPr>
                      <w:t>Organization</w:t>
                    </w:r>
                    <w:proofErr w:type="spellEnd"/>
                    <w:r w:rsidRPr="00AC2CD7">
                      <w:rPr>
                        <w:b/>
                        <w:bCs/>
                        <w:color w:val="538135" w:themeColor="accent6" w:themeShade="BF"/>
                        <w:sz w:val="16"/>
                        <w:szCs w:val="16"/>
                      </w:rPr>
                      <w:t xml:space="preserve">: </w:t>
                    </w:r>
                    <w:proofErr w:type="spellStart"/>
                    <w:r w:rsidRPr="00782880">
                      <w:rPr>
                        <w:bCs/>
                        <w:color w:val="538135" w:themeColor="accent6" w:themeShade="BF"/>
                        <w:sz w:val="16"/>
                        <w:szCs w:val="16"/>
                      </w:rPr>
                      <w:t>Interinstitutional</w:t>
                    </w:r>
                    <w:proofErr w:type="spellEnd"/>
                    <w:r w:rsidRPr="00782880">
                      <w:rPr>
                        <w:bCs/>
                        <w:color w:val="538135" w:themeColor="accent6" w:themeShade="BF"/>
                        <w:sz w:val="16"/>
                        <w:szCs w:val="16"/>
                      </w:rPr>
                      <w:t xml:space="preserve"> </w:t>
                    </w:r>
                    <w:proofErr w:type="spellStart"/>
                    <w:r w:rsidRPr="00782880">
                      <w:rPr>
                        <w:bCs/>
                        <w:color w:val="538135" w:themeColor="accent6" w:themeShade="BF"/>
                        <w:sz w:val="16"/>
                        <w:szCs w:val="16"/>
                      </w:rPr>
                      <w:t>Scientific</w:t>
                    </w:r>
                    <w:proofErr w:type="spellEnd"/>
                    <w:r w:rsidRPr="00782880">
                      <w:rPr>
                        <w:bCs/>
                        <w:color w:val="538135" w:themeColor="accent6" w:themeShade="BF"/>
                        <w:sz w:val="16"/>
                        <w:szCs w:val="16"/>
                      </w:rPr>
                      <w:t xml:space="preserve"> </w:t>
                    </w:r>
                    <w:proofErr w:type="spellStart"/>
                    <w:r w:rsidRPr="00782880">
                      <w:rPr>
                        <w:bCs/>
                        <w:color w:val="538135" w:themeColor="accent6" w:themeShade="BF"/>
                        <w:sz w:val="16"/>
                        <w:szCs w:val="16"/>
                      </w:rPr>
                      <w:t>Committee</w:t>
                    </w:r>
                    <w:proofErr w:type="spellEnd"/>
                  </w:p>
                  <w:p w:rsidR="00CF2975" w:rsidRPr="00AC2CD7" w:rsidRDefault="001926ED" w:rsidP="00782880">
                    <w:pPr>
                      <w:pStyle w:val="Rodap"/>
                      <w:tabs>
                        <w:tab w:val="left" w:pos="4253"/>
                      </w:tabs>
                      <w:spacing w:after="40"/>
                      <w:ind w:right="194"/>
                      <w:jc w:val="both"/>
                      <w:rPr>
                        <w:b/>
                        <w:bCs/>
                        <w:color w:val="538135" w:themeColor="accent6" w:themeShade="BF"/>
                        <w:sz w:val="16"/>
                        <w:szCs w:val="16"/>
                      </w:rPr>
                    </w:pPr>
                    <w:proofErr w:type="spellStart"/>
                    <w:r w:rsidRPr="00AC2CD7">
                      <w:rPr>
                        <w:b/>
                        <w:bCs/>
                        <w:color w:val="538135" w:themeColor="accent6" w:themeShade="BF"/>
                        <w:sz w:val="16"/>
                        <w:szCs w:val="16"/>
                      </w:rPr>
                      <w:t>Chief</w:t>
                    </w:r>
                    <w:proofErr w:type="spellEnd"/>
                    <w:r w:rsidRPr="00AC2CD7">
                      <w:rPr>
                        <w:b/>
                        <w:bCs/>
                        <w:color w:val="538135" w:themeColor="accent6" w:themeShade="BF"/>
                        <w:sz w:val="16"/>
                        <w:szCs w:val="16"/>
                      </w:rPr>
                      <w:t xml:space="preserve"> Editor: </w:t>
                    </w:r>
                    <w:bookmarkStart w:id="5" w:name="_GoBack"/>
                    <w:bookmarkEnd w:id="5"/>
                    <w:r w:rsidR="006C39BC" w:rsidRPr="006C39BC">
                      <w:rPr>
                        <w:bCs/>
                        <w:color w:val="538135" w:themeColor="accent6" w:themeShade="BF"/>
                        <w:sz w:val="16"/>
                        <w:szCs w:val="16"/>
                      </w:rPr>
                      <w:t>Ana Carolina Messias de Souza Ferreira da Costa,</w:t>
                    </w:r>
                  </w:p>
                  <w:p w:rsidR="00CF2975" w:rsidRPr="00505EFE" w:rsidRDefault="001926ED" w:rsidP="00782880">
                    <w:pPr>
                      <w:pStyle w:val="Rodap"/>
                      <w:tabs>
                        <w:tab w:val="left" w:pos="4253"/>
                      </w:tabs>
                      <w:spacing w:after="40"/>
                      <w:ind w:right="194"/>
                      <w:jc w:val="both"/>
                      <w:rPr>
                        <w:sz w:val="16"/>
                        <w:szCs w:val="16"/>
                      </w:rPr>
                    </w:pPr>
                    <w:r w:rsidRPr="00B20D80">
                      <w:rPr>
                        <w:b/>
                        <w:bCs/>
                        <w:color w:val="538135" w:themeColor="accent6" w:themeShade="BF"/>
                        <w:sz w:val="16"/>
                        <w:szCs w:val="16"/>
                        <w:lang w:val="en-US"/>
                      </w:rPr>
                      <w:t>A</w:t>
                    </w:r>
                    <w:proofErr w:type="spellStart"/>
                    <w:r w:rsidRPr="00AC2CD7">
                      <w:rPr>
                        <w:b/>
                        <w:bCs/>
                        <w:color w:val="538135" w:themeColor="accent6" w:themeShade="BF"/>
                        <w:sz w:val="16"/>
                        <w:szCs w:val="16"/>
                      </w:rPr>
                      <w:t>ssessment</w:t>
                    </w:r>
                    <w:proofErr w:type="spellEnd"/>
                    <w:r w:rsidRPr="00AC2CD7">
                      <w:rPr>
                        <w:b/>
                        <w:bCs/>
                        <w:color w:val="538135" w:themeColor="accent6" w:themeShade="BF"/>
                        <w:sz w:val="16"/>
                        <w:szCs w:val="16"/>
                      </w:rPr>
                      <w:t xml:space="preserve">: </w:t>
                    </w:r>
                    <w:r w:rsidRPr="00782880">
                      <w:rPr>
                        <w:bCs/>
                        <w:color w:val="538135" w:themeColor="accent6" w:themeShade="BF"/>
                        <w:sz w:val="16"/>
                        <w:szCs w:val="16"/>
                      </w:rPr>
                      <w:t xml:space="preserve">Double </w:t>
                    </w:r>
                    <w:proofErr w:type="spellStart"/>
                    <w:r w:rsidRPr="00782880">
                      <w:rPr>
                        <w:bCs/>
                        <w:color w:val="538135" w:themeColor="accent6" w:themeShade="BF"/>
                        <w:sz w:val="16"/>
                        <w:szCs w:val="16"/>
                      </w:rPr>
                      <w:t>Blind</w:t>
                    </w:r>
                    <w:proofErr w:type="spellEnd"/>
                    <w:r w:rsidRPr="00782880">
                      <w:rPr>
                        <w:bCs/>
                        <w:color w:val="538135" w:themeColor="accent6" w:themeShade="BF"/>
                        <w:sz w:val="16"/>
                        <w:szCs w:val="16"/>
                      </w:rPr>
                      <w:t xml:space="preserve"> Review </w:t>
                    </w:r>
                    <w:proofErr w:type="spellStart"/>
                    <w:r w:rsidRPr="00782880">
                      <w:rPr>
                        <w:bCs/>
                        <w:color w:val="538135" w:themeColor="accent6" w:themeShade="BF"/>
                        <w:sz w:val="16"/>
                        <w:szCs w:val="16"/>
                      </w:rPr>
                      <w:t>by</w:t>
                    </w:r>
                    <w:proofErr w:type="spellEnd"/>
                    <w:r w:rsidRPr="00782880">
                      <w:rPr>
                        <w:bCs/>
                        <w:color w:val="538135" w:themeColor="accent6" w:themeShade="BF"/>
                        <w:sz w:val="16"/>
                        <w:szCs w:val="16"/>
                      </w:rPr>
                      <w:t xml:space="preserve"> SEER/OJS</w:t>
                    </w:r>
                  </w:p>
                  <w:p w:rsidR="00CF2975" w:rsidRPr="00B20D80" w:rsidRDefault="00CF2975" w:rsidP="00782880">
                    <w:pPr>
                      <w:tabs>
                        <w:tab w:val="left" w:pos="4253"/>
                      </w:tabs>
                      <w:ind w:right="194"/>
                      <w:rPr>
                        <w:sz w:val="16"/>
                        <w:szCs w:val="16"/>
                        <w:lang w:val="en-US"/>
                      </w:rPr>
                    </w:pPr>
                  </w:p>
                  <w:p w:rsidR="00CF2975" w:rsidRPr="00B20D80" w:rsidRDefault="00CF2975" w:rsidP="007B1F58">
                    <w:pPr>
                      <w:tabs>
                        <w:tab w:val="left" w:pos="4253"/>
                      </w:tabs>
                      <w:ind w:right="194"/>
                      <w:rPr>
                        <w:sz w:val="16"/>
                        <w:szCs w:val="16"/>
                        <w:lang w:val="en-US"/>
                      </w:rPr>
                    </w:pPr>
                  </w:p>
                </w:txbxContent>
              </v:textbox>
              <w10:wrap type="square"/>
            </v:shape>
          </w:pict>
        </mc:Fallback>
      </mc:AlternateContent>
    </w:r>
    <w:r>
      <w:rPr>
        <w:noProof/>
      </w:rPr>
      <w:drawing>
        <wp:anchor distT="0" distB="0" distL="114300" distR="114300" simplePos="0" relativeHeight="251659264" behindDoc="1" locked="0" layoutInCell="1" allowOverlap="1">
          <wp:simplePos x="0" y="0"/>
          <wp:positionH relativeFrom="column">
            <wp:posOffset>-1146809</wp:posOffset>
          </wp:positionH>
          <wp:positionV relativeFrom="paragraph">
            <wp:posOffset>-37465</wp:posOffset>
          </wp:positionV>
          <wp:extent cx="4610100" cy="1019175"/>
          <wp:effectExtent l="0" t="0" r="0" b="9525"/>
          <wp:wrapNone/>
          <wp:docPr id="25" name="Imagem 25" descr="REVISTA RGSA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REVISTA RGSA BANNER"/>
                  <pic:cNvPicPr>
                    <a:picLocks noChangeAspect="1" noChangeArrowheads="1"/>
                  </pic:cNvPicPr>
                </pic:nvPicPr>
                <pic:blipFill>
                  <a:blip r:embed="rId1">
                    <a:extLst>
                      <a:ext uri="{28A0092B-C50C-407E-A947-70E740481C1C}">
                        <a14:useLocalDpi xmlns:a14="http://schemas.microsoft.com/office/drawing/2010/main" val="0"/>
                      </a:ext>
                    </a:extLst>
                  </a:blip>
                  <a:srcRect t="16667" r="22253"/>
                  <a:stretch>
                    <a:fillRect/>
                  </a:stretch>
                </pic:blipFill>
                <pic:spPr bwMode="auto">
                  <a:xfrm>
                    <a:off x="0" y="0"/>
                    <a:ext cx="46101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2975" w:rsidRDefault="00CF2975"/>
  <w:p w:rsidR="00CF2975" w:rsidRDefault="00CF2975"/>
  <w:p w:rsidR="00CF2975" w:rsidRDefault="00CF2975"/>
  <w:p w:rsidR="00CF2975" w:rsidRDefault="00CF2975"/>
  <w:p w:rsidR="00CF2975" w:rsidRDefault="00CF29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5C0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1069" w:hanging="360"/>
      </w:pPr>
      <w:rPr>
        <w:rFonts w:ascii="Symbol" w:hAnsi="Symbol" w:cs="Symbol"/>
      </w:rPr>
    </w:lvl>
  </w:abstractNum>
  <w:abstractNum w:abstractNumId="2" w15:restartNumberingAfterBreak="0">
    <w:nsid w:val="00000002"/>
    <w:multiLevelType w:val="singleLevel"/>
    <w:tmpl w:val="00000002"/>
    <w:name w:val="WW8Num2"/>
    <w:lvl w:ilvl="0">
      <w:start w:val="1"/>
      <w:numFmt w:val="decimal"/>
      <w:lvlText w:val="%1."/>
      <w:lvlJc w:val="left"/>
      <w:pPr>
        <w:tabs>
          <w:tab w:val="num" w:pos="0"/>
        </w:tabs>
        <w:ind w:left="360" w:hanging="360"/>
      </w:pPr>
    </w:lvl>
  </w:abstractNum>
  <w:abstractNum w:abstractNumId="3" w15:restartNumberingAfterBreak="0">
    <w:nsid w:val="00000003"/>
    <w:multiLevelType w:val="multilevel"/>
    <w:tmpl w:val="DF4C24E2"/>
    <w:name w:val="WW8Num3"/>
    <w:lvl w:ilvl="0">
      <w:start w:val="1"/>
      <w:numFmt w:val="lowerLetter"/>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080"/>
        </w:tabs>
        <w:ind w:left="1080" w:hanging="360"/>
      </w:pPr>
      <w:rPr>
        <w:rFonts w:ascii="Wingdings" w:hAnsi="Wingdings"/>
        <w:color w:val="000000"/>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15:restartNumberingAfterBreak="0">
    <w:nsid w:val="00000004"/>
    <w:multiLevelType w:val="multilevel"/>
    <w:tmpl w:val="608AFAD6"/>
    <w:name w:val="WW8Num4"/>
    <w:lvl w:ilvl="0">
      <w:start w:val="1"/>
      <w:numFmt w:val="lowerLetter"/>
      <w:lvlText w:val="%1)"/>
      <w:lvlJc w:val="left"/>
      <w:pPr>
        <w:tabs>
          <w:tab w:val="num" w:pos="0"/>
        </w:tabs>
        <w:ind w:left="1080" w:hanging="360"/>
      </w:pPr>
      <w:rPr>
        <w:rFonts w:ascii="Times New Roman" w:eastAsia="Times New Roman" w:hAnsi="Times New Roman" w:cs="Times New Roman"/>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5" w15:restartNumberingAfterBreak="0">
    <w:nsid w:val="00000005"/>
    <w:multiLevelType w:val="singleLevel"/>
    <w:tmpl w:val="5AE471C6"/>
    <w:name w:val="WW8Num5"/>
    <w:lvl w:ilvl="0">
      <w:start w:val="1"/>
      <w:numFmt w:val="lowerLetter"/>
      <w:lvlText w:val="%1)"/>
      <w:lvlJc w:val="left"/>
      <w:pPr>
        <w:tabs>
          <w:tab w:val="num" w:pos="0"/>
        </w:tabs>
        <w:ind w:left="1069" w:hanging="360"/>
      </w:pPr>
      <w:rPr>
        <w:rFonts w:ascii="Times New Roman" w:eastAsia="MS Mincho" w:hAnsi="Times New Roman" w:cs="Times New Roman"/>
      </w:rPr>
    </w:lvl>
  </w:abstractNum>
  <w:abstractNum w:abstractNumId="6" w15:restartNumberingAfterBreak="0">
    <w:nsid w:val="00000006"/>
    <w:multiLevelType w:val="multilevel"/>
    <w:tmpl w:val="66E498E6"/>
    <w:name w:val="WW8Num6"/>
    <w:lvl w:ilvl="0">
      <w:start w:val="1"/>
      <w:numFmt w:val="lowerLetter"/>
      <w:lvlText w:val="%1)"/>
      <w:lvlJc w:val="left"/>
      <w:pPr>
        <w:tabs>
          <w:tab w:val="num" w:pos="0"/>
        </w:tabs>
        <w:ind w:left="360" w:hanging="360"/>
      </w:pPr>
      <w:rPr>
        <w:rFonts w:ascii="Times New Roman" w:eastAsia="MS Mincho" w:hAnsi="Times New Roman" w:cs="Times New Roman"/>
      </w:r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00000007"/>
    <w:multiLevelType w:val="singleLevel"/>
    <w:tmpl w:val="00000007"/>
    <w:name w:val="WW8Num7"/>
    <w:lvl w:ilvl="0">
      <w:start w:val="1"/>
      <w:numFmt w:val="lowerLetter"/>
      <w:lvlText w:val="%1)"/>
      <w:lvlJc w:val="left"/>
      <w:pPr>
        <w:tabs>
          <w:tab w:val="num" w:pos="0"/>
        </w:tabs>
        <w:ind w:left="1069" w:hanging="360"/>
      </w:pPr>
    </w:lvl>
  </w:abstractNum>
  <w:abstractNum w:abstractNumId="8" w15:restartNumberingAfterBreak="0">
    <w:nsid w:val="00000008"/>
    <w:multiLevelType w:val="multilevel"/>
    <w:tmpl w:val="00000008"/>
    <w:name w:val="WW8Num8"/>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9" w15:restartNumberingAfterBreak="0">
    <w:nsid w:val="00000009"/>
    <w:multiLevelType w:val="multilevel"/>
    <w:tmpl w:val="00000009"/>
    <w:name w:val="WW8Num9"/>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0" w15:restartNumberingAfterBreak="0">
    <w:nsid w:val="0000000A"/>
    <w:multiLevelType w:val="multilevel"/>
    <w:tmpl w:val="0000000A"/>
    <w:name w:val="WW8Num10"/>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1" w15:restartNumberingAfterBreak="0">
    <w:nsid w:val="0000000B"/>
    <w:multiLevelType w:val="multilevel"/>
    <w:tmpl w:val="0000000B"/>
    <w:name w:val="WW8Num1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2" w15:restartNumberingAfterBreak="0">
    <w:nsid w:val="056E72B8"/>
    <w:multiLevelType w:val="hybridMultilevel"/>
    <w:tmpl w:val="41E0B8F2"/>
    <w:lvl w:ilvl="0" w:tplc="D1509704">
      <w:start w:val="1"/>
      <w:numFmt w:val="decimal"/>
      <w:pStyle w:val="Ttulo6"/>
      <w:lvlText w:val="%1"/>
      <w:lvlJc w:val="left"/>
      <w:pPr>
        <w:tabs>
          <w:tab w:val="num" w:pos="720"/>
        </w:tabs>
        <w:ind w:left="720" w:hanging="360"/>
      </w:pPr>
      <w:rPr>
        <w:rFonts w:hint="default"/>
      </w:rPr>
    </w:lvl>
    <w:lvl w:ilvl="1" w:tplc="EEF6F380" w:tentative="1">
      <w:start w:val="1"/>
      <w:numFmt w:val="lowerLetter"/>
      <w:lvlText w:val="%2."/>
      <w:lvlJc w:val="left"/>
      <w:pPr>
        <w:tabs>
          <w:tab w:val="num" w:pos="1440"/>
        </w:tabs>
        <w:ind w:left="1440" w:hanging="360"/>
      </w:pPr>
    </w:lvl>
    <w:lvl w:ilvl="2" w:tplc="17F8E89E" w:tentative="1">
      <w:start w:val="1"/>
      <w:numFmt w:val="lowerRoman"/>
      <w:lvlText w:val="%3."/>
      <w:lvlJc w:val="right"/>
      <w:pPr>
        <w:tabs>
          <w:tab w:val="num" w:pos="2160"/>
        </w:tabs>
        <w:ind w:left="2160" w:hanging="180"/>
      </w:pPr>
    </w:lvl>
    <w:lvl w:ilvl="3" w:tplc="B65EE152" w:tentative="1">
      <w:start w:val="1"/>
      <w:numFmt w:val="decimal"/>
      <w:lvlText w:val="%4."/>
      <w:lvlJc w:val="left"/>
      <w:pPr>
        <w:tabs>
          <w:tab w:val="num" w:pos="2880"/>
        </w:tabs>
        <w:ind w:left="2880" w:hanging="360"/>
      </w:pPr>
    </w:lvl>
    <w:lvl w:ilvl="4" w:tplc="8912210E" w:tentative="1">
      <w:start w:val="1"/>
      <w:numFmt w:val="lowerLetter"/>
      <w:lvlText w:val="%5."/>
      <w:lvlJc w:val="left"/>
      <w:pPr>
        <w:tabs>
          <w:tab w:val="num" w:pos="3600"/>
        </w:tabs>
        <w:ind w:left="3600" w:hanging="360"/>
      </w:pPr>
    </w:lvl>
    <w:lvl w:ilvl="5" w:tplc="95F8C06C" w:tentative="1">
      <w:start w:val="1"/>
      <w:numFmt w:val="lowerRoman"/>
      <w:lvlText w:val="%6."/>
      <w:lvlJc w:val="right"/>
      <w:pPr>
        <w:tabs>
          <w:tab w:val="num" w:pos="4320"/>
        </w:tabs>
        <w:ind w:left="4320" w:hanging="180"/>
      </w:pPr>
    </w:lvl>
    <w:lvl w:ilvl="6" w:tplc="999C8CFA" w:tentative="1">
      <w:start w:val="1"/>
      <w:numFmt w:val="decimal"/>
      <w:lvlText w:val="%7."/>
      <w:lvlJc w:val="left"/>
      <w:pPr>
        <w:tabs>
          <w:tab w:val="num" w:pos="5040"/>
        </w:tabs>
        <w:ind w:left="5040" w:hanging="360"/>
      </w:pPr>
    </w:lvl>
    <w:lvl w:ilvl="7" w:tplc="C7488E7A" w:tentative="1">
      <w:start w:val="1"/>
      <w:numFmt w:val="lowerLetter"/>
      <w:lvlText w:val="%8."/>
      <w:lvlJc w:val="left"/>
      <w:pPr>
        <w:tabs>
          <w:tab w:val="num" w:pos="5760"/>
        </w:tabs>
        <w:ind w:left="5760" w:hanging="360"/>
      </w:pPr>
    </w:lvl>
    <w:lvl w:ilvl="8" w:tplc="7A883E0E" w:tentative="1">
      <w:start w:val="1"/>
      <w:numFmt w:val="lowerRoman"/>
      <w:lvlText w:val="%9."/>
      <w:lvlJc w:val="right"/>
      <w:pPr>
        <w:tabs>
          <w:tab w:val="num" w:pos="6480"/>
        </w:tabs>
        <w:ind w:left="6480" w:hanging="180"/>
      </w:pPr>
    </w:lvl>
  </w:abstractNum>
  <w:abstractNum w:abstractNumId="13" w15:restartNumberingAfterBreak="0">
    <w:nsid w:val="06714CF9"/>
    <w:multiLevelType w:val="hybridMultilevel"/>
    <w:tmpl w:val="6C2EB88C"/>
    <w:lvl w:ilvl="0" w:tplc="1288438E">
      <w:start w:val="1"/>
      <w:numFmt w:val="decimal"/>
      <w:lvlText w:val="%1."/>
      <w:lvlJc w:val="left"/>
      <w:pPr>
        <w:ind w:left="720" w:hanging="360"/>
      </w:pPr>
    </w:lvl>
    <w:lvl w:ilvl="1" w:tplc="13B45474" w:tentative="1">
      <w:start w:val="1"/>
      <w:numFmt w:val="lowerLetter"/>
      <w:lvlText w:val="%2."/>
      <w:lvlJc w:val="left"/>
      <w:pPr>
        <w:ind w:left="1440" w:hanging="360"/>
      </w:pPr>
    </w:lvl>
    <w:lvl w:ilvl="2" w:tplc="3FF89E80" w:tentative="1">
      <w:start w:val="1"/>
      <w:numFmt w:val="lowerRoman"/>
      <w:lvlText w:val="%3."/>
      <w:lvlJc w:val="right"/>
      <w:pPr>
        <w:ind w:left="2160" w:hanging="180"/>
      </w:pPr>
    </w:lvl>
    <w:lvl w:ilvl="3" w:tplc="3A66AF1E" w:tentative="1">
      <w:start w:val="1"/>
      <w:numFmt w:val="decimal"/>
      <w:lvlText w:val="%4."/>
      <w:lvlJc w:val="left"/>
      <w:pPr>
        <w:ind w:left="2880" w:hanging="360"/>
      </w:pPr>
    </w:lvl>
    <w:lvl w:ilvl="4" w:tplc="C080949C" w:tentative="1">
      <w:start w:val="1"/>
      <w:numFmt w:val="lowerLetter"/>
      <w:lvlText w:val="%5."/>
      <w:lvlJc w:val="left"/>
      <w:pPr>
        <w:ind w:left="3600" w:hanging="360"/>
      </w:pPr>
    </w:lvl>
    <w:lvl w:ilvl="5" w:tplc="91BA2500" w:tentative="1">
      <w:start w:val="1"/>
      <w:numFmt w:val="lowerRoman"/>
      <w:lvlText w:val="%6."/>
      <w:lvlJc w:val="right"/>
      <w:pPr>
        <w:ind w:left="4320" w:hanging="180"/>
      </w:pPr>
    </w:lvl>
    <w:lvl w:ilvl="6" w:tplc="EA369A98" w:tentative="1">
      <w:start w:val="1"/>
      <w:numFmt w:val="decimal"/>
      <w:lvlText w:val="%7."/>
      <w:lvlJc w:val="left"/>
      <w:pPr>
        <w:ind w:left="5040" w:hanging="360"/>
      </w:pPr>
    </w:lvl>
    <w:lvl w:ilvl="7" w:tplc="62ACE95E" w:tentative="1">
      <w:start w:val="1"/>
      <w:numFmt w:val="lowerLetter"/>
      <w:lvlText w:val="%8."/>
      <w:lvlJc w:val="left"/>
      <w:pPr>
        <w:ind w:left="5760" w:hanging="360"/>
      </w:pPr>
    </w:lvl>
    <w:lvl w:ilvl="8" w:tplc="3894E136" w:tentative="1">
      <w:start w:val="1"/>
      <w:numFmt w:val="lowerRoman"/>
      <w:lvlText w:val="%9."/>
      <w:lvlJc w:val="right"/>
      <w:pPr>
        <w:ind w:left="6480" w:hanging="180"/>
      </w:pPr>
    </w:lvl>
  </w:abstractNum>
  <w:abstractNum w:abstractNumId="14" w15:restartNumberingAfterBreak="0">
    <w:nsid w:val="076845C2"/>
    <w:multiLevelType w:val="hybridMultilevel"/>
    <w:tmpl w:val="CD7239D6"/>
    <w:lvl w:ilvl="0" w:tplc="590442D8">
      <w:start w:val="1"/>
      <w:numFmt w:val="lowerLetter"/>
      <w:lvlText w:val="%1)"/>
      <w:lvlJc w:val="left"/>
      <w:pPr>
        <w:ind w:left="1069" w:hanging="360"/>
      </w:pPr>
      <w:rPr>
        <w:rFonts w:hint="default"/>
      </w:rPr>
    </w:lvl>
    <w:lvl w:ilvl="1" w:tplc="D31446D6" w:tentative="1">
      <w:start w:val="1"/>
      <w:numFmt w:val="lowerLetter"/>
      <w:lvlText w:val="%2."/>
      <w:lvlJc w:val="left"/>
      <w:pPr>
        <w:ind w:left="1789" w:hanging="360"/>
      </w:pPr>
    </w:lvl>
    <w:lvl w:ilvl="2" w:tplc="E3166AB2" w:tentative="1">
      <w:start w:val="1"/>
      <w:numFmt w:val="lowerRoman"/>
      <w:lvlText w:val="%3."/>
      <w:lvlJc w:val="right"/>
      <w:pPr>
        <w:ind w:left="2509" w:hanging="180"/>
      </w:pPr>
    </w:lvl>
    <w:lvl w:ilvl="3" w:tplc="C0505B2C" w:tentative="1">
      <w:start w:val="1"/>
      <w:numFmt w:val="decimal"/>
      <w:lvlText w:val="%4."/>
      <w:lvlJc w:val="left"/>
      <w:pPr>
        <w:ind w:left="3229" w:hanging="360"/>
      </w:pPr>
    </w:lvl>
    <w:lvl w:ilvl="4" w:tplc="2E6893BE" w:tentative="1">
      <w:start w:val="1"/>
      <w:numFmt w:val="lowerLetter"/>
      <w:lvlText w:val="%5."/>
      <w:lvlJc w:val="left"/>
      <w:pPr>
        <w:ind w:left="3949" w:hanging="360"/>
      </w:pPr>
    </w:lvl>
    <w:lvl w:ilvl="5" w:tplc="68A851F2" w:tentative="1">
      <w:start w:val="1"/>
      <w:numFmt w:val="lowerRoman"/>
      <w:lvlText w:val="%6."/>
      <w:lvlJc w:val="right"/>
      <w:pPr>
        <w:ind w:left="4669" w:hanging="180"/>
      </w:pPr>
    </w:lvl>
    <w:lvl w:ilvl="6" w:tplc="2652798A" w:tentative="1">
      <w:start w:val="1"/>
      <w:numFmt w:val="decimal"/>
      <w:lvlText w:val="%7."/>
      <w:lvlJc w:val="left"/>
      <w:pPr>
        <w:ind w:left="5389" w:hanging="360"/>
      </w:pPr>
    </w:lvl>
    <w:lvl w:ilvl="7" w:tplc="30C2D5F6" w:tentative="1">
      <w:start w:val="1"/>
      <w:numFmt w:val="lowerLetter"/>
      <w:lvlText w:val="%8."/>
      <w:lvlJc w:val="left"/>
      <w:pPr>
        <w:ind w:left="6109" w:hanging="360"/>
      </w:pPr>
    </w:lvl>
    <w:lvl w:ilvl="8" w:tplc="F13ABE0A" w:tentative="1">
      <w:start w:val="1"/>
      <w:numFmt w:val="lowerRoman"/>
      <w:lvlText w:val="%9."/>
      <w:lvlJc w:val="right"/>
      <w:pPr>
        <w:ind w:left="6829" w:hanging="180"/>
      </w:pPr>
    </w:lvl>
  </w:abstractNum>
  <w:abstractNum w:abstractNumId="15" w15:restartNumberingAfterBreak="0">
    <w:nsid w:val="09291394"/>
    <w:multiLevelType w:val="multilevel"/>
    <w:tmpl w:val="267605FE"/>
    <w:lvl w:ilvl="0">
      <w:start w:val="1"/>
      <w:numFmt w:val="decimal"/>
      <w:pStyle w:val="T1Dissertation"/>
      <w:lvlText w:val="%1."/>
      <w:lvlJc w:val="left"/>
      <w:pPr>
        <w:ind w:left="360" w:hanging="360"/>
      </w:pPr>
    </w:lvl>
    <w:lvl w:ilvl="1">
      <w:start w:val="1"/>
      <w:numFmt w:val="decimal"/>
      <w:pStyle w:val="T2Dissertation"/>
      <w:lvlText w:val="%1.%2."/>
      <w:lvlJc w:val="left"/>
      <w:pPr>
        <w:ind w:left="522" w:hanging="432"/>
      </w:pPr>
    </w:lvl>
    <w:lvl w:ilvl="2">
      <w:start w:val="1"/>
      <w:numFmt w:val="decimal"/>
      <w:pStyle w:val="T3Dissertation"/>
      <w:lvlText w:val="%1.%2.%3."/>
      <w:lvlJc w:val="left"/>
      <w:pPr>
        <w:ind w:left="1224" w:hanging="504"/>
      </w:pPr>
    </w:lvl>
    <w:lvl w:ilvl="3">
      <w:start w:val="1"/>
      <w:numFmt w:val="decimal"/>
      <w:pStyle w:val="T4Dissertation"/>
      <w:lvlText w:val="%1.%2.%3.%4."/>
      <w:lvlJc w:val="left"/>
      <w:pPr>
        <w:ind w:left="1728" w:hanging="648"/>
      </w:pPr>
    </w:lvl>
    <w:lvl w:ilvl="4">
      <w:start w:val="1"/>
      <w:numFmt w:val="decimal"/>
      <w:pStyle w:val="T5Dissertation"/>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9610221"/>
    <w:multiLevelType w:val="multilevel"/>
    <w:tmpl w:val="C1F2F45C"/>
    <w:lvl w:ilvl="0">
      <w:start w:val="2"/>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F9326A"/>
    <w:multiLevelType w:val="hybridMultilevel"/>
    <w:tmpl w:val="9D1E33A2"/>
    <w:lvl w:ilvl="0" w:tplc="AC047F20">
      <w:start w:val="1"/>
      <w:numFmt w:val="decimal"/>
      <w:lvlText w:val="%1."/>
      <w:lvlJc w:val="left"/>
      <w:pPr>
        <w:ind w:left="720" w:hanging="360"/>
      </w:pPr>
      <w:rPr>
        <w:rFonts w:hint="default"/>
      </w:rPr>
    </w:lvl>
    <w:lvl w:ilvl="1" w:tplc="910E6150" w:tentative="1">
      <w:start w:val="1"/>
      <w:numFmt w:val="lowerLetter"/>
      <w:lvlText w:val="%2."/>
      <w:lvlJc w:val="left"/>
      <w:pPr>
        <w:ind w:left="1440" w:hanging="360"/>
      </w:pPr>
    </w:lvl>
    <w:lvl w:ilvl="2" w:tplc="9B441E20" w:tentative="1">
      <w:start w:val="1"/>
      <w:numFmt w:val="lowerRoman"/>
      <w:lvlText w:val="%3."/>
      <w:lvlJc w:val="right"/>
      <w:pPr>
        <w:ind w:left="2160" w:hanging="180"/>
      </w:pPr>
    </w:lvl>
    <w:lvl w:ilvl="3" w:tplc="13D63ABE" w:tentative="1">
      <w:start w:val="1"/>
      <w:numFmt w:val="decimal"/>
      <w:lvlText w:val="%4."/>
      <w:lvlJc w:val="left"/>
      <w:pPr>
        <w:ind w:left="2880" w:hanging="360"/>
      </w:pPr>
    </w:lvl>
    <w:lvl w:ilvl="4" w:tplc="FAB457EC" w:tentative="1">
      <w:start w:val="1"/>
      <w:numFmt w:val="lowerLetter"/>
      <w:lvlText w:val="%5."/>
      <w:lvlJc w:val="left"/>
      <w:pPr>
        <w:ind w:left="3600" w:hanging="360"/>
      </w:pPr>
    </w:lvl>
    <w:lvl w:ilvl="5" w:tplc="8B82841E" w:tentative="1">
      <w:start w:val="1"/>
      <w:numFmt w:val="lowerRoman"/>
      <w:lvlText w:val="%6."/>
      <w:lvlJc w:val="right"/>
      <w:pPr>
        <w:ind w:left="4320" w:hanging="180"/>
      </w:pPr>
    </w:lvl>
    <w:lvl w:ilvl="6" w:tplc="E05834C6" w:tentative="1">
      <w:start w:val="1"/>
      <w:numFmt w:val="decimal"/>
      <w:lvlText w:val="%7."/>
      <w:lvlJc w:val="left"/>
      <w:pPr>
        <w:ind w:left="5040" w:hanging="360"/>
      </w:pPr>
    </w:lvl>
    <w:lvl w:ilvl="7" w:tplc="F98E50B8" w:tentative="1">
      <w:start w:val="1"/>
      <w:numFmt w:val="lowerLetter"/>
      <w:lvlText w:val="%8."/>
      <w:lvlJc w:val="left"/>
      <w:pPr>
        <w:ind w:left="5760" w:hanging="360"/>
      </w:pPr>
    </w:lvl>
    <w:lvl w:ilvl="8" w:tplc="03CAA170" w:tentative="1">
      <w:start w:val="1"/>
      <w:numFmt w:val="lowerRoman"/>
      <w:lvlText w:val="%9."/>
      <w:lvlJc w:val="right"/>
      <w:pPr>
        <w:ind w:left="6480" w:hanging="180"/>
      </w:pPr>
    </w:lvl>
  </w:abstractNum>
  <w:abstractNum w:abstractNumId="18" w15:restartNumberingAfterBreak="0">
    <w:nsid w:val="149E23F0"/>
    <w:multiLevelType w:val="multilevel"/>
    <w:tmpl w:val="369A2B9A"/>
    <w:name w:val="WW8Num54"/>
    <w:lvl w:ilvl="0">
      <w:start w:val="3"/>
      <w:numFmt w:val="decimal"/>
      <w:lvlText w:val="%1."/>
      <w:lvlJc w:val="left"/>
      <w:pPr>
        <w:tabs>
          <w:tab w:val="num" w:pos="0"/>
        </w:tabs>
        <w:ind w:left="720" w:hanging="360"/>
      </w:pPr>
      <w:rPr>
        <w:rFonts w:ascii="Arial" w:hAnsi="Arial" w:cs="Arial" w:hint="default"/>
        <w:sz w:val="28"/>
        <w:szCs w:val="28"/>
      </w:rPr>
    </w:lvl>
    <w:lvl w:ilvl="1">
      <w:start w:val="2"/>
      <w:numFmt w:val="decimal"/>
      <w:lvlText w:val="%1.%2"/>
      <w:lvlJc w:val="left"/>
      <w:pPr>
        <w:tabs>
          <w:tab w:val="num" w:pos="0"/>
        </w:tabs>
        <w:ind w:left="1080" w:hanging="720"/>
      </w:pPr>
      <w:rPr>
        <w:rFonts w:ascii="Arial" w:hAnsi="Arial" w:cs="Arial" w:hint="default"/>
        <w:sz w:val="24"/>
        <w:szCs w:val="24"/>
      </w:rPr>
    </w:lvl>
    <w:lvl w:ilvl="2">
      <w:start w:val="1"/>
      <w:numFmt w:val="decimal"/>
      <w:lvlText w:val="%1.%2.%3"/>
      <w:lvlJc w:val="left"/>
      <w:pPr>
        <w:tabs>
          <w:tab w:val="num" w:pos="0"/>
        </w:tabs>
        <w:ind w:left="1080" w:hanging="720"/>
      </w:pPr>
      <w:rPr>
        <w:rFonts w:ascii="Arial" w:hAnsi="Arial" w:cs="Arial" w:hint="default"/>
        <w:sz w:val="24"/>
        <w:szCs w:val="24"/>
      </w:rPr>
    </w:lvl>
    <w:lvl w:ilvl="3">
      <w:start w:val="1"/>
      <w:numFmt w:val="decimal"/>
      <w:lvlText w:val="%1.%2.%3.%4"/>
      <w:lvlJc w:val="left"/>
      <w:pPr>
        <w:tabs>
          <w:tab w:val="num" w:pos="0"/>
        </w:tabs>
        <w:ind w:left="1440" w:hanging="1080"/>
      </w:pPr>
      <w:rPr>
        <w:rFonts w:ascii="Arial" w:hAnsi="Arial" w:cs="Arial" w:hint="default"/>
        <w:sz w:val="24"/>
        <w:szCs w:val="24"/>
      </w:rPr>
    </w:lvl>
    <w:lvl w:ilvl="4">
      <w:start w:val="1"/>
      <w:numFmt w:val="decimal"/>
      <w:lvlText w:val="%1.%2.%3.%4.%5"/>
      <w:lvlJc w:val="left"/>
      <w:pPr>
        <w:tabs>
          <w:tab w:val="num" w:pos="0"/>
        </w:tabs>
        <w:ind w:left="1800" w:hanging="1440"/>
      </w:pPr>
      <w:rPr>
        <w:rFonts w:ascii="Arial" w:hAnsi="Arial" w:cs="Arial" w:hint="default"/>
        <w:sz w:val="24"/>
        <w:szCs w:val="24"/>
      </w:rPr>
    </w:lvl>
    <w:lvl w:ilvl="5">
      <w:start w:val="1"/>
      <w:numFmt w:val="decimal"/>
      <w:lvlText w:val="%1.%2.%3.%4.%5.%6"/>
      <w:lvlJc w:val="left"/>
      <w:pPr>
        <w:tabs>
          <w:tab w:val="num" w:pos="0"/>
        </w:tabs>
        <w:ind w:left="1800" w:hanging="1440"/>
      </w:pPr>
      <w:rPr>
        <w:rFonts w:ascii="Arial" w:hAnsi="Arial" w:cs="Arial" w:hint="default"/>
        <w:sz w:val="24"/>
        <w:szCs w:val="24"/>
      </w:rPr>
    </w:lvl>
    <w:lvl w:ilvl="6">
      <w:start w:val="1"/>
      <w:numFmt w:val="decimal"/>
      <w:lvlText w:val="%1.%2.%3.%4.%5.%6.%7"/>
      <w:lvlJc w:val="left"/>
      <w:pPr>
        <w:tabs>
          <w:tab w:val="num" w:pos="0"/>
        </w:tabs>
        <w:ind w:left="2160" w:hanging="1800"/>
      </w:pPr>
      <w:rPr>
        <w:rFonts w:ascii="Arial" w:hAnsi="Arial" w:cs="Arial" w:hint="default"/>
        <w:sz w:val="24"/>
        <w:szCs w:val="24"/>
      </w:rPr>
    </w:lvl>
    <w:lvl w:ilvl="7">
      <w:start w:val="1"/>
      <w:numFmt w:val="decimal"/>
      <w:lvlText w:val="%1.%2.%3.%4.%5.%6.%7.%8"/>
      <w:lvlJc w:val="left"/>
      <w:pPr>
        <w:tabs>
          <w:tab w:val="num" w:pos="0"/>
        </w:tabs>
        <w:ind w:left="2520" w:hanging="2160"/>
      </w:pPr>
      <w:rPr>
        <w:rFonts w:ascii="Arial" w:hAnsi="Arial" w:cs="Arial" w:hint="default"/>
        <w:sz w:val="24"/>
        <w:szCs w:val="24"/>
      </w:rPr>
    </w:lvl>
    <w:lvl w:ilvl="8">
      <w:start w:val="1"/>
      <w:numFmt w:val="decimal"/>
      <w:lvlText w:val="%1.%2.%3.%4.%5.%6.%7.%8.%9"/>
      <w:lvlJc w:val="left"/>
      <w:pPr>
        <w:tabs>
          <w:tab w:val="num" w:pos="0"/>
        </w:tabs>
        <w:ind w:left="2520" w:hanging="2160"/>
      </w:pPr>
      <w:rPr>
        <w:rFonts w:ascii="Arial" w:hAnsi="Arial" w:cs="Arial" w:hint="default"/>
        <w:sz w:val="24"/>
        <w:szCs w:val="24"/>
      </w:rPr>
    </w:lvl>
  </w:abstractNum>
  <w:abstractNum w:abstractNumId="19" w15:restartNumberingAfterBreak="0">
    <w:nsid w:val="172924F8"/>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C72054E"/>
    <w:multiLevelType w:val="singleLevel"/>
    <w:tmpl w:val="EB5A8950"/>
    <w:lvl w:ilvl="0">
      <w:start w:val="1"/>
      <w:numFmt w:val="lowerLetter"/>
      <w:pStyle w:val="letrado2"/>
      <w:lvlText w:val="%1)"/>
      <w:lvlJc w:val="left"/>
      <w:pPr>
        <w:tabs>
          <w:tab w:val="num" w:pos="851"/>
        </w:tabs>
        <w:ind w:left="851" w:hanging="284"/>
      </w:pPr>
      <w:rPr>
        <w:rFonts w:ascii="Century" w:hAnsi="Century" w:hint="default"/>
        <w:b w:val="0"/>
        <w:i w:val="0"/>
        <w:strike w:val="0"/>
        <w:sz w:val="20"/>
        <w:szCs w:val="20"/>
      </w:rPr>
    </w:lvl>
  </w:abstractNum>
  <w:abstractNum w:abstractNumId="21" w15:restartNumberingAfterBreak="0">
    <w:nsid w:val="1D686485"/>
    <w:multiLevelType w:val="hybridMultilevel"/>
    <w:tmpl w:val="79B6D87E"/>
    <w:lvl w:ilvl="0" w:tplc="216A69C2">
      <w:start w:val="1"/>
      <w:numFmt w:val="lowerLetter"/>
      <w:lvlText w:val="%1)"/>
      <w:lvlJc w:val="left"/>
      <w:pPr>
        <w:ind w:left="1429" w:hanging="360"/>
      </w:pPr>
    </w:lvl>
    <w:lvl w:ilvl="1" w:tplc="B9429918" w:tentative="1">
      <w:start w:val="1"/>
      <w:numFmt w:val="lowerLetter"/>
      <w:lvlText w:val="%2."/>
      <w:lvlJc w:val="left"/>
      <w:pPr>
        <w:ind w:left="2149" w:hanging="360"/>
      </w:pPr>
    </w:lvl>
    <w:lvl w:ilvl="2" w:tplc="9252D59E" w:tentative="1">
      <w:start w:val="1"/>
      <w:numFmt w:val="lowerRoman"/>
      <w:lvlText w:val="%3."/>
      <w:lvlJc w:val="right"/>
      <w:pPr>
        <w:ind w:left="2869" w:hanging="180"/>
      </w:pPr>
    </w:lvl>
    <w:lvl w:ilvl="3" w:tplc="8A52FF72" w:tentative="1">
      <w:start w:val="1"/>
      <w:numFmt w:val="decimal"/>
      <w:lvlText w:val="%4."/>
      <w:lvlJc w:val="left"/>
      <w:pPr>
        <w:ind w:left="3589" w:hanging="360"/>
      </w:pPr>
    </w:lvl>
    <w:lvl w:ilvl="4" w:tplc="47BEB864" w:tentative="1">
      <w:start w:val="1"/>
      <w:numFmt w:val="lowerLetter"/>
      <w:lvlText w:val="%5."/>
      <w:lvlJc w:val="left"/>
      <w:pPr>
        <w:ind w:left="4309" w:hanging="360"/>
      </w:pPr>
    </w:lvl>
    <w:lvl w:ilvl="5" w:tplc="69F427AE" w:tentative="1">
      <w:start w:val="1"/>
      <w:numFmt w:val="lowerRoman"/>
      <w:lvlText w:val="%6."/>
      <w:lvlJc w:val="right"/>
      <w:pPr>
        <w:ind w:left="5029" w:hanging="180"/>
      </w:pPr>
    </w:lvl>
    <w:lvl w:ilvl="6" w:tplc="A5C61928" w:tentative="1">
      <w:start w:val="1"/>
      <w:numFmt w:val="decimal"/>
      <w:lvlText w:val="%7."/>
      <w:lvlJc w:val="left"/>
      <w:pPr>
        <w:ind w:left="5749" w:hanging="360"/>
      </w:pPr>
    </w:lvl>
    <w:lvl w:ilvl="7" w:tplc="7A44045C" w:tentative="1">
      <w:start w:val="1"/>
      <w:numFmt w:val="lowerLetter"/>
      <w:lvlText w:val="%8."/>
      <w:lvlJc w:val="left"/>
      <w:pPr>
        <w:ind w:left="6469" w:hanging="360"/>
      </w:pPr>
    </w:lvl>
    <w:lvl w:ilvl="8" w:tplc="8432EC50" w:tentative="1">
      <w:start w:val="1"/>
      <w:numFmt w:val="lowerRoman"/>
      <w:lvlText w:val="%9."/>
      <w:lvlJc w:val="right"/>
      <w:pPr>
        <w:ind w:left="7189" w:hanging="180"/>
      </w:pPr>
    </w:lvl>
  </w:abstractNum>
  <w:abstractNum w:abstractNumId="22" w15:restartNumberingAfterBreak="0">
    <w:nsid w:val="204C3A60"/>
    <w:multiLevelType w:val="hybridMultilevel"/>
    <w:tmpl w:val="14DEFDE6"/>
    <w:lvl w:ilvl="0" w:tplc="77D467FC">
      <w:start w:val="1"/>
      <w:numFmt w:val="upperRoman"/>
      <w:lvlText w:val="%1."/>
      <w:lvlJc w:val="left"/>
      <w:pPr>
        <w:ind w:left="1080" w:hanging="720"/>
      </w:pPr>
      <w:rPr>
        <w:rFonts w:hint="default"/>
      </w:rPr>
    </w:lvl>
    <w:lvl w:ilvl="1" w:tplc="9534947C" w:tentative="1">
      <w:start w:val="1"/>
      <w:numFmt w:val="lowerLetter"/>
      <w:lvlText w:val="%2."/>
      <w:lvlJc w:val="left"/>
      <w:pPr>
        <w:ind w:left="1440" w:hanging="360"/>
      </w:pPr>
    </w:lvl>
    <w:lvl w:ilvl="2" w:tplc="BD48EB82" w:tentative="1">
      <w:start w:val="1"/>
      <w:numFmt w:val="lowerRoman"/>
      <w:lvlText w:val="%3."/>
      <w:lvlJc w:val="right"/>
      <w:pPr>
        <w:ind w:left="2160" w:hanging="180"/>
      </w:pPr>
    </w:lvl>
    <w:lvl w:ilvl="3" w:tplc="83060716" w:tentative="1">
      <w:start w:val="1"/>
      <w:numFmt w:val="decimal"/>
      <w:lvlText w:val="%4."/>
      <w:lvlJc w:val="left"/>
      <w:pPr>
        <w:ind w:left="2880" w:hanging="360"/>
      </w:pPr>
    </w:lvl>
    <w:lvl w:ilvl="4" w:tplc="34AC2B0E" w:tentative="1">
      <w:start w:val="1"/>
      <w:numFmt w:val="lowerLetter"/>
      <w:lvlText w:val="%5."/>
      <w:lvlJc w:val="left"/>
      <w:pPr>
        <w:ind w:left="3600" w:hanging="360"/>
      </w:pPr>
    </w:lvl>
    <w:lvl w:ilvl="5" w:tplc="219CE1EA" w:tentative="1">
      <w:start w:val="1"/>
      <w:numFmt w:val="lowerRoman"/>
      <w:lvlText w:val="%6."/>
      <w:lvlJc w:val="right"/>
      <w:pPr>
        <w:ind w:left="4320" w:hanging="180"/>
      </w:pPr>
    </w:lvl>
    <w:lvl w:ilvl="6" w:tplc="88BC01F4" w:tentative="1">
      <w:start w:val="1"/>
      <w:numFmt w:val="decimal"/>
      <w:lvlText w:val="%7."/>
      <w:lvlJc w:val="left"/>
      <w:pPr>
        <w:ind w:left="5040" w:hanging="360"/>
      </w:pPr>
    </w:lvl>
    <w:lvl w:ilvl="7" w:tplc="6FDA9BB4" w:tentative="1">
      <w:start w:val="1"/>
      <w:numFmt w:val="lowerLetter"/>
      <w:lvlText w:val="%8."/>
      <w:lvlJc w:val="left"/>
      <w:pPr>
        <w:ind w:left="5760" w:hanging="360"/>
      </w:pPr>
    </w:lvl>
    <w:lvl w:ilvl="8" w:tplc="DF8EC992" w:tentative="1">
      <w:start w:val="1"/>
      <w:numFmt w:val="lowerRoman"/>
      <w:lvlText w:val="%9."/>
      <w:lvlJc w:val="right"/>
      <w:pPr>
        <w:ind w:left="6480" w:hanging="180"/>
      </w:pPr>
    </w:lvl>
  </w:abstractNum>
  <w:abstractNum w:abstractNumId="23" w15:restartNumberingAfterBreak="0">
    <w:nsid w:val="22665CE7"/>
    <w:multiLevelType w:val="multilevel"/>
    <w:tmpl w:val="F126DB6E"/>
    <w:lvl w:ilvl="0">
      <w:start w:val="4"/>
      <w:numFmt w:val="decimal"/>
      <w:lvlText w:val="%1."/>
      <w:lvlJc w:val="left"/>
      <w:pPr>
        <w:tabs>
          <w:tab w:val="num" w:pos="360"/>
        </w:tabs>
        <w:ind w:left="360" w:hanging="360"/>
      </w:pPr>
      <w:rPr>
        <w:rFonts w:ascii="Times New Roman" w:hAnsi="Times New Roman" w:cs="Times New Roman"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DF500C"/>
    <w:multiLevelType w:val="multilevel"/>
    <w:tmpl w:val="5C10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EE558E"/>
    <w:multiLevelType w:val="multilevel"/>
    <w:tmpl w:val="4334973C"/>
    <w:name w:val="WW8Num55"/>
    <w:lvl w:ilvl="0">
      <w:start w:val="3"/>
      <w:numFmt w:val="decimal"/>
      <w:lvlText w:val="%1."/>
      <w:lvlJc w:val="left"/>
      <w:pPr>
        <w:tabs>
          <w:tab w:val="num" w:pos="0"/>
        </w:tabs>
        <w:ind w:left="720" w:hanging="360"/>
      </w:pPr>
      <w:rPr>
        <w:rFonts w:ascii="Arial" w:hAnsi="Arial" w:cs="Arial" w:hint="default"/>
        <w:sz w:val="28"/>
        <w:szCs w:val="28"/>
      </w:rPr>
    </w:lvl>
    <w:lvl w:ilvl="1">
      <w:start w:val="3"/>
      <w:numFmt w:val="decimal"/>
      <w:lvlText w:val="%1.%2"/>
      <w:lvlJc w:val="left"/>
      <w:pPr>
        <w:tabs>
          <w:tab w:val="num" w:pos="0"/>
        </w:tabs>
        <w:ind w:left="1080" w:hanging="720"/>
      </w:pPr>
      <w:rPr>
        <w:rFonts w:ascii="Arial" w:hAnsi="Arial" w:cs="Arial" w:hint="default"/>
        <w:sz w:val="24"/>
        <w:szCs w:val="24"/>
      </w:rPr>
    </w:lvl>
    <w:lvl w:ilvl="2">
      <w:start w:val="1"/>
      <w:numFmt w:val="decimal"/>
      <w:lvlText w:val="%1.%2.%3"/>
      <w:lvlJc w:val="left"/>
      <w:pPr>
        <w:tabs>
          <w:tab w:val="num" w:pos="0"/>
        </w:tabs>
        <w:ind w:left="1080" w:hanging="720"/>
      </w:pPr>
      <w:rPr>
        <w:rFonts w:ascii="Arial" w:hAnsi="Arial" w:cs="Arial" w:hint="default"/>
        <w:sz w:val="24"/>
        <w:szCs w:val="24"/>
      </w:rPr>
    </w:lvl>
    <w:lvl w:ilvl="3">
      <w:start w:val="1"/>
      <w:numFmt w:val="decimal"/>
      <w:lvlText w:val="%1.%2.%3.%4"/>
      <w:lvlJc w:val="left"/>
      <w:pPr>
        <w:tabs>
          <w:tab w:val="num" w:pos="0"/>
        </w:tabs>
        <w:ind w:left="1440" w:hanging="1080"/>
      </w:pPr>
      <w:rPr>
        <w:rFonts w:ascii="Arial" w:hAnsi="Arial" w:cs="Arial" w:hint="default"/>
        <w:sz w:val="24"/>
        <w:szCs w:val="24"/>
      </w:rPr>
    </w:lvl>
    <w:lvl w:ilvl="4">
      <w:start w:val="1"/>
      <w:numFmt w:val="decimal"/>
      <w:lvlText w:val="%1.%2.%3.%4.%5"/>
      <w:lvlJc w:val="left"/>
      <w:pPr>
        <w:tabs>
          <w:tab w:val="num" w:pos="0"/>
        </w:tabs>
        <w:ind w:left="1800" w:hanging="1440"/>
      </w:pPr>
      <w:rPr>
        <w:rFonts w:ascii="Arial" w:hAnsi="Arial" w:cs="Arial" w:hint="default"/>
        <w:sz w:val="24"/>
        <w:szCs w:val="24"/>
      </w:rPr>
    </w:lvl>
    <w:lvl w:ilvl="5">
      <w:start w:val="1"/>
      <w:numFmt w:val="decimal"/>
      <w:lvlText w:val="%1.%2.%3.%4.%5.%6"/>
      <w:lvlJc w:val="left"/>
      <w:pPr>
        <w:tabs>
          <w:tab w:val="num" w:pos="0"/>
        </w:tabs>
        <w:ind w:left="1800" w:hanging="1440"/>
      </w:pPr>
      <w:rPr>
        <w:rFonts w:ascii="Arial" w:hAnsi="Arial" w:cs="Arial" w:hint="default"/>
        <w:sz w:val="24"/>
        <w:szCs w:val="24"/>
      </w:rPr>
    </w:lvl>
    <w:lvl w:ilvl="6">
      <w:start w:val="1"/>
      <w:numFmt w:val="decimal"/>
      <w:lvlText w:val="%1.%2.%3.%4.%5.%6.%7"/>
      <w:lvlJc w:val="left"/>
      <w:pPr>
        <w:tabs>
          <w:tab w:val="num" w:pos="0"/>
        </w:tabs>
        <w:ind w:left="2160" w:hanging="1800"/>
      </w:pPr>
      <w:rPr>
        <w:rFonts w:ascii="Arial" w:hAnsi="Arial" w:cs="Arial" w:hint="default"/>
        <w:sz w:val="24"/>
        <w:szCs w:val="24"/>
      </w:rPr>
    </w:lvl>
    <w:lvl w:ilvl="7">
      <w:start w:val="1"/>
      <w:numFmt w:val="decimal"/>
      <w:lvlText w:val="%1.%2.%3.%4.%5.%6.%7.%8"/>
      <w:lvlJc w:val="left"/>
      <w:pPr>
        <w:tabs>
          <w:tab w:val="num" w:pos="0"/>
        </w:tabs>
        <w:ind w:left="2520" w:hanging="2160"/>
      </w:pPr>
      <w:rPr>
        <w:rFonts w:ascii="Arial" w:hAnsi="Arial" w:cs="Arial" w:hint="default"/>
        <w:sz w:val="24"/>
        <w:szCs w:val="24"/>
      </w:rPr>
    </w:lvl>
    <w:lvl w:ilvl="8">
      <w:start w:val="1"/>
      <w:numFmt w:val="decimal"/>
      <w:lvlText w:val="%1.%2.%3.%4.%5.%6.%7.%8.%9"/>
      <w:lvlJc w:val="left"/>
      <w:pPr>
        <w:tabs>
          <w:tab w:val="num" w:pos="0"/>
        </w:tabs>
        <w:ind w:left="2520" w:hanging="2160"/>
      </w:pPr>
      <w:rPr>
        <w:rFonts w:ascii="Arial" w:hAnsi="Arial" w:cs="Arial" w:hint="default"/>
        <w:sz w:val="24"/>
        <w:szCs w:val="24"/>
      </w:rPr>
    </w:lvl>
  </w:abstractNum>
  <w:abstractNum w:abstractNumId="26" w15:restartNumberingAfterBreak="0">
    <w:nsid w:val="29654DED"/>
    <w:multiLevelType w:val="hybridMultilevel"/>
    <w:tmpl w:val="F49463CA"/>
    <w:lvl w:ilvl="0" w:tplc="3A1A6F10">
      <w:start w:val="1"/>
      <w:numFmt w:val="lowerLetter"/>
      <w:lvlText w:val="%1)"/>
      <w:lvlJc w:val="left"/>
      <w:pPr>
        <w:ind w:left="1069" w:hanging="360"/>
      </w:pPr>
      <w:rPr>
        <w:rFonts w:hint="default"/>
      </w:rPr>
    </w:lvl>
    <w:lvl w:ilvl="1" w:tplc="1E9CBD74" w:tentative="1">
      <w:start w:val="1"/>
      <w:numFmt w:val="lowerLetter"/>
      <w:lvlText w:val="%2."/>
      <w:lvlJc w:val="left"/>
      <w:pPr>
        <w:ind w:left="1789" w:hanging="360"/>
      </w:pPr>
    </w:lvl>
    <w:lvl w:ilvl="2" w:tplc="9432E9EA" w:tentative="1">
      <w:start w:val="1"/>
      <w:numFmt w:val="lowerRoman"/>
      <w:lvlText w:val="%3."/>
      <w:lvlJc w:val="right"/>
      <w:pPr>
        <w:ind w:left="2509" w:hanging="180"/>
      </w:pPr>
    </w:lvl>
    <w:lvl w:ilvl="3" w:tplc="50D46E54" w:tentative="1">
      <w:start w:val="1"/>
      <w:numFmt w:val="decimal"/>
      <w:lvlText w:val="%4."/>
      <w:lvlJc w:val="left"/>
      <w:pPr>
        <w:ind w:left="3229" w:hanging="360"/>
      </w:pPr>
    </w:lvl>
    <w:lvl w:ilvl="4" w:tplc="E70C7D96" w:tentative="1">
      <w:start w:val="1"/>
      <w:numFmt w:val="lowerLetter"/>
      <w:lvlText w:val="%5."/>
      <w:lvlJc w:val="left"/>
      <w:pPr>
        <w:ind w:left="3949" w:hanging="360"/>
      </w:pPr>
    </w:lvl>
    <w:lvl w:ilvl="5" w:tplc="74148C76" w:tentative="1">
      <w:start w:val="1"/>
      <w:numFmt w:val="lowerRoman"/>
      <w:lvlText w:val="%6."/>
      <w:lvlJc w:val="right"/>
      <w:pPr>
        <w:ind w:left="4669" w:hanging="180"/>
      </w:pPr>
    </w:lvl>
    <w:lvl w:ilvl="6" w:tplc="F9667742" w:tentative="1">
      <w:start w:val="1"/>
      <w:numFmt w:val="decimal"/>
      <w:lvlText w:val="%7."/>
      <w:lvlJc w:val="left"/>
      <w:pPr>
        <w:ind w:left="5389" w:hanging="360"/>
      </w:pPr>
    </w:lvl>
    <w:lvl w:ilvl="7" w:tplc="B8C298EA" w:tentative="1">
      <w:start w:val="1"/>
      <w:numFmt w:val="lowerLetter"/>
      <w:lvlText w:val="%8."/>
      <w:lvlJc w:val="left"/>
      <w:pPr>
        <w:ind w:left="6109" w:hanging="360"/>
      </w:pPr>
    </w:lvl>
    <w:lvl w:ilvl="8" w:tplc="C6925B66" w:tentative="1">
      <w:start w:val="1"/>
      <w:numFmt w:val="lowerRoman"/>
      <w:lvlText w:val="%9."/>
      <w:lvlJc w:val="right"/>
      <w:pPr>
        <w:ind w:left="6829" w:hanging="180"/>
      </w:pPr>
    </w:lvl>
  </w:abstractNum>
  <w:abstractNum w:abstractNumId="27" w15:restartNumberingAfterBreak="0">
    <w:nsid w:val="29AB4664"/>
    <w:multiLevelType w:val="hybridMultilevel"/>
    <w:tmpl w:val="DE9ED044"/>
    <w:lvl w:ilvl="0" w:tplc="201668FC">
      <w:start w:val="1"/>
      <w:numFmt w:val="bullet"/>
      <w:lvlText w:val=""/>
      <w:lvlJc w:val="left"/>
      <w:pPr>
        <w:ind w:left="720" w:hanging="360"/>
      </w:pPr>
      <w:rPr>
        <w:rFonts w:ascii="Symbol" w:hAnsi="Symbol" w:hint="default"/>
      </w:rPr>
    </w:lvl>
    <w:lvl w:ilvl="1" w:tplc="1DB88A56" w:tentative="1">
      <w:start w:val="1"/>
      <w:numFmt w:val="bullet"/>
      <w:lvlText w:val="o"/>
      <w:lvlJc w:val="left"/>
      <w:pPr>
        <w:ind w:left="1440" w:hanging="360"/>
      </w:pPr>
      <w:rPr>
        <w:rFonts w:ascii="Courier New" w:hAnsi="Courier New" w:cs="Courier New" w:hint="default"/>
      </w:rPr>
    </w:lvl>
    <w:lvl w:ilvl="2" w:tplc="AD9A9100" w:tentative="1">
      <w:start w:val="1"/>
      <w:numFmt w:val="bullet"/>
      <w:lvlText w:val=""/>
      <w:lvlJc w:val="left"/>
      <w:pPr>
        <w:ind w:left="2160" w:hanging="360"/>
      </w:pPr>
      <w:rPr>
        <w:rFonts w:ascii="Wingdings" w:hAnsi="Wingdings" w:hint="default"/>
      </w:rPr>
    </w:lvl>
    <w:lvl w:ilvl="3" w:tplc="3FC28B1E" w:tentative="1">
      <w:start w:val="1"/>
      <w:numFmt w:val="bullet"/>
      <w:lvlText w:val=""/>
      <w:lvlJc w:val="left"/>
      <w:pPr>
        <w:ind w:left="2880" w:hanging="360"/>
      </w:pPr>
      <w:rPr>
        <w:rFonts w:ascii="Symbol" w:hAnsi="Symbol" w:hint="default"/>
      </w:rPr>
    </w:lvl>
    <w:lvl w:ilvl="4" w:tplc="66924418" w:tentative="1">
      <w:start w:val="1"/>
      <w:numFmt w:val="bullet"/>
      <w:lvlText w:val="o"/>
      <w:lvlJc w:val="left"/>
      <w:pPr>
        <w:ind w:left="3600" w:hanging="360"/>
      </w:pPr>
      <w:rPr>
        <w:rFonts w:ascii="Courier New" w:hAnsi="Courier New" w:cs="Courier New" w:hint="default"/>
      </w:rPr>
    </w:lvl>
    <w:lvl w:ilvl="5" w:tplc="C0181276" w:tentative="1">
      <w:start w:val="1"/>
      <w:numFmt w:val="bullet"/>
      <w:lvlText w:val=""/>
      <w:lvlJc w:val="left"/>
      <w:pPr>
        <w:ind w:left="4320" w:hanging="360"/>
      </w:pPr>
      <w:rPr>
        <w:rFonts w:ascii="Wingdings" w:hAnsi="Wingdings" w:hint="default"/>
      </w:rPr>
    </w:lvl>
    <w:lvl w:ilvl="6" w:tplc="A2621108" w:tentative="1">
      <w:start w:val="1"/>
      <w:numFmt w:val="bullet"/>
      <w:lvlText w:val=""/>
      <w:lvlJc w:val="left"/>
      <w:pPr>
        <w:ind w:left="5040" w:hanging="360"/>
      </w:pPr>
      <w:rPr>
        <w:rFonts w:ascii="Symbol" w:hAnsi="Symbol" w:hint="default"/>
      </w:rPr>
    </w:lvl>
    <w:lvl w:ilvl="7" w:tplc="D02A6350" w:tentative="1">
      <w:start w:val="1"/>
      <w:numFmt w:val="bullet"/>
      <w:lvlText w:val="o"/>
      <w:lvlJc w:val="left"/>
      <w:pPr>
        <w:ind w:left="5760" w:hanging="360"/>
      </w:pPr>
      <w:rPr>
        <w:rFonts w:ascii="Courier New" w:hAnsi="Courier New" w:cs="Courier New" w:hint="default"/>
      </w:rPr>
    </w:lvl>
    <w:lvl w:ilvl="8" w:tplc="73D0934E" w:tentative="1">
      <w:start w:val="1"/>
      <w:numFmt w:val="bullet"/>
      <w:lvlText w:val=""/>
      <w:lvlJc w:val="left"/>
      <w:pPr>
        <w:ind w:left="6480" w:hanging="360"/>
      </w:pPr>
      <w:rPr>
        <w:rFonts w:ascii="Wingdings" w:hAnsi="Wingdings" w:hint="default"/>
      </w:rPr>
    </w:lvl>
  </w:abstractNum>
  <w:abstractNum w:abstractNumId="28" w15:restartNumberingAfterBreak="0">
    <w:nsid w:val="2C410573"/>
    <w:multiLevelType w:val="hybridMultilevel"/>
    <w:tmpl w:val="CEDC6CB0"/>
    <w:lvl w:ilvl="0" w:tplc="FF169C8A">
      <w:start w:val="1"/>
      <w:numFmt w:val="decimal"/>
      <w:lvlText w:val="%1."/>
      <w:lvlJc w:val="left"/>
      <w:pPr>
        <w:ind w:left="720" w:hanging="360"/>
      </w:pPr>
      <w:rPr>
        <w:rFonts w:hint="default"/>
      </w:rPr>
    </w:lvl>
    <w:lvl w:ilvl="1" w:tplc="0B68EF4A" w:tentative="1">
      <w:start w:val="1"/>
      <w:numFmt w:val="lowerLetter"/>
      <w:lvlText w:val="%2."/>
      <w:lvlJc w:val="left"/>
      <w:pPr>
        <w:ind w:left="1440" w:hanging="360"/>
      </w:pPr>
    </w:lvl>
    <w:lvl w:ilvl="2" w:tplc="8000248C" w:tentative="1">
      <w:start w:val="1"/>
      <w:numFmt w:val="lowerRoman"/>
      <w:lvlText w:val="%3."/>
      <w:lvlJc w:val="right"/>
      <w:pPr>
        <w:ind w:left="2160" w:hanging="180"/>
      </w:pPr>
    </w:lvl>
    <w:lvl w:ilvl="3" w:tplc="89B4617A" w:tentative="1">
      <w:start w:val="1"/>
      <w:numFmt w:val="decimal"/>
      <w:lvlText w:val="%4."/>
      <w:lvlJc w:val="left"/>
      <w:pPr>
        <w:ind w:left="2880" w:hanging="360"/>
      </w:pPr>
    </w:lvl>
    <w:lvl w:ilvl="4" w:tplc="E208FE7C" w:tentative="1">
      <w:start w:val="1"/>
      <w:numFmt w:val="lowerLetter"/>
      <w:lvlText w:val="%5."/>
      <w:lvlJc w:val="left"/>
      <w:pPr>
        <w:ind w:left="3600" w:hanging="360"/>
      </w:pPr>
    </w:lvl>
    <w:lvl w:ilvl="5" w:tplc="64DEFE9A" w:tentative="1">
      <w:start w:val="1"/>
      <w:numFmt w:val="lowerRoman"/>
      <w:lvlText w:val="%6."/>
      <w:lvlJc w:val="right"/>
      <w:pPr>
        <w:ind w:left="4320" w:hanging="180"/>
      </w:pPr>
    </w:lvl>
    <w:lvl w:ilvl="6" w:tplc="04B8649A" w:tentative="1">
      <w:start w:val="1"/>
      <w:numFmt w:val="decimal"/>
      <w:lvlText w:val="%7."/>
      <w:lvlJc w:val="left"/>
      <w:pPr>
        <w:ind w:left="5040" w:hanging="360"/>
      </w:pPr>
    </w:lvl>
    <w:lvl w:ilvl="7" w:tplc="CAAA81A0" w:tentative="1">
      <w:start w:val="1"/>
      <w:numFmt w:val="lowerLetter"/>
      <w:lvlText w:val="%8."/>
      <w:lvlJc w:val="left"/>
      <w:pPr>
        <w:ind w:left="5760" w:hanging="360"/>
      </w:pPr>
    </w:lvl>
    <w:lvl w:ilvl="8" w:tplc="3F6A36AA" w:tentative="1">
      <w:start w:val="1"/>
      <w:numFmt w:val="lowerRoman"/>
      <w:lvlText w:val="%9."/>
      <w:lvlJc w:val="right"/>
      <w:pPr>
        <w:ind w:left="6480" w:hanging="180"/>
      </w:pPr>
    </w:lvl>
  </w:abstractNum>
  <w:abstractNum w:abstractNumId="29" w15:restartNumberingAfterBreak="0">
    <w:nsid w:val="2F0E7B32"/>
    <w:multiLevelType w:val="hybridMultilevel"/>
    <w:tmpl w:val="1A2C73D8"/>
    <w:lvl w:ilvl="0" w:tplc="DE20161C">
      <w:start w:val="1"/>
      <w:numFmt w:val="decimal"/>
      <w:lvlText w:val="%1."/>
      <w:lvlJc w:val="left"/>
      <w:pPr>
        <w:ind w:left="720" w:hanging="360"/>
      </w:pPr>
    </w:lvl>
    <w:lvl w:ilvl="1" w:tplc="A1A01224" w:tentative="1">
      <w:start w:val="1"/>
      <w:numFmt w:val="lowerLetter"/>
      <w:lvlText w:val="%2."/>
      <w:lvlJc w:val="left"/>
      <w:pPr>
        <w:ind w:left="1440" w:hanging="360"/>
      </w:pPr>
    </w:lvl>
    <w:lvl w:ilvl="2" w:tplc="482EA428" w:tentative="1">
      <w:start w:val="1"/>
      <w:numFmt w:val="lowerRoman"/>
      <w:lvlText w:val="%3."/>
      <w:lvlJc w:val="right"/>
      <w:pPr>
        <w:ind w:left="2160" w:hanging="180"/>
      </w:pPr>
    </w:lvl>
    <w:lvl w:ilvl="3" w:tplc="25C42BFC" w:tentative="1">
      <w:start w:val="1"/>
      <w:numFmt w:val="decimal"/>
      <w:lvlText w:val="%4."/>
      <w:lvlJc w:val="left"/>
      <w:pPr>
        <w:ind w:left="2880" w:hanging="360"/>
      </w:pPr>
    </w:lvl>
    <w:lvl w:ilvl="4" w:tplc="A612A6AC" w:tentative="1">
      <w:start w:val="1"/>
      <w:numFmt w:val="lowerLetter"/>
      <w:lvlText w:val="%5."/>
      <w:lvlJc w:val="left"/>
      <w:pPr>
        <w:ind w:left="3600" w:hanging="360"/>
      </w:pPr>
    </w:lvl>
    <w:lvl w:ilvl="5" w:tplc="C3FE8F36" w:tentative="1">
      <w:start w:val="1"/>
      <w:numFmt w:val="lowerRoman"/>
      <w:lvlText w:val="%6."/>
      <w:lvlJc w:val="right"/>
      <w:pPr>
        <w:ind w:left="4320" w:hanging="180"/>
      </w:pPr>
    </w:lvl>
    <w:lvl w:ilvl="6" w:tplc="6D945CD4" w:tentative="1">
      <w:start w:val="1"/>
      <w:numFmt w:val="decimal"/>
      <w:lvlText w:val="%7."/>
      <w:lvlJc w:val="left"/>
      <w:pPr>
        <w:ind w:left="5040" w:hanging="360"/>
      </w:pPr>
    </w:lvl>
    <w:lvl w:ilvl="7" w:tplc="B6D22FB0" w:tentative="1">
      <w:start w:val="1"/>
      <w:numFmt w:val="lowerLetter"/>
      <w:lvlText w:val="%8."/>
      <w:lvlJc w:val="left"/>
      <w:pPr>
        <w:ind w:left="5760" w:hanging="360"/>
      </w:pPr>
    </w:lvl>
    <w:lvl w:ilvl="8" w:tplc="E47AC582" w:tentative="1">
      <w:start w:val="1"/>
      <w:numFmt w:val="lowerRoman"/>
      <w:lvlText w:val="%9."/>
      <w:lvlJc w:val="right"/>
      <w:pPr>
        <w:ind w:left="6480" w:hanging="180"/>
      </w:pPr>
    </w:lvl>
  </w:abstractNum>
  <w:abstractNum w:abstractNumId="30" w15:restartNumberingAfterBreak="0">
    <w:nsid w:val="32383B49"/>
    <w:multiLevelType w:val="hybridMultilevel"/>
    <w:tmpl w:val="4260D95C"/>
    <w:lvl w:ilvl="0" w:tplc="5E708D3C">
      <w:start w:val="1"/>
      <w:numFmt w:val="bullet"/>
      <w:pStyle w:val="ceListaBullets"/>
      <w:lvlText w:val=""/>
      <w:lvlJc w:val="left"/>
      <w:pPr>
        <w:tabs>
          <w:tab w:val="num" w:pos="1070"/>
        </w:tabs>
        <w:ind w:left="1070" w:hanging="360"/>
      </w:pPr>
      <w:rPr>
        <w:rFonts w:ascii="Symbol" w:hAnsi="Symbol" w:hint="default"/>
      </w:rPr>
    </w:lvl>
    <w:lvl w:ilvl="1" w:tplc="E23EE89E" w:tentative="1">
      <w:start w:val="1"/>
      <w:numFmt w:val="bullet"/>
      <w:lvlText w:val="o"/>
      <w:lvlJc w:val="left"/>
      <w:pPr>
        <w:tabs>
          <w:tab w:val="num" w:pos="1440"/>
        </w:tabs>
        <w:ind w:left="1440" w:hanging="360"/>
      </w:pPr>
      <w:rPr>
        <w:rFonts w:ascii="Courier New" w:hAnsi="Courier New" w:cs="Courier New" w:hint="default"/>
      </w:rPr>
    </w:lvl>
    <w:lvl w:ilvl="2" w:tplc="97900130" w:tentative="1">
      <w:start w:val="1"/>
      <w:numFmt w:val="bullet"/>
      <w:lvlText w:val=""/>
      <w:lvlJc w:val="left"/>
      <w:pPr>
        <w:tabs>
          <w:tab w:val="num" w:pos="2160"/>
        </w:tabs>
        <w:ind w:left="2160" w:hanging="360"/>
      </w:pPr>
      <w:rPr>
        <w:rFonts w:ascii="Wingdings" w:hAnsi="Wingdings" w:hint="default"/>
      </w:rPr>
    </w:lvl>
    <w:lvl w:ilvl="3" w:tplc="CAC8ED3A" w:tentative="1">
      <w:start w:val="1"/>
      <w:numFmt w:val="bullet"/>
      <w:lvlText w:val=""/>
      <w:lvlJc w:val="left"/>
      <w:pPr>
        <w:tabs>
          <w:tab w:val="num" w:pos="2880"/>
        </w:tabs>
        <w:ind w:left="2880" w:hanging="360"/>
      </w:pPr>
      <w:rPr>
        <w:rFonts w:ascii="Symbol" w:hAnsi="Symbol" w:hint="default"/>
      </w:rPr>
    </w:lvl>
    <w:lvl w:ilvl="4" w:tplc="53985638" w:tentative="1">
      <w:start w:val="1"/>
      <w:numFmt w:val="bullet"/>
      <w:lvlText w:val="o"/>
      <w:lvlJc w:val="left"/>
      <w:pPr>
        <w:tabs>
          <w:tab w:val="num" w:pos="3600"/>
        </w:tabs>
        <w:ind w:left="3600" w:hanging="360"/>
      </w:pPr>
      <w:rPr>
        <w:rFonts w:ascii="Courier New" w:hAnsi="Courier New" w:cs="Courier New" w:hint="default"/>
      </w:rPr>
    </w:lvl>
    <w:lvl w:ilvl="5" w:tplc="039CD10A" w:tentative="1">
      <w:start w:val="1"/>
      <w:numFmt w:val="bullet"/>
      <w:lvlText w:val=""/>
      <w:lvlJc w:val="left"/>
      <w:pPr>
        <w:tabs>
          <w:tab w:val="num" w:pos="4320"/>
        </w:tabs>
        <w:ind w:left="4320" w:hanging="360"/>
      </w:pPr>
      <w:rPr>
        <w:rFonts w:ascii="Wingdings" w:hAnsi="Wingdings" w:hint="default"/>
      </w:rPr>
    </w:lvl>
    <w:lvl w:ilvl="6" w:tplc="F4D88EB6" w:tentative="1">
      <w:start w:val="1"/>
      <w:numFmt w:val="bullet"/>
      <w:lvlText w:val=""/>
      <w:lvlJc w:val="left"/>
      <w:pPr>
        <w:tabs>
          <w:tab w:val="num" w:pos="5040"/>
        </w:tabs>
        <w:ind w:left="5040" w:hanging="360"/>
      </w:pPr>
      <w:rPr>
        <w:rFonts w:ascii="Symbol" w:hAnsi="Symbol" w:hint="default"/>
      </w:rPr>
    </w:lvl>
    <w:lvl w:ilvl="7" w:tplc="46521398" w:tentative="1">
      <w:start w:val="1"/>
      <w:numFmt w:val="bullet"/>
      <w:lvlText w:val="o"/>
      <w:lvlJc w:val="left"/>
      <w:pPr>
        <w:tabs>
          <w:tab w:val="num" w:pos="5760"/>
        </w:tabs>
        <w:ind w:left="5760" w:hanging="360"/>
      </w:pPr>
      <w:rPr>
        <w:rFonts w:ascii="Courier New" w:hAnsi="Courier New" w:cs="Courier New" w:hint="default"/>
      </w:rPr>
    </w:lvl>
    <w:lvl w:ilvl="8" w:tplc="EC22768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3F90CF0"/>
    <w:multiLevelType w:val="multilevel"/>
    <w:tmpl w:val="EB64134E"/>
    <w:lvl w:ilvl="0">
      <w:start w:val="4"/>
      <w:numFmt w:val="decimal"/>
      <w:lvlText w:val="%1"/>
      <w:lvlJc w:val="left"/>
      <w:pPr>
        <w:ind w:left="480" w:hanging="480"/>
      </w:pPr>
      <w:rPr>
        <w:rFonts w:hint="default"/>
      </w:rPr>
    </w:lvl>
    <w:lvl w:ilvl="1">
      <w:start w:val="2"/>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2" w15:restartNumberingAfterBreak="0">
    <w:nsid w:val="36285187"/>
    <w:multiLevelType w:val="hybridMultilevel"/>
    <w:tmpl w:val="F4400016"/>
    <w:lvl w:ilvl="0" w:tplc="28C6BEA6">
      <w:start w:val="1"/>
      <w:numFmt w:val="decimal"/>
      <w:lvlText w:val="%1."/>
      <w:lvlJc w:val="left"/>
      <w:pPr>
        <w:ind w:left="720" w:hanging="360"/>
      </w:pPr>
      <w:rPr>
        <w:rFonts w:hint="default"/>
      </w:rPr>
    </w:lvl>
    <w:lvl w:ilvl="1" w:tplc="7C80AF92" w:tentative="1">
      <w:start w:val="1"/>
      <w:numFmt w:val="lowerLetter"/>
      <w:lvlText w:val="%2."/>
      <w:lvlJc w:val="left"/>
      <w:pPr>
        <w:ind w:left="1440" w:hanging="360"/>
      </w:pPr>
    </w:lvl>
    <w:lvl w:ilvl="2" w:tplc="0680B05C" w:tentative="1">
      <w:start w:val="1"/>
      <w:numFmt w:val="lowerRoman"/>
      <w:lvlText w:val="%3."/>
      <w:lvlJc w:val="right"/>
      <w:pPr>
        <w:ind w:left="2160" w:hanging="180"/>
      </w:pPr>
    </w:lvl>
    <w:lvl w:ilvl="3" w:tplc="2748381A" w:tentative="1">
      <w:start w:val="1"/>
      <w:numFmt w:val="decimal"/>
      <w:lvlText w:val="%4."/>
      <w:lvlJc w:val="left"/>
      <w:pPr>
        <w:ind w:left="2880" w:hanging="360"/>
      </w:pPr>
    </w:lvl>
    <w:lvl w:ilvl="4" w:tplc="85965B68" w:tentative="1">
      <w:start w:val="1"/>
      <w:numFmt w:val="lowerLetter"/>
      <w:lvlText w:val="%5."/>
      <w:lvlJc w:val="left"/>
      <w:pPr>
        <w:ind w:left="3600" w:hanging="360"/>
      </w:pPr>
    </w:lvl>
    <w:lvl w:ilvl="5" w:tplc="F920CE34" w:tentative="1">
      <w:start w:val="1"/>
      <w:numFmt w:val="lowerRoman"/>
      <w:lvlText w:val="%6."/>
      <w:lvlJc w:val="right"/>
      <w:pPr>
        <w:ind w:left="4320" w:hanging="180"/>
      </w:pPr>
    </w:lvl>
    <w:lvl w:ilvl="6" w:tplc="3272A27C" w:tentative="1">
      <w:start w:val="1"/>
      <w:numFmt w:val="decimal"/>
      <w:lvlText w:val="%7."/>
      <w:lvlJc w:val="left"/>
      <w:pPr>
        <w:ind w:left="5040" w:hanging="360"/>
      </w:pPr>
    </w:lvl>
    <w:lvl w:ilvl="7" w:tplc="1FE6FBF6" w:tentative="1">
      <w:start w:val="1"/>
      <w:numFmt w:val="lowerLetter"/>
      <w:lvlText w:val="%8."/>
      <w:lvlJc w:val="left"/>
      <w:pPr>
        <w:ind w:left="5760" w:hanging="360"/>
      </w:pPr>
    </w:lvl>
    <w:lvl w:ilvl="8" w:tplc="CA42C27E" w:tentative="1">
      <w:start w:val="1"/>
      <w:numFmt w:val="lowerRoman"/>
      <w:lvlText w:val="%9."/>
      <w:lvlJc w:val="right"/>
      <w:pPr>
        <w:ind w:left="6480" w:hanging="180"/>
      </w:pPr>
    </w:lvl>
  </w:abstractNum>
  <w:abstractNum w:abstractNumId="33" w15:restartNumberingAfterBreak="0">
    <w:nsid w:val="364E129A"/>
    <w:multiLevelType w:val="hybridMultilevel"/>
    <w:tmpl w:val="B7CA4846"/>
    <w:lvl w:ilvl="0" w:tplc="0E40EC84">
      <w:start w:val="1"/>
      <w:numFmt w:val="decimal"/>
      <w:lvlText w:val="%1."/>
      <w:lvlJc w:val="left"/>
      <w:pPr>
        <w:ind w:left="502" w:hanging="360"/>
      </w:pPr>
    </w:lvl>
    <w:lvl w:ilvl="1" w:tplc="2B2CC186" w:tentative="1">
      <w:start w:val="1"/>
      <w:numFmt w:val="lowerLetter"/>
      <w:lvlText w:val="%2."/>
      <w:lvlJc w:val="left"/>
      <w:pPr>
        <w:ind w:left="1440" w:hanging="360"/>
      </w:pPr>
    </w:lvl>
    <w:lvl w:ilvl="2" w:tplc="A36CE644" w:tentative="1">
      <w:start w:val="1"/>
      <w:numFmt w:val="lowerRoman"/>
      <w:lvlText w:val="%3."/>
      <w:lvlJc w:val="right"/>
      <w:pPr>
        <w:ind w:left="2160" w:hanging="180"/>
      </w:pPr>
    </w:lvl>
    <w:lvl w:ilvl="3" w:tplc="6DBE8562" w:tentative="1">
      <w:start w:val="1"/>
      <w:numFmt w:val="decimal"/>
      <w:lvlText w:val="%4."/>
      <w:lvlJc w:val="left"/>
      <w:pPr>
        <w:ind w:left="2880" w:hanging="360"/>
      </w:pPr>
    </w:lvl>
    <w:lvl w:ilvl="4" w:tplc="A628D532" w:tentative="1">
      <w:start w:val="1"/>
      <w:numFmt w:val="lowerLetter"/>
      <w:lvlText w:val="%5."/>
      <w:lvlJc w:val="left"/>
      <w:pPr>
        <w:ind w:left="3600" w:hanging="360"/>
      </w:pPr>
    </w:lvl>
    <w:lvl w:ilvl="5" w:tplc="A1C0E306" w:tentative="1">
      <w:start w:val="1"/>
      <w:numFmt w:val="lowerRoman"/>
      <w:lvlText w:val="%6."/>
      <w:lvlJc w:val="right"/>
      <w:pPr>
        <w:ind w:left="4320" w:hanging="180"/>
      </w:pPr>
    </w:lvl>
    <w:lvl w:ilvl="6" w:tplc="F34C3AF8" w:tentative="1">
      <w:start w:val="1"/>
      <w:numFmt w:val="decimal"/>
      <w:lvlText w:val="%7."/>
      <w:lvlJc w:val="left"/>
      <w:pPr>
        <w:ind w:left="5040" w:hanging="360"/>
      </w:pPr>
    </w:lvl>
    <w:lvl w:ilvl="7" w:tplc="A9DAB48C" w:tentative="1">
      <w:start w:val="1"/>
      <w:numFmt w:val="lowerLetter"/>
      <w:lvlText w:val="%8."/>
      <w:lvlJc w:val="left"/>
      <w:pPr>
        <w:ind w:left="5760" w:hanging="360"/>
      </w:pPr>
    </w:lvl>
    <w:lvl w:ilvl="8" w:tplc="EC92217A" w:tentative="1">
      <w:start w:val="1"/>
      <w:numFmt w:val="lowerRoman"/>
      <w:lvlText w:val="%9."/>
      <w:lvlJc w:val="right"/>
      <w:pPr>
        <w:ind w:left="6480" w:hanging="180"/>
      </w:pPr>
    </w:lvl>
  </w:abstractNum>
  <w:abstractNum w:abstractNumId="34" w15:restartNumberingAfterBreak="0">
    <w:nsid w:val="38F55D7A"/>
    <w:multiLevelType w:val="hybridMultilevel"/>
    <w:tmpl w:val="A0D6BD46"/>
    <w:lvl w:ilvl="0" w:tplc="3AC4DAAA">
      <w:start w:val="1"/>
      <w:numFmt w:val="decimal"/>
      <w:lvlText w:val="%1."/>
      <w:lvlJc w:val="left"/>
      <w:pPr>
        <w:ind w:left="720" w:hanging="360"/>
      </w:pPr>
    </w:lvl>
    <w:lvl w:ilvl="1" w:tplc="4ACCCB80" w:tentative="1">
      <w:start w:val="1"/>
      <w:numFmt w:val="lowerLetter"/>
      <w:lvlText w:val="%2."/>
      <w:lvlJc w:val="left"/>
      <w:pPr>
        <w:ind w:left="1440" w:hanging="360"/>
      </w:pPr>
    </w:lvl>
    <w:lvl w:ilvl="2" w:tplc="86F4E10A" w:tentative="1">
      <w:start w:val="1"/>
      <w:numFmt w:val="lowerRoman"/>
      <w:lvlText w:val="%3."/>
      <w:lvlJc w:val="right"/>
      <w:pPr>
        <w:ind w:left="2160" w:hanging="180"/>
      </w:pPr>
    </w:lvl>
    <w:lvl w:ilvl="3" w:tplc="FE48DDE2" w:tentative="1">
      <w:start w:val="1"/>
      <w:numFmt w:val="decimal"/>
      <w:lvlText w:val="%4."/>
      <w:lvlJc w:val="left"/>
      <w:pPr>
        <w:ind w:left="2880" w:hanging="360"/>
      </w:pPr>
    </w:lvl>
    <w:lvl w:ilvl="4" w:tplc="C4A8F0CA" w:tentative="1">
      <w:start w:val="1"/>
      <w:numFmt w:val="lowerLetter"/>
      <w:lvlText w:val="%5."/>
      <w:lvlJc w:val="left"/>
      <w:pPr>
        <w:ind w:left="3600" w:hanging="360"/>
      </w:pPr>
    </w:lvl>
    <w:lvl w:ilvl="5" w:tplc="1BF85A2C" w:tentative="1">
      <w:start w:val="1"/>
      <w:numFmt w:val="lowerRoman"/>
      <w:lvlText w:val="%6."/>
      <w:lvlJc w:val="right"/>
      <w:pPr>
        <w:ind w:left="4320" w:hanging="180"/>
      </w:pPr>
    </w:lvl>
    <w:lvl w:ilvl="6" w:tplc="9E1620B0" w:tentative="1">
      <w:start w:val="1"/>
      <w:numFmt w:val="decimal"/>
      <w:lvlText w:val="%7."/>
      <w:lvlJc w:val="left"/>
      <w:pPr>
        <w:ind w:left="5040" w:hanging="360"/>
      </w:pPr>
    </w:lvl>
    <w:lvl w:ilvl="7" w:tplc="67580272" w:tentative="1">
      <w:start w:val="1"/>
      <w:numFmt w:val="lowerLetter"/>
      <w:lvlText w:val="%8."/>
      <w:lvlJc w:val="left"/>
      <w:pPr>
        <w:ind w:left="5760" w:hanging="360"/>
      </w:pPr>
    </w:lvl>
    <w:lvl w:ilvl="8" w:tplc="3522A2BA" w:tentative="1">
      <w:start w:val="1"/>
      <w:numFmt w:val="lowerRoman"/>
      <w:lvlText w:val="%9."/>
      <w:lvlJc w:val="right"/>
      <w:pPr>
        <w:ind w:left="6480" w:hanging="180"/>
      </w:pPr>
    </w:lvl>
  </w:abstractNum>
  <w:abstractNum w:abstractNumId="35" w15:restartNumberingAfterBreak="0">
    <w:nsid w:val="3C536A96"/>
    <w:multiLevelType w:val="multilevel"/>
    <w:tmpl w:val="8D48714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E627BD3"/>
    <w:multiLevelType w:val="multilevel"/>
    <w:tmpl w:val="59765E8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1F37D0"/>
    <w:multiLevelType w:val="hybridMultilevel"/>
    <w:tmpl w:val="D6C2636C"/>
    <w:lvl w:ilvl="0" w:tplc="07520E9E">
      <w:start w:val="1"/>
      <w:numFmt w:val="decimal"/>
      <w:lvlText w:val="%1."/>
      <w:lvlJc w:val="left"/>
      <w:pPr>
        <w:ind w:left="720" w:hanging="360"/>
      </w:pPr>
    </w:lvl>
    <w:lvl w:ilvl="1" w:tplc="1DD02D80" w:tentative="1">
      <w:start w:val="1"/>
      <w:numFmt w:val="lowerLetter"/>
      <w:lvlText w:val="%2."/>
      <w:lvlJc w:val="left"/>
      <w:pPr>
        <w:ind w:left="1440" w:hanging="360"/>
      </w:pPr>
    </w:lvl>
    <w:lvl w:ilvl="2" w:tplc="CBA4FE34" w:tentative="1">
      <w:start w:val="1"/>
      <w:numFmt w:val="lowerRoman"/>
      <w:lvlText w:val="%3."/>
      <w:lvlJc w:val="right"/>
      <w:pPr>
        <w:ind w:left="2160" w:hanging="180"/>
      </w:pPr>
    </w:lvl>
    <w:lvl w:ilvl="3" w:tplc="C226DA54" w:tentative="1">
      <w:start w:val="1"/>
      <w:numFmt w:val="decimal"/>
      <w:lvlText w:val="%4."/>
      <w:lvlJc w:val="left"/>
      <w:pPr>
        <w:ind w:left="2880" w:hanging="360"/>
      </w:pPr>
    </w:lvl>
    <w:lvl w:ilvl="4" w:tplc="636A7772" w:tentative="1">
      <w:start w:val="1"/>
      <w:numFmt w:val="lowerLetter"/>
      <w:lvlText w:val="%5."/>
      <w:lvlJc w:val="left"/>
      <w:pPr>
        <w:ind w:left="3600" w:hanging="360"/>
      </w:pPr>
    </w:lvl>
    <w:lvl w:ilvl="5" w:tplc="B5620EA2" w:tentative="1">
      <w:start w:val="1"/>
      <w:numFmt w:val="lowerRoman"/>
      <w:lvlText w:val="%6."/>
      <w:lvlJc w:val="right"/>
      <w:pPr>
        <w:ind w:left="4320" w:hanging="180"/>
      </w:pPr>
    </w:lvl>
    <w:lvl w:ilvl="6" w:tplc="C51EAB28" w:tentative="1">
      <w:start w:val="1"/>
      <w:numFmt w:val="decimal"/>
      <w:lvlText w:val="%7."/>
      <w:lvlJc w:val="left"/>
      <w:pPr>
        <w:ind w:left="5040" w:hanging="360"/>
      </w:pPr>
    </w:lvl>
    <w:lvl w:ilvl="7" w:tplc="A7BC5CB0" w:tentative="1">
      <w:start w:val="1"/>
      <w:numFmt w:val="lowerLetter"/>
      <w:lvlText w:val="%8."/>
      <w:lvlJc w:val="left"/>
      <w:pPr>
        <w:ind w:left="5760" w:hanging="360"/>
      </w:pPr>
    </w:lvl>
    <w:lvl w:ilvl="8" w:tplc="31306860" w:tentative="1">
      <w:start w:val="1"/>
      <w:numFmt w:val="lowerRoman"/>
      <w:lvlText w:val="%9."/>
      <w:lvlJc w:val="right"/>
      <w:pPr>
        <w:ind w:left="6480" w:hanging="180"/>
      </w:pPr>
    </w:lvl>
  </w:abstractNum>
  <w:abstractNum w:abstractNumId="38" w15:restartNumberingAfterBreak="0">
    <w:nsid w:val="42F45287"/>
    <w:multiLevelType w:val="hybridMultilevel"/>
    <w:tmpl w:val="77E89ABA"/>
    <w:lvl w:ilvl="0" w:tplc="8ACC1B6E">
      <w:start w:val="4"/>
      <w:numFmt w:val="decimal"/>
      <w:lvlText w:val="%1"/>
      <w:lvlJc w:val="left"/>
      <w:pPr>
        <w:ind w:left="720" w:hanging="360"/>
      </w:pPr>
      <w:rPr>
        <w:rFonts w:hint="default"/>
      </w:rPr>
    </w:lvl>
    <w:lvl w:ilvl="1" w:tplc="90E0632A" w:tentative="1">
      <w:start w:val="1"/>
      <w:numFmt w:val="lowerLetter"/>
      <w:lvlText w:val="%2."/>
      <w:lvlJc w:val="left"/>
      <w:pPr>
        <w:ind w:left="1440" w:hanging="360"/>
      </w:pPr>
    </w:lvl>
    <w:lvl w:ilvl="2" w:tplc="A7F872B2" w:tentative="1">
      <w:start w:val="1"/>
      <w:numFmt w:val="lowerRoman"/>
      <w:lvlText w:val="%3."/>
      <w:lvlJc w:val="right"/>
      <w:pPr>
        <w:ind w:left="2160" w:hanging="180"/>
      </w:pPr>
    </w:lvl>
    <w:lvl w:ilvl="3" w:tplc="9530D512" w:tentative="1">
      <w:start w:val="1"/>
      <w:numFmt w:val="decimal"/>
      <w:lvlText w:val="%4."/>
      <w:lvlJc w:val="left"/>
      <w:pPr>
        <w:ind w:left="2880" w:hanging="360"/>
      </w:pPr>
    </w:lvl>
    <w:lvl w:ilvl="4" w:tplc="BFC0A080" w:tentative="1">
      <w:start w:val="1"/>
      <w:numFmt w:val="lowerLetter"/>
      <w:lvlText w:val="%5."/>
      <w:lvlJc w:val="left"/>
      <w:pPr>
        <w:ind w:left="3600" w:hanging="360"/>
      </w:pPr>
    </w:lvl>
    <w:lvl w:ilvl="5" w:tplc="CAB4DDFC" w:tentative="1">
      <w:start w:val="1"/>
      <w:numFmt w:val="lowerRoman"/>
      <w:lvlText w:val="%6."/>
      <w:lvlJc w:val="right"/>
      <w:pPr>
        <w:ind w:left="4320" w:hanging="180"/>
      </w:pPr>
    </w:lvl>
    <w:lvl w:ilvl="6" w:tplc="C214EAE6" w:tentative="1">
      <w:start w:val="1"/>
      <w:numFmt w:val="decimal"/>
      <w:lvlText w:val="%7."/>
      <w:lvlJc w:val="left"/>
      <w:pPr>
        <w:ind w:left="5040" w:hanging="360"/>
      </w:pPr>
    </w:lvl>
    <w:lvl w:ilvl="7" w:tplc="1E0C38A4" w:tentative="1">
      <w:start w:val="1"/>
      <w:numFmt w:val="lowerLetter"/>
      <w:lvlText w:val="%8."/>
      <w:lvlJc w:val="left"/>
      <w:pPr>
        <w:ind w:left="5760" w:hanging="360"/>
      </w:pPr>
    </w:lvl>
    <w:lvl w:ilvl="8" w:tplc="77AA4DB6" w:tentative="1">
      <w:start w:val="1"/>
      <w:numFmt w:val="lowerRoman"/>
      <w:lvlText w:val="%9."/>
      <w:lvlJc w:val="right"/>
      <w:pPr>
        <w:ind w:left="6480" w:hanging="180"/>
      </w:pPr>
    </w:lvl>
  </w:abstractNum>
  <w:abstractNum w:abstractNumId="39" w15:restartNumberingAfterBreak="0">
    <w:nsid w:val="46957B79"/>
    <w:multiLevelType w:val="multilevel"/>
    <w:tmpl w:val="40464D94"/>
    <w:lvl w:ilvl="0">
      <w:start w:val="4"/>
      <w:numFmt w:val="decimal"/>
      <w:lvlText w:val="%1"/>
      <w:lvlJc w:val="left"/>
      <w:pPr>
        <w:ind w:left="360" w:hanging="360"/>
      </w:pPr>
    </w:lvl>
    <w:lvl w:ilvl="1">
      <w:start w:val="1"/>
      <w:numFmt w:val="decimal"/>
      <w:lvlText w:val="%1.%2"/>
      <w:lvlJc w:val="left"/>
      <w:pPr>
        <w:ind w:left="644" w:hanging="359"/>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15:restartNumberingAfterBreak="0">
    <w:nsid w:val="47FB3AA3"/>
    <w:multiLevelType w:val="multilevel"/>
    <w:tmpl w:val="D9067D04"/>
    <w:lvl w:ilvl="0">
      <w:start w:val="1"/>
      <w:numFmt w:val="decimal"/>
      <w:pStyle w:val="NormalNegritoTitulo1"/>
      <w:lvlText w:val="%1."/>
      <w:lvlJc w:val="left"/>
      <w:pPr>
        <w:tabs>
          <w:tab w:val="num" w:pos="720"/>
        </w:tabs>
        <w:ind w:left="720" w:hanging="720"/>
      </w:pPr>
      <w:rPr>
        <w:rFonts w:hint="default"/>
        <w:b/>
      </w:rPr>
    </w:lvl>
    <w:lvl w:ilvl="1">
      <w:start w:val="2"/>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color w:val="000000"/>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41" w15:restartNumberingAfterBreak="0">
    <w:nsid w:val="50DC4159"/>
    <w:multiLevelType w:val="hybridMultilevel"/>
    <w:tmpl w:val="72DE24E8"/>
    <w:lvl w:ilvl="0" w:tplc="1870FC6E">
      <w:start w:val="1"/>
      <w:numFmt w:val="decimal"/>
      <w:lvlText w:val="%1."/>
      <w:lvlJc w:val="left"/>
      <w:pPr>
        <w:ind w:left="720" w:hanging="360"/>
      </w:pPr>
    </w:lvl>
    <w:lvl w:ilvl="1" w:tplc="92BE1416" w:tentative="1">
      <w:start w:val="1"/>
      <w:numFmt w:val="lowerLetter"/>
      <w:lvlText w:val="%2."/>
      <w:lvlJc w:val="left"/>
      <w:pPr>
        <w:ind w:left="1440" w:hanging="360"/>
      </w:pPr>
    </w:lvl>
    <w:lvl w:ilvl="2" w:tplc="CFFC8318" w:tentative="1">
      <w:start w:val="1"/>
      <w:numFmt w:val="lowerRoman"/>
      <w:lvlText w:val="%3."/>
      <w:lvlJc w:val="right"/>
      <w:pPr>
        <w:ind w:left="2160" w:hanging="180"/>
      </w:pPr>
    </w:lvl>
    <w:lvl w:ilvl="3" w:tplc="9A38030A" w:tentative="1">
      <w:start w:val="1"/>
      <w:numFmt w:val="decimal"/>
      <w:lvlText w:val="%4."/>
      <w:lvlJc w:val="left"/>
      <w:pPr>
        <w:ind w:left="2880" w:hanging="360"/>
      </w:pPr>
    </w:lvl>
    <w:lvl w:ilvl="4" w:tplc="F86A7EF4" w:tentative="1">
      <w:start w:val="1"/>
      <w:numFmt w:val="lowerLetter"/>
      <w:lvlText w:val="%5."/>
      <w:lvlJc w:val="left"/>
      <w:pPr>
        <w:ind w:left="3600" w:hanging="360"/>
      </w:pPr>
    </w:lvl>
    <w:lvl w:ilvl="5" w:tplc="FADECB50" w:tentative="1">
      <w:start w:val="1"/>
      <w:numFmt w:val="lowerRoman"/>
      <w:lvlText w:val="%6."/>
      <w:lvlJc w:val="right"/>
      <w:pPr>
        <w:ind w:left="4320" w:hanging="180"/>
      </w:pPr>
    </w:lvl>
    <w:lvl w:ilvl="6" w:tplc="494A2A8A" w:tentative="1">
      <w:start w:val="1"/>
      <w:numFmt w:val="decimal"/>
      <w:lvlText w:val="%7."/>
      <w:lvlJc w:val="left"/>
      <w:pPr>
        <w:ind w:left="5040" w:hanging="360"/>
      </w:pPr>
    </w:lvl>
    <w:lvl w:ilvl="7" w:tplc="65365808" w:tentative="1">
      <w:start w:val="1"/>
      <w:numFmt w:val="lowerLetter"/>
      <w:lvlText w:val="%8."/>
      <w:lvlJc w:val="left"/>
      <w:pPr>
        <w:ind w:left="5760" w:hanging="360"/>
      </w:pPr>
    </w:lvl>
    <w:lvl w:ilvl="8" w:tplc="8F74CD90" w:tentative="1">
      <w:start w:val="1"/>
      <w:numFmt w:val="lowerRoman"/>
      <w:lvlText w:val="%9."/>
      <w:lvlJc w:val="right"/>
      <w:pPr>
        <w:ind w:left="6480" w:hanging="180"/>
      </w:pPr>
    </w:lvl>
  </w:abstractNum>
  <w:abstractNum w:abstractNumId="42" w15:restartNumberingAfterBreak="0">
    <w:nsid w:val="51376502"/>
    <w:multiLevelType w:val="multilevel"/>
    <w:tmpl w:val="41FE1896"/>
    <w:name w:val="WW8Num52"/>
    <w:lvl w:ilvl="0">
      <w:start w:val="2"/>
      <w:numFmt w:val="decimal"/>
      <w:lvlText w:val="%1."/>
      <w:lvlJc w:val="left"/>
      <w:pPr>
        <w:tabs>
          <w:tab w:val="num" w:pos="0"/>
        </w:tabs>
        <w:ind w:left="720" w:hanging="360"/>
      </w:pPr>
      <w:rPr>
        <w:rFonts w:ascii="Arial" w:hAnsi="Arial" w:cs="Arial" w:hint="default"/>
        <w:sz w:val="28"/>
        <w:szCs w:val="28"/>
      </w:rPr>
    </w:lvl>
    <w:lvl w:ilvl="1">
      <w:start w:val="1"/>
      <w:numFmt w:val="decimal"/>
      <w:lvlText w:val="%1.%2"/>
      <w:lvlJc w:val="left"/>
      <w:pPr>
        <w:tabs>
          <w:tab w:val="num" w:pos="0"/>
        </w:tabs>
        <w:ind w:left="1080" w:hanging="720"/>
      </w:pPr>
      <w:rPr>
        <w:rFonts w:ascii="Arial" w:hAnsi="Arial" w:cs="Arial" w:hint="default"/>
        <w:sz w:val="24"/>
        <w:szCs w:val="24"/>
      </w:rPr>
    </w:lvl>
    <w:lvl w:ilvl="2">
      <w:start w:val="2"/>
      <w:numFmt w:val="decimal"/>
      <w:lvlText w:val="%1.%2.%3"/>
      <w:lvlJc w:val="left"/>
      <w:pPr>
        <w:tabs>
          <w:tab w:val="num" w:pos="0"/>
        </w:tabs>
        <w:ind w:left="1080" w:hanging="720"/>
      </w:pPr>
      <w:rPr>
        <w:rFonts w:ascii="Arial" w:hAnsi="Arial" w:cs="Arial" w:hint="default"/>
        <w:sz w:val="24"/>
        <w:szCs w:val="24"/>
      </w:rPr>
    </w:lvl>
    <w:lvl w:ilvl="3">
      <w:start w:val="1"/>
      <w:numFmt w:val="decimal"/>
      <w:lvlText w:val="%1.%2.%3.%4"/>
      <w:lvlJc w:val="left"/>
      <w:pPr>
        <w:tabs>
          <w:tab w:val="num" w:pos="0"/>
        </w:tabs>
        <w:ind w:left="1440" w:hanging="1080"/>
      </w:pPr>
      <w:rPr>
        <w:rFonts w:ascii="Arial" w:hAnsi="Arial" w:cs="Arial" w:hint="default"/>
        <w:sz w:val="24"/>
        <w:szCs w:val="24"/>
      </w:rPr>
    </w:lvl>
    <w:lvl w:ilvl="4">
      <w:start w:val="1"/>
      <w:numFmt w:val="decimal"/>
      <w:lvlText w:val="%1.%2.%3.%4.%5"/>
      <w:lvlJc w:val="left"/>
      <w:pPr>
        <w:tabs>
          <w:tab w:val="num" w:pos="0"/>
        </w:tabs>
        <w:ind w:left="1800" w:hanging="1440"/>
      </w:pPr>
      <w:rPr>
        <w:rFonts w:ascii="Arial" w:hAnsi="Arial" w:cs="Arial" w:hint="default"/>
        <w:sz w:val="24"/>
        <w:szCs w:val="24"/>
      </w:rPr>
    </w:lvl>
    <w:lvl w:ilvl="5">
      <w:start w:val="1"/>
      <w:numFmt w:val="decimal"/>
      <w:lvlText w:val="%1.%2.%3.%4.%5.%6"/>
      <w:lvlJc w:val="left"/>
      <w:pPr>
        <w:tabs>
          <w:tab w:val="num" w:pos="0"/>
        </w:tabs>
        <w:ind w:left="1800" w:hanging="1440"/>
      </w:pPr>
      <w:rPr>
        <w:rFonts w:ascii="Arial" w:hAnsi="Arial" w:cs="Arial" w:hint="default"/>
        <w:sz w:val="24"/>
        <w:szCs w:val="24"/>
      </w:rPr>
    </w:lvl>
    <w:lvl w:ilvl="6">
      <w:start w:val="1"/>
      <w:numFmt w:val="decimal"/>
      <w:lvlText w:val="%1.%2.%3.%4.%5.%6.%7"/>
      <w:lvlJc w:val="left"/>
      <w:pPr>
        <w:tabs>
          <w:tab w:val="num" w:pos="0"/>
        </w:tabs>
        <w:ind w:left="2160" w:hanging="1800"/>
      </w:pPr>
      <w:rPr>
        <w:rFonts w:ascii="Arial" w:hAnsi="Arial" w:cs="Arial" w:hint="default"/>
        <w:sz w:val="24"/>
        <w:szCs w:val="24"/>
      </w:rPr>
    </w:lvl>
    <w:lvl w:ilvl="7">
      <w:start w:val="1"/>
      <w:numFmt w:val="decimal"/>
      <w:lvlText w:val="%1.%2.%3.%4.%5.%6.%7.%8"/>
      <w:lvlJc w:val="left"/>
      <w:pPr>
        <w:tabs>
          <w:tab w:val="num" w:pos="0"/>
        </w:tabs>
        <w:ind w:left="2520" w:hanging="2160"/>
      </w:pPr>
      <w:rPr>
        <w:rFonts w:ascii="Arial" w:hAnsi="Arial" w:cs="Arial" w:hint="default"/>
        <w:sz w:val="24"/>
        <w:szCs w:val="24"/>
      </w:rPr>
    </w:lvl>
    <w:lvl w:ilvl="8">
      <w:start w:val="1"/>
      <w:numFmt w:val="decimal"/>
      <w:lvlText w:val="%1.%2.%3.%4.%5.%6.%7.%8.%9"/>
      <w:lvlJc w:val="left"/>
      <w:pPr>
        <w:tabs>
          <w:tab w:val="num" w:pos="0"/>
        </w:tabs>
        <w:ind w:left="2520" w:hanging="2160"/>
      </w:pPr>
      <w:rPr>
        <w:rFonts w:ascii="Arial" w:hAnsi="Arial" w:cs="Arial" w:hint="default"/>
        <w:sz w:val="24"/>
        <w:szCs w:val="24"/>
      </w:rPr>
    </w:lvl>
  </w:abstractNum>
  <w:abstractNum w:abstractNumId="43" w15:restartNumberingAfterBreak="0">
    <w:nsid w:val="561D624E"/>
    <w:multiLevelType w:val="hybridMultilevel"/>
    <w:tmpl w:val="F5322688"/>
    <w:lvl w:ilvl="0" w:tplc="508C9556">
      <w:start w:val="2"/>
      <w:numFmt w:val="decimal"/>
      <w:lvlText w:val="%1"/>
      <w:lvlJc w:val="left"/>
      <w:pPr>
        <w:ind w:left="720" w:hanging="360"/>
      </w:pPr>
      <w:rPr>
        <w:rFonts w:hint="default"/>
      </w:rPr>
    </w:lvl>
    <w:lvl w:ilvl="1" w:tplc="865AA61C" w:tentative="1">
      <w:start w:val="1"/>
      <w:numFmt w:val="lowerLetter"/>
      <w:lvlText w:val="%2."/>
      <w:lvlJc w:val="left"/>
      <w:pPr>
        <w:ind w:left="1440" w:hanging="360"/>
      </w:pPr>
    </w:lvl>
    <w:lvl w:ilvl="2" w:tplc="13E0F966" w:tentative="1">
      <w:start w:val="1"/>
      <w:numFmt w:val="lowerRoman"/>
      <w:lvlText w:val="%3."/>
      <w:lvlJc w:val="right"/>
      <w:pPr>
        <w:ind w:left="2160" w:hanging="180"/>
      </w:pPr>
    </w:lvl>
    <w:lvl w:ilvl="3" w:tplc="861A2C18" w:tentative="1">
      <w:start w:val="1"/>
      <w:numFmt w:val="decimal"/>
      <w:lvlText w:val="%4."/>
      <w:lvlJc w:val="left"/>
      <w:pPr>
        <w:ind w:left="2880" w:hanging="360"/>
      </w:pPr>
    </w:lvl>
    <w:lvl w:ilvl="4" w:tplc="13E45C32" w:tentative="1">
      <w:start w:val="1"/>
      <w:numFmt w:val="lowerLetter"/>
      <w:lvlText w:val="%5."/>
      <w:lvlJc w:val="left"/>
      <w:pPr>
        <w:ind w:left="3600" w:hanging="360"/>
      </w:pPr>
    </w:lvl>
    <w:lvl w:ilvl="5" w:tplc="4A483D3A" w:tentative="1">
      <w:start w:val="1"/>
      <w:numFmt w:val="lowerRoman"/>
      <w:lvlText w:val="%6."/>
      <w:lvlJc w:val="right"/>
      <w:pPr>
        <w:ind w:left="4320" w:hanging="180"/>
      </w:pPr>
    </w:lvl>
    <w:lvl w:ilvl="6" w:tplc="397E021A" w:tentative="1">
      <w:start w:val="1"/>
      <w:numFmt w:val="decimal"/>
      <w:lvlText w:val="%7."/>
      <w:lvlJc w:val="left"/>
      <w:pPr>
        <w:ind w:left="5040" w:hanging="360"/>
      </w:pPr>
    </w:lvl>
    <w:lvl w:ilvl="7" w:tplc="0F2EA972" w:tentative="1">
      <w:start w:val="1"/>
      <w:numFmt w:val="lowerLetter"/>
      <w:lvlText w:val="%8."/>
      <w:lvlJc w:val="left"/>
      <w:pPr>
        <w:ind w:left="5760" w:hanging="360"/>
      </w:pPr>
    </w:lvl>
    <w:lvl w:ilvl="8" w:tplc="0C7A1378" w:tentative="1">
      <w:start w:val="1"/>
      <w:numFmt w:val="lowerRoman"/>
      <w:lvlText w:val="%9."/>
      <w:lvlJc w:val="right"/>
      <w:pPr>
        <w:ind w:left="6480" w:hanging="180"/>
      </w:pPr>
    </w:lvl>
  </w:abstractNum>
  <w:abstractNum w:abstractNumId="44" w15:restartNumberingAfterBreak="0">
    <w:nsid w:val="58127755"/>
    <w:multiLevelType w:val="multilevel"/>
    <w:tmpl w:val="1C1CE4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5CFB5BEB"/>
    <w:multiLevelType w:val="hybridMultilevel"/>
    <w:tmpl w:val="1584F0BC"/>
    <w:lvl w:ilvl="0" w:tplc="5F3AAEE0">
      <w:start w:val="1"/>
      <w:numFmt w:val="decimal"/>
      <w:lvlText w:val="%1."/>
      <w:lvlJc w:val="left"/>
      <w:pPr>
        <w:ind w:left="720" w:hanging="360"/>
      </w:pPr>
    </w:lvl>
    <w:lvl w:ilvl="1" w:tplc="4D88E96C" w:tentative="1">
      <w:start w:val="1"/>
      <w:numFmt w:val="lowerLetter"/>
      <w:lvlText w:val="%2."/>
      <w:lvlJc w:val="left"/>
      <w:pPr>
        <w:ind w:left="1440" w:hanging="360"/>
      </w:pPr>
    </w:lvl>
    <w:lvl w:ilvl="2" w:tplc="8DCC2F76" w:tentative="1">
      <w:start w:val="1"/>
      <w:numFmt w:val="lowerRoman"/>
      <w:lvlText w:val="%3."/>
      <w:lvlJc w:val="right"/>
      <w:pPr>
        <w:ind w:left="2160" w:hanging="180"/>
      </w:pPr>
    </w:lvl>
    <w:lvl w:ilvl="3" w:tplc="14B85F52" w:tentative="1">
      <w:start w:val="1"/>
      <w:numFmt w:val="decimal"/>
      <w:lvlText w:val="%4."/>
      <w:lvlJc w:val="left"/>
      <w:pPr>
        <w:ind w:left="2880" w:hanging="360"/>
      </w:pPr>
    </w:lvl>
    <w:lvl w:ilvl="4" w:tplc="3A46234E" w:tentative="1">
      <w:start w:val="1"/>
      <w:numFmt w:val="lowerLetter"/>
      <w:lvlText w:val="%5."/>
      <w:lvlJc w:val="left"/>
      <w:pPr>
        <w:ind w:left="3600" w:hanging="360"/>
      </w:pPr>
    </w:lvl>
    <w:lvl w:ilvl="5" w:tplc="B442EF6E" w:tentative="1">
      <w:start w:val="1"/>
      <w:numFmt w:val="lowerRoman"/>
      <w:lvlText w:val="%6."/>
      <w:lvlJc w:val="right"/>
      <w:pPr>
        <w:ind w:left="4320" w:hanging="180"/>
      </w:pPr>
    </w:lvl>
    <w:lvl w:ilvl="6" w:tplc="FC6441CC" w:tentative="1">
      <w:start w:val="1"/>
      <w:numFmt w:val="decimal"/>
      <w:lvlText w:val="%7."/>
      <w:lvlJc w:val="left"/>
      <w:pPr>
        <w:ind w:left="5040" w:hanging="360"/>
      </w:pPr>
    </w:lvl>
    <w:lvl w:ilvl="7" w:tplc="996406F4" w:tentative="1">
      <w:start w:val="1"/>
      <w:numFmt w:val="lowerLetter"/>
      <w:lvlText w:val="%8."/>
      <w:lvlJc w:val="left"/>
      <w:pPr>
        <w:ind w:left="5760" w:hanging="360"/>
      </w:pPr>
    </w:lvl>
    <w:lvl w:ilvl="8" w:tplc="2F227CCA" w:tentative="1">
      <w:start w:val="1"/>
      <w:numFmt w:val="lowerRoman"/>
      <w:lvlText w:val="%9."/>
      <w:lvlJc w:val="right"/>
      <w:pPr>
        <w:ind w:left="6480" w:hanging="180"/>
      </w:pPr>
    </w:lvl>
  </w:abstractNum>
  <w:abstractNum w:abstractNumId="46" w15:restartNumberingAfterBreak="0">
    <w:nsid w:val="5E953342"/>
    <w:multiLevelType w:val="hybridMultilevel"/>
    <w:tmpl w:val="4A421310"/>
    <w:lvl w:ilvl="0" w:tplc="80A49D76">
      <w:start w:val="1"/>
      <w:numFmt w:val="bullet"/>
      <w:lvlText w:val=""/>
      <w:lvlJc w:val="left"/>
      <w:pPr>
        <w:ind w:left="1429" w:hanging="360"/>
      </w:pPr>
      <w:rPr>
        <w:rFonts w:ascii="Symbol" w:hAnsi="Symbol" w:hint="default"/>
      </w:rPr>
    </w:lvl>
    <w:lvl w:ilvl="1" w:tplc="42A8BDB6" w:tentative="1">
      <w:start w:val="1"/>
      <w:numFmt w:val="bullet"/>
      <w:lvlText w:val="o"/>
      <w:lvlJc w:val="left"/>
      <w:pPr>
        <w:ind w:left="2149" w:hanging="360"/>
      </w:pPr>
      <w:rPr>
        <w:rFonts w:ascii="Courier New" w:hAnsi="Courier New" w:cs="Courier New" w:hint="default"/>
      </w:rPr>
    </w:lvl>
    <w:lvl w:ilvl="2" w:tplc="6A56F5C6" w:tentative="1">
      <w:start w:val="1"/>
      <w:numFmt w:val="bullet"/>
      <w:lvlText w:val=""/>
      <w:lvlJc w:val="left"/>
      <w:pPr>
        <w:ind w:left="2869" w:hanging="360"/>
      </w:pPr>
      <w:rPr>
        <w:rFonts w:ascii="Wingdings" w:hAnsi="Wingdings" w:hint="default"/>
      </w:rPr>
    </w:lvl>
    <w:lvl w:ilvl="3" w:tplc="654A43F0" w:tentative="1">
      <w:start w:val="1"/>
      <w:numFmt w:val="bullet"/>
      <w:lvlText w:val=""/>
      <w:lvlJc w:val="left"/>
      <w:pPr>
        <w:ind w:left="3589" w:hanging="360"/>
      </w:pPr>
      <w:rPr>
        <w:rFonts w:ascii="Symbol" w:hAnsi="Symbol" w:hint="default"/>
      </w:rPr>
    </w:lvl>
    <w:lvl w:ilvl="4" w:tplc="98F8D84A" w:tentative="1">
      <w:start w:val="1"/>
      <w:numFmt w:val="bullet"/>
      <w:lvlText w:val="o"/>
      <w:lvlJc w:val="left"/>
      <w:pPr>
        <w:ind w:left="4309" w:hanging="360"/>
      </w:pPr>
      <w:rPr>
        <w:rFonts w:ascii="Courier New" w:hAnsi="Courier New" w:cs="Courier New" w:hint="default"/>
      </w:rPr>
    </w:lvl>
    <w:lvl w:ilvl="5" w:tplc="2B8262D0" w:tentative="1">
      <w:start w:val="1"/>
      <w:numFmt w:val="bullet"/>
      <w:lvlText w:val=""/>
      <w:lvlJc w:val="left"/>
      <w:pPr>
        <w:ind w:left="5029" w:hanging="360"/>
      </w:pPr>
      <w:rPr>
        <w:rFonts w:ascii="Wingdings" w:hAnsi="Wingdings" w:hint="default"/>
      </w:rPr>
    </w:lvl>
    <w:lvl w:ilvl="6" w:tplc="28A0D6A4" w:tentative="1">
      <w:start w:val="1"/>
      <w:numFmt w:val="bullet"/>
      <w:lvlText w:val=""/>
      <w:lvlJc w:val="left"/>
      <w:pPr>
        <w:ind w:left="5749" w:hanging="360"/>
      </w:pPr>
      <w:rPr>
        <w:rFonts w:ascii="Symbol" w:hAnsi="Symbol" w:hint="default"/>
      </w:rPr>
    </w:lvl>
    <w:lvl w:ilvl="7" w:tplc="D09A20D4" w:tentative="1">
      <w:start w:val="1"/>
      <w:numFmt w:val="bullet"/>
      <w:lvlText w:val="o"/>
      <w:lvlJc w:val="left"/>
      <w:pPr>
        <w:ind w:left="6469" w:hanging="360"/>
      </w:pPr>
      <w:rPr>
        <w:rFonts w:ascii="Courier New" w:hAnsi="Courier New" w:cs="Courier New" w:hint="default"/>
      </w:rPr>
    </w:lvl>
    <w:lvl w:ilvl="8" w:tplc="BE0A2034" w:tentative="1">
      <w:start w:val="1"/>
      <w:numFmt w:val="bullet"/>
      <w:lvlText w:val=""/>
      <w:lvlJc w:val="left"/>
      <w:pPr>
        <w:ind w:left="7189" w:hanging="360"/>
      </w:pPr>
      <w:rPr>
        <w:rFonts w:ascii="Wingdings" w:hAnsi="Wingdings" w:hint="default"/>
      </w:rPr>
    </w:lvl>
  </w:abstractNum>
  <w:abstractNum w:abstractNumId="47" w15:restartNumberingAfterBreak="0">
    <w:nsid w:val="605019D2"/>
    <w:multiLevelType w:val="hybridMultilevel"/>
    <w:tmpl w:val="3E9E857E"/>
    <w:lvl w:ilvl="0" w:tplc="759EB524">
      <w:start w:val="1"/>
      <w:numFmt w:val="decimal"/>
      <w:lvlText w:val="%1."/>
      <w:lvlJc w:val="left"/>
      <w:pPr>
        <w:ind w:left="720" w:hanging="360"/>
      </w:pPr>
      <w:rPr>
        <w:rFonts w:hint="default"/>
      </w:rPr>
    </w:lvl>
    <w:lvl w:ilvl="1" w:tplc="C6BA5962" w:tentative="1">
      <w:start w:val="1"/>
      <w:numFmt w:val="lowerLetter"/>
      <w:lvlText w:val="%2."/>
      <w:lvlJc w:val="left"/>
      <w:pPr>
        <w:ind w:left="1440" w:hanging="360"/>
      </w:pPr>
    </w:lvl>
    <w:lvl w:ilvl="2" w:tplc="9F3E836A" w:tentative="1">
      <w:start w:val="1"/>
      <w:numFmt w:val="lowerRoman"/>
      <w:lvlText w:val="%3."/>
      <w:lvlJc w:val="right"/>
      <w:pPr>
        <w:ind w:left="2160" w:hanging="180"/>
      </w:pPr>
    </w:lvl>
    <w:lvl w:ilvl="3" w:tplc="F05CA4DA" w:tentative="1">
      <w:start w:val="1"/>
      <w:numFmt w:val="decimal"/>
      <w:lvlText w:val="%4."/>
      <w:lvlJc w:val="left"/>
      <w:pPr>
        <w:ind w:left="2880" w:hanging="360"/>
      </w:pPr>
    </w:lvl>
    <w:lvl w:ilvl="4" w:tplc="CF603C46" w:tentative="1">
      <w:start w:val="1"/>
      <w:numFmt w:val="lowerLetter"/>
      <w:lvlText w:val="%5."/>
      <w:lvlJc w:val="left"/>
      <w:pPr>
        <w:ind w:left="3600" w:hanging="360"/>
      </w:pPr>
    </w:lvl>
    <w:lvl w:ilvl="5" w:tplc="9B325C2A" w:tentative="1">
      <w:start w:val="1"/>
      <w:numFmt w:val="lowerRoman"/>
      <w:lvlText w:val="%6."/>
      <w:lvlJc w:val="right"/>
      <w:pPr>
        <w:ind w:left="4320" w:hanging="180"/>
      </w:pPr>
    </w:lvl>
    <w:lvl w:ilvl="6" w:tplc="1C6E1D9A" w:tentative="1">
      <w:start w:val="1"/>
      <w:numFmt w:val="decimal"/>
      <w:lvlText w:val="%7."/>
      <w:lvlJc w:val="left"/>
      <w:pPr>
        <w:ind w:left="5040" w:hanging="360"/>
      </w:pPr>
    </w:lvl>
    <w:lvl w:ilvl="7" w:tplc="FE22F43C" w:tentative="1">
      <w:start w:val="1"/>
      <w:numFmt w:val="lowerLetter"/>
      <w:lvlText w:val="%8."/>
      <w:lvlJc w:val="left"/>
      <w:pPr>
        <w:ind w:left="5760" w:hanging="360"/>
      </w:pPr>
    </w:lvl>
    <w:lvl w:ilvl="8" w:tplc="655CDEC8" w:tentative="1">
      <w:start w:val="1"/>
      <w:numFmt w:val="lowerRoman"/>
      <w:lvlText w:val="%9."/>
      <w:lvlJc w:val="right"/>
      <w:pPr>
        <w:ind w:left="6480" w:hanging="180"/>
      </w:pPr>
    </w:lvl>
  </w:abstractNum>
  <w:abstractNum w:abstractNumId="48" w15:restartNumberingAfterBreak="0">
    <w:nsid w:val="60E56C96"/>
    <w:multiLevelType w:val="hybridMultilevel"/>
    <w:tmpl w:val="1EE6A706"/>
    <w:lvl w:ilvl="0" w:tplc="0AE653A6">
      <w:numFmt w:val="bullet"/>
      <w:lvlText w:val="•"/>
      <w:lvlJc w:val="left"/>
      <w:pPr>
        <w:ind w:left="786" w:hanging="360"/>
      </w:pPr>
      <w:rPr>
        <w:rFonts w:ascii="Times New Roman" w:eastAsia="MS Mincho" w:hAnsi="Times New Roman" w:cs="Times New Roman" w:hint="default"/>
        <w:b w:val="0"/>
      </w:rPr>
    </w:lvl>
    <w:lvl w:ilvl="1" w:tplc="9F0AC04C" w:tentative="1">
      <w:start w:val="1"/>
      <w:numFmt w:val="bullet"/>
      <w:lvlText w:val="o"/>
      <w:lvlJc w:val="left"/>
      <w:pPr>
        <w:ind w:left="1506" w:hanging="360"/>
      </w:pPr>
      <w:rPr>
        <w:rFonts w:ascii="Courier New" w:hAnsi="Courier New" w:cs="Courier New" w:hint="default"/>
      </w:rPr>
    </w:lvl>
    <w:lvl w:ilvl="2" w:tplc="C262CA6A" w:tentative="1">
      <w:start w:val="1"/>
      <w:numFmt w:val="bullet"/>
      <w:lvlText w:val=""/>
      <w:lvlJc w:val="left"/>
      <w:pPr>
        <w:ind w:left="2226" w:hanging="360"/>
      </w:pPr>
      <w:rPr>
        <w:rFonts w:ascii="Wingdings" w:hAnsi="Wingdings" w:hint="default"/>
      </w:rPr>
    </w:lvl>
    <w:lvl w:ilvl="3" w:tplc="D6D2C606" w:tentative="1">
      <w:start w:val="1"/>
      <w:numFmt w:val="bullet"/>
      <w:lvlText w:val=""/>
      <w:lvlJc w:val="left"/>
      <w:pPr>
        <w:ind w:left="2946" w:hanging="360"/>
      </w:pPr>
      <w:rPr>
        <w:rFonts w:ascii="Symbol" w:hAnsi="Symbol" w:hint="default"/>
      </w:rPr>
    </w:lvl>
    <w:lvl w:ilvl="4" w:tplc="6DEA1BC2" w:tentative="1">
      <w:start w:val="1"/>
      <w:numFmt w:val="bullet"/>
      <w:lvlText w:val="o"/>
      <w:lvlJc w:val="left"/>
      <w:pPr>
        <w:ind w:left="3666" w:hanging="360"/>
      </w:pPr>
      <w:rPr>
        <w:rFonts w:ascii="Courier New" w:hAnsi="Courier New" w:cs="Courier New" w:hint="default"/>
      </w:rPr>
    </w:lvl>
    <w:lvl w:ilvl="5" w:tplc="5CD4B070" w:tentative="1">
      <w:start w:val="1"/>
      <w:numFmt w:val="bullet"/>
      <w:lvlText w:val=""/>
      <w:lvlJc w:val="left"/>
      <w:pPr>
        <w:ind w:left="4386" w:hanging="360"/>
      </w:pPr>
      <w:rPr>
        <w:rFonts w:ascii="Wingdings" w:hAnsi="Wingdings" w:hint="default"/>
      </w:rPr>
    </w:lvl>
    <w:lvl w:ilvl="6" w:tplc="27A2CDC6" w:tentative="1">
      <w:start w:val="1"/>
      <w:numFmt w:val="bullet"/>
      <w:lvlText w:val=""/>
      <w:lvlJc w:val="left"/>
      <w:pPr>
        <w:ind w:left="5106" w:hanging="360"/>
      </w:pPr>
      <w:rPr>
        <w:rFonts w:ascii="Symbol" w:hAnsi="Symbol" w:hint="default"/>
      </w:rPr>
    </w:lvl>
    <w:lvl w:ilvl="7" w:tplc="B4CA4CD4" w:tentative="1">
      <w:start w:val="1"/>
      <w:numFmt w:val="bullet"/>
      <w:lvlText w:val="o"/>
      <w:lvlJc w:val="left"/>
      <w:pPr>
        <w:ind w:left="5826" w:hanging="360"/>
      </w:pPr>
      <w:rPr>
        <w:rFonts w:ascii="Courier New" w:hAnsi="Courier New" w:cs="Courier New" w:hint="default"/>
      </w:rPr>
    </w:lvl>
    <w:lvl w:ilvl="8" w:tplc="CC44F6C6" w:tentative="1">
      <w:start w:val="1"/>
      <w:numFmt w:val="bullet"/>
      <w:lvlText w:val=""/>
      <w:lvlJc w:val="left"/>
      <w:pPr>
        <w:ind w:left="6546" w:hanging="360"/>
      </w:pPr>
      <w:rPr>
        <w:rFonts w:ascii="Wingdings" w:hAnsi="Wingdings" w:hint="default"/>
      </w:rPr>
    </w:lvl>
  </w:abstractNum>
  <w:abstractNum w:abstractNumId="49" w15:restartNumberingAfterBreak="0">
    <w:nsid w:val="61D97CDD"/>
    <w:multiLevelType w:val="hybridMultilevel"/>
    <w:tmpl w:val="E68E865E"/>
    <w:lvl w:ilvl="0" w:tplc="6B2E2232">
      <w:start w:val="1"/>
      <w:numFmt w:val="lowerLetter"/>
      <w:lvlText w:val="%1)"/>
      <w:lvlJc w:val="left"/>
      <w:pPr>
        <w:ind w:left="928" w:hanging="360"/>
      </w:pPr>
      <w:rPr>
        <w:rFonts w:hint="default"/>
        <w:b w:val="0"/>
      </w:rPr>
    </w:lvl>
    <w:lvl w:ilvl="1" w:tplc="4686FFEC" w:tentative="1">
      <w:start w:val="1"/>
      <w:numFmt w:val="bullet"/>
      <w:lvlText w:val="o"/>
      <w:lvlJc w:val="left"/>
      <w:pPr>
        <w:ind w:left="1648" w:hanging="360"/>
      </w:pPr>
      <w:rPr>
        <w:rFonts w:ascii="Courier New" w:hAnsi="Courier New" w:cs="Courier New" w:hint="default"/>
      </w:rPr>
    </w:lvl>
    <w:lvl w:ilvl="2" w:tplc="CFE4F450" w:tentative="1">
      <w:start w:val="1"/>
      <w:numFmt w:val="bullet"/>
      <w:lvlText w:val=""/>
      <w:lvlJc w:val="left"/>
      <w:pPr>
        <w:ind w:left="2368" w:hanging="360"/>
      </w:pPr>
      <w:rPr>
        <w:rFonts w:ascii="Wingdings" w:hAnsi="Wingdings" w:hint="default"/>
      </w:rPr>
    </w:lvl>
    <w:lvl w:ilvl="3" w:tplc="2B3E4EFA" w:tentative="1">
      <w:start w:val="1"/>
      <w:numFmt w:val="bullet"/>
      <w:lvlText w:val=""/>
      <w:lvlJc w:val="left"/>
      <w:pPr>
        <w:ind w:left="3088" w:hanging="360"/>
      </w:pPr>
      <w:rPr>
        <w:rFonts w:ascii="Symbol" w:hAnsi="Symbol" w:hint="default"/>
      </w:rPr>
    </w:lvl>
    <w:lvl w:ilvl="4" w:tplc="2A2C3450" w:tentative="1">
      <w:start w:val="1"/>
      <w:numFmt w:val="bullet"/>
      <w:lvlText w:val="o"/>
      <w:lvlJc w:val="left"/>
      <w:pPr>
        <w:ind w:left="3808" w:hanging="360"/>
      </w:pPr>
      <w:rPr>
        <w:rFonts w:ascii="Courier New" w:hAnsi="Courier New" w:cs="Courier New" w:hint="default"/>
      </w:rPr>
    </w:lvl>
    <w:lvl w:ilvl="5" w:tplc="6598072C" w:tentative="1">
      <w:start w:val="1"/>
      <w:numFmt w:val="bullet"/>
      <w:lvlText w:val=""/>
      <w:lvlJc w:val="left"/>
      <w:pPr>
        <w:ind w:left="4528" w:hanging="360"/>
      </w:pPr>
      <w:rPr>
        <w:rFonts w:ascii="Wingdings" w:hAnsi="Wingdings" w:hint="default"/>
      </w:rPr>
    </w:lvl>
    <w:lvl w:ilvl="6" w:tplc="907A2480" w:tentative="1">
      <w:start w:val="1"/>
      <w:numFmt w:val="bullet"/>
      <w:lvlText w:val=""/>
      <w:lvlJc w:val="left"/>
      <w:pPr>
        <w:ind w:left="5248" w:hanging="360"/>
      </w:pPr>
      <w:rPr>
        <w:rFonts w:ascii="Symbol" w:hAnsi="Symbol" w:hint="default"/>
      </w:rPr>
    </w:lvl>
    <w:lvl w:ilvl="7" w:tplc="9E8CE31E" w:tentative="1">
      <w:start w:val="1"/>
      <w:numFmt w:val="bullet"/>
      <w:lvlText w:val="o"/>
      <w:lvlJc w:val="left"/>
      <w:pPr>
        <w:ind w:left="5968" w:hanging="360"/>
      </w:pPr>
      <w:rPr>
        <w:rFonts w:ascii="Courier New" w:hAnsi="Courier New" w:cs="Courier New" w:hint="default"/>
      </w:rPr>
    </w:lvl>
    <w:lvl w:ilvl="8" w:tplc="A7EC7DF4" w:tentative="1">
      <w:start w:val="1"/>
      <w:numFmt w:val="bullet"/>
      <w:lvlText w:val=""/>
      <w:lvlJc w:val="left"/>
      <w:pPr>
        <w:ind w:left="6688" w:hanging="360"/>
      </w:pPr>
      <w:rPr>
        <w:rFonts w:ascii="Wingdings" w:hAnsi="Wingdings" w:hint="default"/>
      </w:rPr>
    </w:lvl>
  </w:abstractNum>
  <w:abstractNum w:abstractNumId="50" w15:restartNumberingAfterBreak="0">
    <w:nsid w:val="65D736E7"/>
    <w:multiLevelType w:val="multilevel"/>
    <w:tmpl w:val="384E5BD0"/>
    <w:name w:val="WW8Num53"/>
    <w:lvl w:ilvl="0">
      <w:start w:val="3"/>
      <w:numFmt w:val="decimal"/>
      <w:lvlText w:val="%1."/>
      <w:lvlJc w:val="left"/>
      <w:pPr>
        <w:tabs>
          <w:tab w:val="num" w:pos="0"/>
        </w:tabs>
        <w:ind w:left="720" w:hanging="360"/>
      </w:pPr>
      <w:rPr>
        <w:rFonts w:ascii="Arial" w:hAnsi="Arial" w:cs="Arial" w:hint="default"/>
        <w:sz w:val="28"/>
        <w:szCs w:val="28"/>
      </w:rPr>
    </w:lvl>
    <w:lvl w:ilvl="1">
      <w:start w:val="1"/>
      <w:numFmt w:val="decimal"/>
      <w:lvlText w:val="%1.%2"/>
      <w:lvlJc w:val="left"/>
      <w:pPr>
        <w:tabs>
          <w:tab w:val="num" w:pos="0"/>
        </w:tabs>
        <w:ind w:left="1080" w:hanging="720"/>
      </w:pPr>
      <w:rPr>
        <w:rFonts w:ascii="Arial" w:hAnsi="Arial" w:cs="Arial" w:hint="default"/>
        <w:sz w:val="24"/>
        <w:szCs w:val="24"/>
      </w:rPr>
    </w:lvl>
    <w:lvl w:ilvl="2">
      <w:start w:val="2"/>
      <w:numFmt w:val="decimal"/>
      <w:lvlText w:val="%1.%2.%3"/>
      <w:lvlJc w:val="left"/>
      <w:pPr>
        <w:tabs>
          <w:tab w:val="num" w:pos="0"/>
        </w:tabs>
        <w:ind w:left="1080" w:hanging="720"/>
      </w:pPr>
      <w:rPr>
        <w:rFonts w:ascii="Arial" w:hAnsi="Arial" w:cs="Arial" w:hint="default"/>
        <w:sz w:val="24"/>
        <w:szCs w:val="24"/>
      </w:rPr>
    </w:lvl>
    <w:lvl w:ilvl="3">
      <w:start w:val="1"/>
      <w:numFmt w:val="decimal"/>
      <w:lvlText w:val="%1.%2.%3.%4"/>
      <w:lvlJc w:val="left"/>
      <w:pPr>
        <w:tabs>
          <w:tab w:val="num" w:pos="0"/>
        </w:tabs>
        <w:ind w:left="1440" w:hanging="1080"/>
      </w:pPr>
      <w:rPr>
        <w:rFonts w:ascii="Arial" w:hAnsi="Arial" w:cs="Arial" w:hint="default"/>
        <w:sz w:val="24"/>
        <w:szCs w:val="24"/>
      </w:rPr>
    </w:lvl>
    <w:lvl w:ilvl="4">
      <w:start w:val="1"/>
      <w:numFmt w:val="decimal"/>
      <w:lvlText w:val="%1.%2.%3.%4.%5"/>
      <w:lvlJc w:val="left"/>
      <w:pPr>
        <w:tabs>
          <w:tab w:val="num" w:pos="0"/>
        </w:tabs>
        <w:ind w:left="1800" w:hanging="1440"/>
      </w:pPr>
      <w:rPr>
        <w:rFonts w:ascii="Arial" w:hAnsi="Arial" w:cs="Arial" w:hint="default"/>
        <w:sz w:val="24"/>
        <w:szCs w:val="24"/>
      </w:rPr>
    </w:lvl>
    <w:lvl w:ilvl="5">
      <w:start w:val="1"/>
      <w:numFmt w:val="decimal"/>
      <w:lvlText w:val="%1.%2.%3.%4.%5.%6"/>
      <w:lvlJc w:val="left"/>
      <w:pPr>
        <w:tabs>
          <w:tab w:val="num" w:pos="0"/>
        </w:tabs>
        <w:ind w:left="1800" w:hanging="1440"/>
      </w:pPr>
      <w:rPr>
        <w:rFonts w:ascii="Arial" w:hAnsi="Arial" w:cs="Arial" w:hint="default"/>
        <w:sz w:val="24"/>
        <w:szCs w:val="24"/>
      </w:rPr>
    </w:lvl>
    <w:lvl w:ilvl="6">
      <w:start w:val="1"/>
      <w:numFmt w:val="decimal"/>
      <w:lvlText w:val="%1.%2.%3.%4.%5.%6.%7"/>
      <w:lvlJc w:val="left"/>
      <w:pPr>
        <w:tabs>
          <w:tab w:val="num" w:pos="0"/>
        </w:tabs>
        <w:ind w:left="2160" w:hanging="1800"/>
      </w:pPr>
      <w:rPr>
        <w:rFonts w:ascii="Arial" w:hAnsi="Arial" w:cs="Arial" w:hint="default"/>
        <w:sz w:val="24"/>
        <w:szCs w:val="24"/>
      </w:rPr>
    </w:lvl>
    <w:lvl w:ilvl="7">
      <w:start w:val="1"/>
      <w:numFmt w:val="decimal"/>
      <w:lvlText w:val="%1.%2.%3.%4.%5.%6.%7.%8"/>
      <w:lvlJc w:val="left"/>
      <w:pPr>
        <w:tabs>
          <w:tab w:val="num" w:pos="0"/>
        </w:tabs>
        <w:ind w:left="2520" w:hanging="2160"/>
      </w:pPr>
      <w:rPr>
        <w:rFonts w:ascii="Arial" w:hAnsi="Arial" w:cs="Arial" w:hint="default"/>
        <w:sz w:val="24"/>
        <w:szCs w:val="24"/>
      </w:rPr>
    </w:lvl>
    <w:lvl w:ilvl="8">
      <w:start w:val="1"/>
      <w:numFmt w:val="decimal"/>
      <w:lvlText w:val="%1.%2.%3.%4.%5.%6.%7.%8.%9"/>
      <w:lvlJc w:val="left"/>
      <w:pPr>
        <w:tabs>
          <w:tab w:val="num" w:pos="0"/>
        </w:tabs>
        <w:ind w:left="2520" w:hanging="2160"/>
      </w:pPr>
      <w:rPr>
        <w:rFonts w:ascii="Arial" w:hAnsi="Arial" w:cs="Arial" w:hint="default"/>
        <w:sz w:val="24"/>
        <w:szCs w:val="24"/>
      </w:rPr>
    </w:lvl>
  </w:abstractNum>
  <w:abstractNum w:abstractNumId="51" w15:restartNumberingAfterBreak="0">
    <w:nsid w:val="661F7CF4"/>
    <w:multiLevelType w:val="hybridMultilevel"/>
    <w:tmpl w:val="50D4362A"/>
    <w:lvl w:ilvl="0" w:tplc="326243F4">
      <w:start w:val="1"/>
      <w:numFmt w:val="decimal"/>
      <w:lvlText w:val="%1."/>
      <w:lvlJc w:val="left"/>
      <w:pPr>
        <w:ind w:left="720" w:hanging="360"/>
      </w:pPr>
      <w:rPr>
        <w:rFonts w:hint="default"/>
      </w:rPr>
    </w:lvl>
    <w:lvl w:ilvl="1" w:tplc="3FEEEAD8" w:tentative="1">
      <w:start w:val="1"/>
      <w:numFmt w:val="lowerLetter"/>
      <w:lvlText w:val="%2."/>
      <w:lvlJc w:val="left"/>
      <w:pPr>
        <w:ind w:left="1440" w:hanging="360"/>
      </w:pPr>
    </w:lvl>
    <w:lvl w:ilvl="2" w:tplc="E5186C84" w:tentative="1">
      <w:start w:val="1"/>
      <w:numFmt w:val="lowerRoman"/>
      <w:lvlText w:val="%3."/>
      <w:lvlJc w:val="right"/>
      <w:pPr>
        <w:ind w:left="2160" w:hanging="180"/>
      </w:pPr>
    </w:lvl>
    <w:lvl w:ilvl="3" w:tplc="9544EAA4" w:tentative="1">
      <w:start w:val="1"/>
      <w:numFmt w:val="decimal"/>
      <w:lvlText w:val="%4."/>
      <w:lvlJc w:val="left"/>
      <w:pPr>
        <w:ind w:left="2880" w:hanging="360"/>
      </w:pPr>
    </w:lvl>
    <w:lvl w:ilvl="4" w:tplc="36A22F4A" w:tentative="1">
      <w:start w:val="1"/>
      <w:numFmt w:val="lowerLetter"/>
      <w:lvlText w:val="%5."/>
      <w:lvlJc w:val="left"/>
      <w:pPr>
        <w:ind w:left="3600" w:hanging="360"/>
      </w:pPr>
    </w:lvl>
    <w:lvl w:ilvl="5" w:tplc="AEFA4830" w:tentative="1">
      <w:start w:val="1"/>
      <w:numFmt w:val="lowerRoman"/>
      <w:lvlText w:val="%6."/>
      <w:lvlJc w:val="right"/>
      <w:pPr>
        <w:ind w:left="4320" w:hanging="180"/>
      </w:pPr>
    </w:lvl>
    <w:lvl w:ilvl="6" w:tplc="C30647EC" w:tentative="1">
      <w:start w:val="1"/>
      <w:numFmt w:val="decimal"/>
      <w:lvlText w:val="%7."/>
      <w:lvlJc w:val="left"/>
      <w:pPr>
        <w:ind w:left="5040" w:hanging="360"/>
      </w:pPr>
    </w:lvl>
    <w:lvl w:ilvl="7" w:tplc="AD7030E2" w:tentative="1">
      <w:start w:val="1"/>
      <w:numFmt w:val="lowerLetter"/>
      <w:lvlText w:val="%8."/>
      <w:lvlJc w:val="left"/>
      <w:pPr>
        <w:ind w:left="5760" w:hanging="360"/>
      </w:pPr>
    </w:lvl>
    <w:lvl w:ilvl="8" w:tplc="BD54EE9A" w:tentative="1">
      <w:start w:val="1"/>
      <w:numFmt w:val="lowerRoman"/>
      <w:lvlText w:val="%9."/>
      <w:lvlJc w:val="right"/>
      <w:pPr>
        <w:ind w:left="6480" w:hanging="180"/>
      </w:pPr>
    </w:lvl>
  </w:abstractNum>
  <w:abstractNum w:abstractNumId="52" w15:restartNumberingAfterBreak="0">
    <w:nsid w:val="6A546D2C"/>
    <w:multiLevelType w:val="hybridMultilevel"/>
    <w:tmpl w:val="DC16FA76"/>
    <w:lvl w:ilvl="0" w:tplc="72CED978">
      <w:start w:val="1"/>
      <w:numFmt w:val="bullet"/>
      <w:lvlText w:val=""/>
      <w:lvlJc w:val="left"/>
      <w:pPr>
        <w:ind w:left="1429" w:hanging="360"/>
      </w:pPr>
      <w:rPr>
        <w:rFonts w:ascii="Symbol" w:hAnsi="Symbol" w:hint="default"/>
      </w:rPr>
    </w:lvl>
    <w:lvl w:ilvl="1" w:tplc="55BC7D04" w:tentative="1">
      <w:start w:val="1"/>
      <w:numFmt w:val="bullet"/>
      <w:lvlText w:val="o"/>
      <w:lvlJc w:val="left"/>
      <w:pPr>
        <w:ind w:left="2149" w:hanging="360"/>
      </w:pPr>
      <w:rPr>
        <w:rFonts w:ascii="Courier New" w:hAnsi="Courier New" w:cs="Courier New" w:hint="default"/>
      </w:rPr>
    </w:lvl>
    <w:lvl w:ilvl="2" w:tplc="75B4D884" w:tentative="1">
      <w:start w:val="1"/>
      <w:numFmt w:val="bullet"/>
      <w:lvlText w:val=""/>
      <w:lvlJc w:val="left"/>
      <w:pPr>
        <w:ind w:left="2869" w:hanging="360"/>
      </w:pPr>
      <w:rPr>
        <w:rFonts w:ascii="Wingdings" w:hAnsi="Wingdings" w:hint="default"/>
      </w:rPr>
    </w:lvl>
    <w:lvl w:ilvl="3" w:tplc="E6FCD812" w:tentative="1">
      <w:start w:val="1"/>
      <w:numFmt w:val="bullet"/>
      <w:lvlText w:val=""/>
      <w:lvlJc w:val="left"/>
      <w:pPr>
        <w:ind w:left="3589" w:hanging="360"/>
      </w:pPr>
      <w:rPr>
        <w:rFonts w:ascii="Symbol" w:hAnsi="Symbol" w:hint="default"/>
      </w:rPr>
    </w:lvl>
    <w:lvl w:ilvl="4" w:tplc="CD4A4E04" w:tentative="1">
      <w:start w:val="1"/>
      <w:numFmt w:val="bullet"/>
      <w:lvlText w:val="o"/>
      <w:lvlJc w:val="left"/>
      <w:pPr>
        <w:ind w:left="4309" w:hanging="360"/>
      </w:pPr>
      <w:rPr>
        <w:rFonts w:ascii="Courier New" w:hAnsi="Courier New" w:cs="Courier New" w:hint="default"/>
      </w:rPr>
    </w:lvl>
    <w:lvl w:ilvl="5" w:tplc="565C62B0" w:tentative="1">
      <w:start w:val="1"/>
      <w:numFmt w:val="bullet"/>
      <w:lvlText w:val=""/>
      <w:lvlJc w:val="left"/>
      <w:pPr>
        <w:ind w:left="5029" w:hanging="360"/>
      </w:pPr>
      <w:rPr>
        <w:rFonts w:ascii="Wingdings" w:hAnsi="Wingdings" w:hint="default"/>
      </w:rPr>
    </w:lvl>
    <w:lvl w:ilvl="6" w:tplc="851E4A38" w:tentative="1">
      <w:start w:val="1"/>
      <w:numFmt w:val="bullet"/>
      <w:lvlText w:val=""/>
      <w:lvlJc w:val="left"/>
      <w:pPr>
        <w:ind w:left="5749" w:hanging="360"/>
      </w:pPr>
      <w:rPr>
        <w:rFonts w:ascii="Symbol" w:hAnsi="Symbol" w:hint="default"/>
      </w:rPr>
    </w:lvl>
    <w:lvl w:ilvl="7" w:tplc="98627192" w:tentative="1">
      <w:start w:val="1"/>
      <w:numFmt w:val="bullet"/>
      <w:lvlText w:val="o"/>
      <w:lvlJc w:val="left"/>
      <w:pPr>
        <w:ind w:left="6469" w:hanging="360"/>
      </w:pPr>
      <w:rPr>
        <w:rFonts w:ascii="Courier New" w:hAnsi="Courier New" w:cs="Courier New" w:hint="default"/>
      </w:rPr>
    </w:lvl>
    <w:lvl w:ilvl="8" w:tplc="59384486" w:tentative="1">
      <w:start w:val="1"/>
      <w:numFmt w:val="bullet"/>
      <w:lvlText w:val=""/>
      <w:lvlJc w:val="left"/>
      <w:pPr>
        <w:ind w:left="7189" w:hanging="360"/>
      </w:pPr>
      <w:rPr>
        <w:rFonts w:ascii="Wingdings" w:hAnsi="Wingdings" w:hint="default"/>
      </w:rPr>
    </w:lvl>
  </w:abstractNum>
  <w:abstractNum w:abstractNumId="53" w15:restartNumberingAfterBreak="0">
    <w:nsid w:val="6B54542B"/>
    <w:multiLevelType w:val="hybridMultilevel"/>
    <w:tmpl w:val="7B6A0212"/>
    <w:lvl w:ilvl="0" w:tplc="6BA8AAFE">
      <w:start w:val="1"/>
      <w:numFmt w:val="decimal"/>
      <w:lvlText w:val="%1."/>
      <w:lvlJc w:val="left"/>
      <w:pPr>
        <w:ind w:left="720" w:hanging="360"/>
      </w:pPr>
    </w:lvl>
    <w:lvl w:ilvl="1" w:tplc="6F9AC1FC" w:tentative="1">
      <w:start w:val="1"/>
      <w:numFmt w:val="lowerLetter"/>
      <w:lvlText w:val="%2."/>
      <w:lvlJc w:val="left"/>
      <w:pPr>
        <w:ind w:left="1440" w:hanging="360"/>
      </w:pPr>
    </w:lvl>
    <w:lvl w:ilvl="2" w:tplc="7CBCBFC0" w:tentative="1">
      <w:start w:val="1"/>
      <w:numFmt w:val="lowerRoman"/>
      <w:lvlText w:val="%3."/>
      <w:lvlJc w:val="right"/>
      <w:pPr>
        <w:ind w:left="2160" w:hanging="180"/>
      </w:pPr>
    </w:lvl>
    <w:lvl w:ilvl="3" w:tplc="B178C8BA" w:tentative="1">
      <w:start w:val="1"/>
      <w:numFmt w:val="decimal"/>
      <w:lvlText w:val="%4."/>
      <w:lvlJc w:val="left"/>
      <w:pPr>
        <w:ind w:left="2880" w:hanging="360"/>
      </w:pPr>
    </w:lvl>
    <w:lvl w:ilvl="4" w:tplc="1794FCE6" w:tentative="1">
      <w:start w:val="1"/>
      <w:numFmt w:val="lowerLetter"/>
      <w:lvlText w:val="%5."/>
      <w:lvlJc w:val="left"/>
      <w:pPr>
        <w:ind w:left="3600" w:hanging="360"/>
      </w:pPr>
    </w:lvl>
    <w:lvl w:ilvl="5" w:tplc="C6AC608E" w:tentative="1">
      <w:start w:val="1"/>
      <w:numFmt w:val="lowerRoman"/>
      <w:lvlText w:val="%6."/>
      <w:lvlJc w:val="right"/>
      <w:pPr>
        <w:ind w:left="4320" w:hanging="180"/>
      </w:pPr>
    </w:lvl>
    <w:lvl w:ilvl="6" w:tplc="A05C9904" w:tentative="1">
      <w:start w:val="1"/>
      <w:numFmt w:val="decimal"/>
      <w:lvlText w:val="%7."/>
      <w:lvlJc w:val="left"/>
      <w:pPr>
        <w:ind w:left="5040" w:hanging="360"/>
      </w:pPr>
    </w:lvl>
    <w:lvl w:ilvl="7" w:tplc="A6964580" w:tentative="1">
      <w:start w:val="1"/>
      <w:numFmt w:val="lowerLetter"/>
      <w:lvlText w:val="%8."/>
      <w:lvlJc w:val="left"/>
      <w:pPr>
        <w:ind w:left="5760" w:hanging="360"/>
      </w:pPr>
    </w:lvl>
    <w:lvl w:ilvl="8" w:tplc="8B1A0D4A" w:tentative="1">
      <w:start w:val="1"/>
      <w:numFmt w:val="lowerRoman"/>
      <w:lvlText w:val="%9."/>
      <w:lvlJc w:val="right"/>
      <w:pPr>
        <w:ind w:left="6480" w:hanging="180"/>
      </w:pPr>
    </w:lvl>
  </w:abstractNum>
  <w:abstractNum w:abstractNumId="54" w15:restartNumberingAfterBreak="0">
    <w:nsid w:val="6D4E29B6"/>
    <w:multiLevelType w:val="hybridMultilevel"/>
    <w:tmpl w:val="CA723202"/>
    <w:lvl w:ilvl="0" w:tplc="17103BFA">
      <w:start w:val="1"/>
      <w:numFmt w:val="decimal"/>
      <w:lvlText w:val="%1."/>
      <w:lvlJc w:val="left"/>
      <w:pPr>
        <w:ind w:left="720" w:hanging="360"/>
      </w:pPr>
    </w:lvl>
    <w:lvl w:ilvl="1" w:tplc="73167762" w:tentative="1">
      <w:start w:val="1"/>
      <w:numFmt w:val="lowerLetter"/>
      <w:lvlText w:val="%2."/>
      <w:lvlJc w:val="left"/>
      <w:pPr>
        <w:ind w:left="1440" w:hanging="360"/>
      </w:pPr>
    </w:lvl>
    <w:lvl w:ilvl="2" w:tplc="6EB4659E" w:tentative="1">
      <w:start w:val="1"/>
      <w:numFmt w:val="lowerRoman"/>
      <w:lvlText w:val="%3."/>
      <w:lvlJc w:val="right"/>
      <w:pPr>
        <w:ind w:left="2160" w:hanging="180"/>
      </w:pPr>
    </w:lvl>
    <w:lvl w:ilvl="3" w:tplc="DDFEEE7E" w:tentative="1">
      <w:start w:val="1"/>
      <w:numFmt w:val="decimal"/>
      <w:lvlText w:val="%4."/>
      <w:lvlJc w:val="left"/>
      <w:pPr>
        <w:ind w:left="2880" w:hanging="360"/>
      </w:pPr>
    </w:lvl>
    <w:lvl w:ilvl="4" w:tplc="206AD170" w:tentative="1">
      <w:start w:val="1"/>
      <w:numFmt w:val="lowerLetter"/>
      <w:lvlText w:val="%5."/>
      <w:lvlJc w:val="left"/>
      <w:pPr>
        <w:ind w:left="3600" w:hanging="360"/>
      </w:pPr>
    </w:lvl>
    <w:lvl w:ilvl="5" w:tplc="3D24EFE0" w:tentative="1">
      <w:start w:val="1"/>
      <w:numFmt w:val="lowerRoman"/>
      <w:lvlText w:val="%6."/>
      <w:lvlJc w:val="right"/>
      <w:pPr>
        <w:ind w:left="4320" w:hanging="180"/>
      </w:pPr>
    </w:lvl>
    <w:lvl w:ilvl="6" w:tplc="0AEA0352" w:tentative="1">
      <w:start w:val="1"/>
      <w:numFmt w:val="decimal"/>
      <w:lvlText w:val="%7."/>
      <w:lvlJc w:val="left"/>
      <w:pPr>
        <w:ind w:left="5040" w:hanging="360"/>
      </w:pPr>
    </w:lvl>
    <w:lvl w:ilvl="7" w:tplc="D9E813BC" w:tentative="1">
      <w:start w:val="1"/>
      <w:numFmt w:val="lowerLetter"/>
      <w:lvlText w:val="%8."/>
      <w:lvlJc w:val="left"/>
      <w:pPr>
        <w:ind w:left="5760" w:hanging="360"/>
      </w:pPr>
    </w:lvl>
    <w:lvl w:ilvl="8" w:tplc="786086C6" w:tentative="1">
      <w:start w:val="1"/>
      <w:numFmt w:val="lowerRoman"/>
      <w:lvlText w:val="%9."/>
      <w:lvlJc w:val="right"/>
      <w:pPr>
        <w:ind w:left="6480" w:hanging="180"/>
      </w:pPr>
    </w:lvl>
  </w:abstractNum>
  <w:abstractNum w:abstractNumId="55" w15:restartNumberingAfterBreak="0">
    <w:nsid w:val="78F51FF3"/>
    <w:multiLevelType w:val="hybridMultilevel"/>
    <w:tmpl w:val="C37CE822"/>
    <w:lvl w:ilvl="0" w:tplc="CE9010FA">
      <w:start w:val="1"/>
      <w:numFmt w:val="bullet"/>
      <w:lvlText w:val=""/>
      <w:lvlJc w:val="left"/>
      <w:pPr>
        <w:ind w:left="720" w:hanging="360"/>
      </w:pPr>
      <w:rPr>
        <w:rFonts w:ascii="Symbol" w:hAnsi="Symbol" w:hint="default"/>
        <w:sz w:val="16"/>
      </w:rPr>
    </w:lvl>
    <w:lvl w:ilvl="1" w:tplc="B6AC57D2" w:tentative="1">
      <w:start w:val="1"/>
      <w:numFmt w:val="bullet"/>
      <w:lvlText w:val="o"/>
      <w:lvlJc w:val="left"/>
      <w:pPr>
        <w:ind w:left="1440" w:hanging="360"/>
      </w:pPr>
      <w:rPr>
        <w:rFonts w:ascii="Courier New" w:hAnsi="Courier New" w:cs="Courier New" w:hint="default"/>
      </w:rPr>
    </w:lvl>
    <w:lvl w:ilvl="2" w:tplc="6A386156" w:tentative="1">
      <w:start w:val="1"/>
      <w:numFmt w:val="bullet"/>
      <w:lvlText w:val=""/>
      <w:lvlJc w:val="left"/>
      <w:pPr>
        <w:ind w:left="2160" w:hanging="360"/>
      </w:pPr>
      <w:rPr>
        <w:rFonts w:ascii="Wingdings" w:hAnsi="Wingdings" w:hint="default"/>
      </w:rPr>
    </w:lvl>
    <w:lvl w:ilvl="3" w:tplc="9DBE1C3C" w:tentative="1">
      <w:start w:val="1"/>
      <w:numFmt w:val="bullet"/>
      <w:lvlText w:val=""/>
      <w:lvlJc w:val="left"/>
      <w:pPr>
        <w:ind w:left="2880" w:hanging="360"/>
      </w:pPr>
      <w:rPr>
        <w:rFonts w:ascii="Symbol" w:hAnsi="Symbol" w:hint="default"/>
      </w:rPr>
    </w:lvl>
    <w:lvl w:ilvl="4" w:tplc="98A21944" w:tentative="1">
      <w:start w:val="1"/>
      <w:numFmt w:val="bullet"/>
      <w:lvlText w:val="o"/>
      <w:lvlJc w:val="left"/>
      <w:pPr>
        <w:ind w:left="3600" w:hanging="360"/>
      </w:pPr>
      <w:rPr>
        <w:rFonts w:ascii="Courier New" w:hAnsi="Courier New" w:cs="Courier New" w:hint="default"/>
      </w:rPr>
    </w:lvl>
    <w:lvl w:ilvl="5" w:tplc="897A9BAC" w:tentative="1">
      <w:start w:val="1"/>
      <w:numFmt w:val="bullet"/>
      <w:lvlText w:val=""/>
      <w:lvlJc w:val="left"/>
      <w:pPr>
        <w:ind w:left="4320" w:hanging="360"/>
      </w:pPr>
      <w:rPr>
        <w:rFonts w:ascii="Wingdings" w:hAnsi="Wingdings" w:hint="default"/>
      </w:rPr>
    </w:lvl>
    <w:lvl w:ilvl="6" w:tplc="8F8A0680" w:tentative="1">
      <w:start w:val="1"/>
      <w:numFmt w:val="bullet"/>
      <w:lvlText w:val=""/>
      <w:lvlJc w:val="left"/>
      <w:pPr>
        <w:ind w:left="5040" w:hanging="360"/>
      </w:pPr>
      <w:rPr>
        <w:rFonts w:ascii="Symbol" w:hAnsi="Symbol" w:hint="default"/>
      </w:rPr>
    </w:lvl>
    <w:lvl w:ilvl="7" w:tplc="ACDCED2E" w:tentative="1">
      <w:start w:val="1"/>
      <w:numFmt w:val="bullet"/>
      <w:lvlText w:val="o"/>
      <w:lvlJc w:val="left"/>
      <w:pPr>
        <w:ind w:left="5760" w:hanging="360"/>
      </w:pPr>
      <w:rPr>
        <w:rFonts w:ascii="Courier New" w:hAnsi="Courier New" w:cs="Courier New" w:hint="default"/>
      </w:rPr>
    </w:lvl>
    <w:lvl w:ilvl="8" w:tplc="96269C5C" w:tentative="1">
      <w:start w:val="1"/>
      <w:numFmt w:val="bullet"/>
      <w:lvlText w:val=""/>
      <w:lvlJc w:val="left"/>
      <w:pPr>
        <w:ind w:left="6480" w:hanging="360"/>
      </w:pPr>
      <w:rPr>
        <w:rFonts w:ascii="Wingdings" w:hAnsi="Wingdings" w:hint="default"/>
      </w:rPr>
    </w:lvl>
  </w:abstractNum>
  <w:abstractNum w:abstractNumId="56" w15:restartNumberingAfterBreak="0">
    <w:nsid w:val="79F505B1"/>
    <w:multiLevelType w:val="multilevel"/>
    <w:tmpl w:val="306C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8909F9"/>
    <w:multiLevelType w:val="hybridMultilevel"/>
    <w:tmpl w:val="AD4A5CCE"/>
    <w:lvl w:ilvl="0" w:tplc="81D2BD94">
      <w:start w:val="1"/>
      <w:numFmt w:val="decimal"/>
      <w:lvlText w:val="%1."/>
      <w:lvlJc w:val="left"/>
      <w:pPr>
        <w:ind w:left="720" w:hanging="360"/>
      </w:pPr>
    </w:lvl>
    <w:lvl w:ilvl="1" w:tplc="4E7C3B72" w:tentative="1">
      <w:start w:val="1"/>
      <w:numFmt w:val="lowerLetter"/>
      <w:lvlText w:val="%2."/>
      <w:lvlJc w:val="left"/>
      <w:pPr>
        <w:ind w:left="1440" w:hanging="360"/>
      </w:pPr>
    </w:lvl>
    <w:lvl w:ilvl="2" w:tplc="081EE356" w:tentative="1">
      <w:start w:val="1"/>
      <w:numFmt w:val="lowerRoman"/>
      <w:lvlText w:val="%3."/>
      <w:lvlJc w:val="right"/>
      <w:pPr>
        <w:ind w:left="2160" w:hanging="180"/>
      </w:pPr>
    </w:lvl>
    <w:lvl w:ilvl="3" w:tplc="E446DB10" w:tentative="1">
      <w:start w:val="1"/>
      <w:numFmt w:val="decimal"/>
      <w:lvlText w:val="%4."/>
      <w:lvlJc w:val="left"/>
      <w:pPr>
        <w:ind w:left="2880" w:hanging="360"/>
      </w:pPr>
    </w:lvl>
    <w:lvl w:ilvl="4" w:tplc="9D58A48A" w:tentative="1">
      <w:start w:val="1"/>
      <w:numFmt w:val="lowerLetter"/>
      <w:lvlText w:val="%5."/>
      <w:lvlJc w:val="left"/>
      <w:pPr>
        <w:ind w:left="3600" w:hanging="360"/>
      </w:pPr>
    </w:lvl>
    <w:lvl w:ilvl="5" w:tplc="D8A61346" w:tentative="1">
      <w:start w:val="1"/>
      <w:numFmt w:val="lowerRoman"/>
      <w:lvlText w:val="%6."/>
      <w:lvlJc w:val="right"/>
      <w:pPr>
        <w:ind w:left="4320" w:hanging="180"/>
      </w:pPr>
    </w:lvl>
    <w:lvl w:ilvl="6" w:tplc="D35AACD8" w:tentative="1">
      <w:start w:val="1"/>
      <w:numFmt w:val="decimal"/>
      <w:lvlText w:val="%7."/>
      <w:lvlJc w:val="left"/>
      <w:pPr>
        <w:ind w:left="5040" w:hanging="360"/>
      </w:pPr>
    </w:lvl>
    <w:lvl w:ilvl="7" w:tplc="504CE140" w:tentative="1">
      <w:start w:val="1"/>
      <w:numFmt w:val="lowerLetter"/>
      <w:lvlText w:val="%8."/>
      <w:lvlJc w:val="left"/>
      <w:pPr>
        <w:ind w:left="5760" w:hanging="360"/>
      </w:pPr>
    </w:lvl>
    <w:lvl w:ilvl="8" w:tplc="F74009CC" w:tentative="1">
      <w:start w:val="1"/>
      <w:numFmt w:val="lowerRoman"/>
      <w:lvlText w:val="%9."/>
      <w:lvlJc w:val="right"/>
      <w:pPr>
        <w:ind w:left="6480" w:hanging="180"/>
      </w:pPr>
    </w:lvl>
  </w:abstractNum>
  <w:abstractNum w:abstractNumId="58" w15:restartNumberingAfterBreak="0">
    <w:nsid w:val="7BC75A98"/>
    <w:multiLevelType w:val="hybridMultilevel"/>
    <w:tmpl w:val="65001A38"/>
    <w:lvl w:ilvl="0" w:tplc="076ABE98">
      <w:start w:val="1"/>
      <w:numFmt w:val="decimal"/>
      <w:lvlText w:val="%1."/>
      <w:lvlJc w:val="left"/>
      <w:pPr>
        <w:ind w:left="720" w:hanging="360"/>
      </w:pPr>
    </w:lvl>
    <w:lvl w:ilvl="1" w:tplc="59081228" w:tentative="1">
      <w:start w:val="1"/>
      <w:numFmt w:val="lowerLetter"/>
      <w:lvlText w:val="%2."/>
      <w:lvlJc w:val="left"/>
      <w:pPr>
        <w:ind w:left="1440" w:hanging="360"/>
      </w:pPr>
    </w:lvl>
    <w:lvl w:ilvl="2" w:tplc="E12CCF62" w:tentative="1">
      <w:start w:val="1"/>
      <w:numFmt w:val="lowerRoman"/>
      <w:lvlText w:val="%3."/>
      <w:lvlJc w:val="right"/>
      <w:pPr>
        <w:ind w:left="2160" w:hanging="180"/>
      </w:pPr>
    </w:lvl>
    <w:lvl w:ilvl="3" w:tplc="58147CE0" w:tentative="1">
      <w:start w:val="1"/>
      <w:numFmt w:val="decimal"/>
      <w:lvlText w:val="%4."/>
      <w:lvlJc w:val="left"/>
      <w:pPr>
        <w:ind w:left="2880" w:hanging="360"/>
      </w:pPr>
    </w:lvl>
    <w:lvl w:ilvl="4" w:tplc="FDAEBF02" w:tentative="1">
      <w:start w:val="1"/>
      <w:numFmt w:val="lowerLetter"/>
      <w:lvlText w:val="%5."/>
      <w:lvlJc w:val="left"/>
      <w:pPr>
        <w:ind w:left="3600" w:hanging="360"/>
      </w:pPr>
    </w:lvl>
    <w:lvl w:ilvl="5" w:tplc="4F028FBE" w:tentative="1">
      <w:start w:val="1"/>
      <w:numFmt w:val="lowerRoman"/>
      <w:lvlText w:val="%6."/>
      <w:lvlJc w:val="right"/>
      <w:pPr>
        <w:ind w:left="4320" w:hanging="180"/>
      </w:pPr>
    </w:lvl>
    <w:lvl w:ilvl="6" w:tplc="F000D99E" w:tentative="1">
      <w:start w:val="1"/>
      <w:numFmt w:val="decimal"/>
      <w:lvlText w:val="%7."/>
      <w:lvlJc w:val="left"/>
      <w:pPr>
        <w:ind w:left="5040" w:hanging="360"/>
      </w:pPr>
    </w:lvl>
    <w:lvl w:ilvl="7" w:tplc="2EDE4492" w:tentative="1">
      <w:start w:val="1"/>
      <w:numFmt w:val="lowerLetter"/>
      <w:lvlText w:val="%8."/>
      <w:lvlJc w:val="left"/>
      <w:pPr>
        <w:ind w:left="5760" w:hanging="360"/>
      </w:pPr>
    </w:lvl>
    <w:lvl w:ilvl="8" w:tplc="FA1A4A16" w:tentative="1">
      <w:start w:val="1"/>
      <w:numFmt w:val="lowerRoman"/>
      <w:lvlText w:val="%9."/>
      <w:lvlJc w:val="right"/>
      <w:pPr>
        <w:ind w:left="6480" w:hanging="180"/>
      </w:pPr>
    </w:lvl>
  </w:abstractNum>
  <w:abstractNum w:abstractNumId="59" w15:restartNumberingAfterBreak="0">
    <w:nsid w:val="7C3D7D67"/>
    <w:multiLevelType w:val="hybridMultilevel"/>
    <w:tmpl w:val="69183B38"/>
    <w:lvl w:ilvl="0" w:tplc="BC0C8926">
      <w:start w:val="1"/>
      <w:numFmt w:val="decimal"/>
      <w:lvlText w:val="%1."/>
      <w:lvlJc w:val="left"/>
      <w:pPr>
        <w:ind w:left="720" w:hanging="360"/>
      </w:pPr>
      <w:rPr>
        <w:b w:val="0"/>
      </w:rPr>
    </w:lvl>
    <w:lvl w:ilvl="1" w:tplc="DE642124">
      <w:start w:val="1"/>
      <w:numFmt w:val="decimal"/>
      <w:lvlText w:val="%2-"/>
      <w:lvlJc w:val="left"/>
      <w:pPr>
        <w:ind w:left="1440" w:hanging="360"/>
      </w:pPr>
      <w:rPr>
        <w:rFonts w:hint="default"/>
      </w:rPr>
    </w:lvl>
    <w:lvl w:ilvl="2" w:tplc="D376F0E8" w:tentative="1">
      <w:start w:val="1"/>
      <w:numFmt w:val="lowerRoman"/>
      <w:lvlText w:val="%3."/>
      <w:lvlJc w:val="right"/>
      <w:pPr>
        <w:ind w:left="2160" w:hanging="180"/>
      </w:pPr>
    </w:lvl>
    <w:lvl w:ilvl="3" w:tplc="9CAA99CE" w:tentative="1">
      <w:start w:val="1"/>
      <w:numFmt w:val="decimal"/>
      <w:lvlText w:val="%4."/>
      <w:lvlJc w:val="left"/>
      <w:pPr>
        <w:ind w:left="2880" w:hanging="360"/>
      </w:pPr>
    </w:lvl>
    <w:lvl w:ilvl="4" w:tplc="FF18E736" w:tentative="1">
      <w:start w:val="1"/>
      <w:numFmt w:val="lowerLetter"/>
      <w:lvlText w:val="%5."/>
      <w:lvlJc w:val="left"/>
      <w:pPr>
        <w:ind w:left="3600" w:hanging="360"/>
      </w:pPr>
    </w:lvl>
    <w:lvl w:ilvl="5" w:tplc="ABA44672" w:tentative="1">
      <w:start w:val="1"/>
      <w:numFmt w:val="lowerRoman"/>
      <w:lvlText w:val="%6."/>
      <w:lvlJc w:val="right"/>
      <w:pPr>
        <w:ind w:left="4320" w:hanging="180"/>
      </w:pPr>
    </w:lvl>
    <w:lvl w:ilvl="6" w:tplc="E8849F06" w:tentative="1">
      <w:start w:val="1"/>
      <w:numFmt w:val="decimal"/>
      <w:lvlText w:val="%7."/>
      <w:lvlJc w:val="left"/>
      <w:pPr>
        <w:ind w:left="5040" w:hanging="360"/>
      </w:pPr>
    </w:lvl>
    <w:lvl w:ilvl="7" w:tplc="110A1176" w:tentative="1">
      <w:start w:val="1"/>
      <w:numFmt w:val="lowerLetter"/>
      <w:lvlText w:val="%8."/>
      <w:lvlJc w:val="left"/>
      <w:pPr>
        <w:ind w:left="5760" w:hanging="360"/>
      </w:pPr>
    </w:lvl>
    <w:lvl w:ilvl="8" w:tplc="5AA848E4" w:tentative="1">
      <w:start w:val="1"/>
      <w:numFmt w:val="lowerRoman"/>
      <w:lvlText w:val="%9."/>
      <w:lvlJc w:val="right"/>
      <w:pPr>
        <w:ind w:left="6480" w:hanging="180"/>
      </w:pPr>
    </w:lvl>
  </w:abstractNum>
  <w:abstractNum w:abstractNumId="60" w15:restartNumberingAfterBreak="0">
    <w:nsid w:val="7D1B5083"/>
    <w:multiLevelType w:val="multilevel"/>
    <w:tmpl w:val="E1029076"/>
    <w:lvl w:ilvl="0">
      <w:start w:val="4"/>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CE0A1F"/>
    <w:multiLevelType w:val="multilevel"/>
    <w:tmpl w:val="D74AE4E4"/>
    <w:lvl w:ilvl="0">
      <w:start w:val="2"/>
      <w:numFmt w:val="decimal"/>
      <w:lvlText w:val="%1"/>
      <w:lvlJc w:val="left"/>
      <w:pPr>
        <w:ind w:left="756" w:hanging="360"/>
      </w:pPr>
    </w:lvl>
    <w:lvl w:ilvl="1">
      <w:start w:val="2"/>
      <w:numFmt w:val="decimal"/>
      <w:lvlText w:val="%1.%2"/>
      <w:lvlJc w:val="left"/>
      <w:pPr>
        <w:ind w:left="1116" w:hanging="720"/>
      </w:pPr>
    </w:lvl>
    <w:lvl w:ilvl="2">
      <w:start w:val="1"/>
      <w:numFmt w:val="decimal"/>
      <w:lvlText w:val="%1.%2.%3"/>
      <w:lvlJc w:val="left"/>
      <w:pPr>
        <w:ind w:left="1116" w:hanging="720"/>
      </w:pPr>
    </w:lvl>
    <w:lvl w:ilvl="3">
      <w:start w:val="1"/>
      <w:numFmt w:val="decimal"/>
      <w:lvlText w:val="%1.%2.%3.%4"/>
      <w:lvlJc w:val="left"/>
      <w:pPr>
        <w:ind w:left="1476" w:hanging="1080"/>
      </w:pPr>
    </w:lvl>
    <w:lvl w:ilvl="4">
      <w:start w:val="1"/>
      <w:numFmt w:val="decimal"/>
      <w:lvlText w:val="%1.%2.%3.%4.%5"/>
      <w:lvlJc w:val="left"/>
      <w:pPr>
        <w:ind w:left="1836" w:hanging="1440"/>
      </w:pPr>
    </w:lvl>
    <w:lvl w:ilvl="5">
      <w:start w:val="1"/>
      <w:numFmt w:val="decimal"/>
      <w:lvlText w:val="%1.%2.%3.%4.%5.%6"/>
      <w:lvlJc w:val="left"/>
      <w:pPr>
        <w:ind w:left="2196" w:hanging="1800"/>
      </w:pPr>
    </w:lvl>
    <w:lvl w:ilvl="6">
      <w:start w:val="1"/>
      <w:numFmt w:val="decimal"/>
      <w:lvlText w:val="%1.%2.%3.%4.%5.%6.%7"/>
      <w:lvlJc w:val="left"/>
      <w:pPr>
        <w:ind w:left="2196" w:hanging="1800"/>
      </w:pPr>
    </w:lvl>
    <w:lvl w:ilvl="7">
      <w:start w:val="1"/>
      <w:numFmt w:val="decimal"/>
      <w:lvlText w:val="%1.%2.%3.%4.%5.%6.%7.%8"/>
      <w:lvlJc w:val="left"/>
      <w:pPr>
        <w:ind w:left="2556" w:hanging="2160"/>
      </w:pPr>
    </w:lvl>
    <w:lvl w:ilvl="8">
      <w:start w:val="1"/>
      <w:numFmt w:val="decimal"/>
      <w:lvlText w:val="%1.%2.%3.%4.%5.%6.%7.%8.%9"/>
      <w:lvlJc w:val="left"/>
      <w:pPr>
        <w:ind w:left="2916" w:hanging="2520"/>
      </w:pPr>
    </w:lvl>
  </w:abstractNum>
  <w:num w:numId="1">
    <w:abstractNumId w:val="12"/>
  </w:num>
  <w:num w:numId="2">
    <w:abstractNumId w:val="30"/>
  </w:num>
  <w:num w:numId="3">
    <w:abstractNumId w:val="20"/>
  </w:num>
  <w:num w:numId="4">
    <w:abstractNumId w:val="15"/>
  </w:num>
  <w:num w:numId="5">
    <w:abstractNumId w:val="40"/>
  </w:num>
  <w:num w:numId="6">
    <w:abstractNumId w:val="22"/>
  </w:num>
  <w:num w:numId="7">
    <w:abstractNumId w:val="55"/>
  </w:num>
  <w:num w:numId="8">
    <w:abstractNumId w:val="44"/>
  </w:num>
  <w:num w:numId="9">
    <w:abstractNumId w:val="21"/>
  </w:num>
  <w:num w:numId="10">
    <w:abstractNumId w:val="28"/>
  </w:num>
  <w:num w:numId="11">
    <w:abstractNumId w:val="33"/>
  </w:num>
  <w:num w:numId="12">
    <w:abstractNumId w:val="56"/>
  </w:num>
  <w:num w:numId="13">
    <w:abstractNumId w:val="16"/>
  </w:num>
  <w:num w:numId="14">
    <w:abstractNumId w:val="60"/>
  </w:num>
  <w:num w:numId="15">
    <w:abstractNumId w:val="36"/>
  </w:num>
  <w:num w:numId="16">
    <w:abstractNumId w:val="24"/>
  </w:num>
  <w:num w:numId="17">
    <w:abstractNumId w:val="23"/>
  </w:num>
  <w:num w:numId="18">
    <w:abstractNumId w:val="54"/>
  </w:num>
  <w:num w:numId="19">
    <w:abstractNumId w:val="57"/>
  </w:num>
  <w:num w:numId="20">
    <w:abstractNumId w:val="29"/>
  </w:num>
  <w:num w:numId="21">
    <w:abstractNumId w:val="58"/>
  </w:num>
  <w:num w:numId="22">
    <w:abstractNumId w:val="53"/>
  </w:num>
  <w:num w:numId="23">
    <w:abstractNumId w:val="41"/>
  </w:num>
  <w:num w:numId="24">
    <w:abstractNumId w:val="59"/>
  </w:num>
  <w:num w:numId="25">
    <w:abstractNumId w:val="45"/>
  </w:num>
  <w:num w:numId="26">
    <w:abstractNumId w:val="17"/>
  </w:num>
  <w:num w:numId="27">
    <w:abstractNumId w:val="37"/>
  </w:num>
  <w:num w:numId="28">
    <w:abstractNumId w:val="47"/>
  </w:num>
  <w:num w:numId="29">
    <w:abstractNumId w:val="13"/>
  </w:num>
  <w:num w:numId="30">
    <w:abstractNumId w:val="32"/>
  </w:num>
  <w:num w:numId="31">
    <w:abstractNumId w:val="34"/>
  </w:num>
  <w:num w:numId="32">
    <w:abstractNumId w:val="51"/>
  </w:num>
  <w:num w:numId="33">
    <w:abstractNumId w:val="61"/>
  </w:num>
  <w:num w:numId="34">
    <w:abstractNumId w:val="39"/>
  </w:num>
  <w:num w:numId="35">
    <w:abstractNumId w:val="31"/>
  </w:num>
  <w:num w:numId="36">
    <w:abstractNumId w:val="35"/>
  </w:num>
  <w:num w:numId="37">
    <w:abstractNumId w:val="19"/>
  </w:num>
  <w:num w:numId="38">
    <w:abstractNumId w:val="0"/>
  </w:num>
  <w:num w:numId="39">
    <w:abstractNumId w:val="43"/>
  </w:num>
  <w:num w:numId="40">
    <w:abstractNumId w:val="14"/>
  </w:num>
  <w:num w:numId="41">
    <w:abstractNumId w:val="26"/>
  </w:num>
  <w:num w:numId="42">
    <w:abstractNumId w:val="27"/>
  </w:num>
  <w:num w:numId="43">
    <w:abstractNumId w:val="38"/>
  </w:num>
  <w:num w:numId="44">
    <w:abstractNumId w:val="46"/>
  </w:num>
  <w:num w:numId="45">
    <w:abstractNumId w:val="48"/>
  </w:num>
  <w:num w:numId="46">
    <w:abstractNumId w:val="49"/>
  </w:num>
  <w:num w:numId="47">
    <w:abstractNumId w:val="5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numStart w:val="4"/>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K2NDY3MDE0MDWysDBR0lEKTi0uzszPAykwrQUAK3mEIiwAAAA="/>
  </w:docVars>
  <w:rsids>
    <w:rsidRoot w:val="0052630B"/>
    <w:rsid w:val="00000C06"/>
    <w:rsid w:val="000013B7"/>
    <w:rsid w:val="00001A8C"/>
    <w:rsid w:val="00002EE6"/>
    <w:rsid w:val="00003B6E"/>
    <w:rsid w:val="00004E16"/>
    <w:rsid w:val="00005D5C"/>
    <w:rsid w:val="0000617C"/>
    <w:rsid w:val="0000684E"/>
    <w:rsid w:val="00006ABB"/>
    <w:rsid w:val="00006D36"/>
    <w:rsid w:val="00015FF6"/>
    <w:rsid w:val="000168BC"/>
    <w:rsid w:val="00020FF1"/>
    <w:rsid w:val="00022016"/>
    <w:rsid w:val="00023140"/>
    <w:rsid w:val="000231C2"/>
    <w:rsid w:val="00024E73"/>
    <w:rsid w:val="0002542C"/>
    <w:rsid w:val="00033059"/>
    <w:rsid w:val="000330F1"/>
    <w:rsid w:val="00040BB3"/>
    <w:rsid w:val="000413FF"/>
    <w:rsid w:val="00041FF5"/>
    <w:rsid w:val="00043FB9"/>
    <w:rsid w:val="00044341"/>
    <w:rsid w:val="0004517F"/>
    <w:rsid w:val="00045D7E"/>
    <w:rsid w:val="000469A9"/>
    <w:rsid w:val="00047993"/>
    <w:rsid w:val="00051265"/>
    <w:rsid w:val="000525E8"/>
    <w:rsid w:val="000536A6"/>
    <w:rsid w:val="000536CC"/>
    <w:rsid w:val="00053889"/>
    <w:rsid w:val="000546BB"/>
    <w:rsid w:val="000617A6"/>
    <w:rsid w:val="000652ED"/>
    <w:rsid w:val="00065326"/>
    <w:rsid w:val="000729E3"/>
    <w:rsid w:val="0007306F"/>
    <w:rsid w:val="00073A11"/>
    <w:rsid w:val="00073E6F"/>
    <w:rsid w:val="000741C6"/>
    <w:rsid w:val="000742B8"/>
    <w:rsid w:val="0007471E"/>
    <w:rsid w:val="00077B45"/>
    <w:rsid w:val="00080283"/>
    <w:rsid w:val="0008195A"/>
    <w:rsid w:val="00083A26"/>
    <w:rsid w:val="00083F54"/>
    <w:rsid w:val="00085BC9"/>
    <w:rsid w:val="00087286"/>
    <w:rsid w:val="00090078"/>
    <w:rsid w:val="0009021F"/>
    <w:rsid w:val="0009125F"/>
    <w:rsid w:val="00091CBE"/>
    <w:rsid w:val="00093E41"/>
    <w:rsid w:val="00094A0C"/>
    <w:rsid w:val="0009506D"/>
    <w:rsid w:val="000A1766"/>
    <w:rsid w:val="000A3DA3"/>
    <w:rsid w:val="000A5601"/>
    <w:rsid w:val="000A640C"/>
    <w:rsid w:val="000A7AF5"/>
    <w:rsid w:val="000A7D45"/>
    <w:rsid w:val="000B00E2"/>
    <w:rsid w:val="000B07E8"/>
    <w:rsid w:val="000B1A8A"/>
    <w:rsid w:val="000B4A59"/>
    <w:rsid w:val="000B4C37"/>
    <w:rsid w:val="000B56FF"/>
    <w:rsid w:val="000B5C04"/>
    <w:rsid w:val="000B7484"/>
    <w:rsid w:val="000C086A"/>
    <w:rsid w:val="000C2173"/>
    <w:rsid w:val="000C3E98"/>
    <w:rsid w:val="000C52C7"/>
    <w:rsid w:val="000C6C62"/>
    <w:rsid w:val="000D24E6"/>
    <w:rsid w:val="000D3E3D"/>
    <w:rsid w:val="000D48BF"/>
    <w:rsid w:val="000D52FF"/>
    <w:rsid w:val="000D6ACE"/>
    <w:rsid w:val="000E2D91"/>
    <w:rsid w:val="000E2EB1"/>
    <w:rsid w:val="000E4722"/>
    <w:rsid w:val="000E5B3C"/>
    <w:rsid w:val="000F0E1C"/>
    <w:rsid w:val="000F188B"/>
    <w:rsid w:val="000F1B9E"/>
    <w:rsid w:val="000F3E12"/>
    <w:rsid w:val="000F4BD1"/>
    <w:rsid w:val="000F5868"/>
    <w:rsid w:val="000F5C4E"/>
    <w:rsid w:val="000F76A8"/>
    <w:rsid w:val="00101088"/>
    <w:rsid w:val="00101BC5"/>
    <w:rsid w:val="001023CC"/>
    <w:rsid w:val="00102733"/>
    <w:rsid w:val="001027D9"/>
    <w:rsid w:val="001045C9"/>
    <w:rsid w:val="00104A39"/>
    <w:rsid w:val="00104EA4"/>
    <w:rsid w:val="00105901"/>
    <w:rsid w:val="00106622"/>
    <w:rsid w:val="001071FD"/>
    <w:rsid w:val="00111271"/>
    <w:rsid w:val="0011273C"/>
    <w:rsid w:val="00112BCD"/>
    <w:rsid w:val="00112C29"/>
    <w:rsid w:val="00112D80"/>
    <w:rsid w:val="00124BEF"/>
    <w:rsid w:val="00127AF4"/>
    <w:rsid w:val="00130F13"/>
    <w:rsid w:val="00131342"/>
    <w:rsid w:val="0013271F"/>
    <w:rsid w:val="0013749E"/>
    <w:rsid w:val="00141D0A"/>
    <w:rsid w:val="00141F13"/>
    <w:rsid w:val="001425BE"/>
    <w:rsid w:val="001426B9"/>
    <w:rsid w:val="00142BD7"/>
    <w:rsid w:val="00143AD5"/>
    <w:rsid w:val="00144A6D"/>
    <w:rsid w:val="001511A7"/>
    <w:rsid w:val="00153830"/>
    <w:rsid w:val="00157350"/>
    <w:rsid w:val="0015737E"/>
    <w:rsid w:val="00160491"/>
    <w:rsid w:val="00164B31"/>
    <w:rsid w:val="00164C8A"/>
    <w:rsid w:val="001659B0"/>
    <w:rsid w:val="00166106"/>
    <w:rsid w:val="00166FB0"/>
    <w:rsid w:val="00170DD1"/>
    <w:rsid w:val="001731D4"/>
    <w:rsid w:val="00173EBA"/>
    <w:rsid w:val="00173EDB"/>
    <w:rsid w:val="00177305"/>
    <w:rsid w:val="001833F7"/>
    <w:rsid w:val="00184028"/>
    <w:rsid w:val="001864AE"/>
    <w:rsid w:val="00186A18"/>
    <w:rsid w:val="00187689"/>
    <w:rsid w:val="00190FAC"/>
    <w:rsid w:val="001926ED"/>
    <w:rsid w:val="00192DBE"/>
    <w:rsid w:val="0019335F"/>
    <w:rsid w:val="001962F7"/>
    <w:rsid w:val="00196E61"/>
    <w:rsid w:val="00197120"/>
    <w:rsid w:val="001A0FAB"/>
    <w:rsid w:val="001A1913"/>
    <w:rsid w:val="001A356F"/>
    <w:rsid w:val="001A3D42"/>
    <w:rsid w:val="001A5872"/>
    <w:rsid w:val="001A714B"/>
    <w:rsid w:val="001A7FFE"/>
    <w:rsid w:val="001B0B71"/>
    <w:rsid w:val="001B14A7"/>
    <w:rsid w:val="001B1629"/>
    <w:rsid w:val="001B3E7B"/>
    <w:rsid w:val="001B5053"/>
    <w:rsid w:val="001B530F"/>
    <w:rsid w:val="001B77E7"/>
    <w:rsid w:val="001B787D"/>
    <w:rsid w:val="001C0793"/>
    <w:rsid w:val="001C4B8D"/>
    <w:rsid w:val="001C6A0A"/>
    <w:rsid w:val="001D016D"/>
    <w:rsid w:val="001D11BD"/>
    <w:rsid w:val="001D2F6B"/>
    <w:rsid w:val="001D5C5E"/>
    <w:rsid w:val="001D6029"/>
    <w:rsid w:val="001D72E6"/>
    <w:rsid w:val="001D7A20"/>
    <w:rsid w:val="001E2099"/>
    <w:rsid w:val="001E2C01"/>
    <w:rsid w:val="001E43D3"/>
    <w:rsid w:val="001E6A15"/>
    <w:rsid w:val="001E7399"/>
    <w:rsid w:val="001E7EB6"/>
    <w:rsid w:val="001F00E3"/>
    <w:rsid w:val="001F0A21"/>
    <w:rsid w:val="001F0BEF"/>
    <w:rsid w:val="001F22B7"/>
    <w:rsid w:val="001F5DBD"/>
    <w:rsid w:val="001F6ED2"/>
    <w:rsid w:val="00202D5C"/>
    <w:rsid w:val="00206D19"/>
    <w:rsid w:val="00207CD5"/>
    <w:rsid w:val="00210BB0"/>
    <w:rsid w:val="002112A6"/>
    <w:rsid w:val="0021239F"/>
    <w:rsid w:val="002129BC"/>
    <w:rsid w:val="0021318C"/>
    <w:rsid w:val="002144DF"/>
    <w:rsid w:val="00217290"/>
    <w:rsid w:val="002208C3"/>
    <w:rsid w:val="00224296"/>
    <w:rsid w:val="002264B7"/>
    <w:rsid w:val="00227225"/>
    <w:rsid w:val="00231585"/>
    <w:rsid w:val="002328EF"/>
    <w:rsid w:val="0023361D"/>
    <w:rsid w:val="00234BB9"/>
    <w:rsid w:val="002351F9"/>
    <w:rsid w:val="002352D3"/>
    <w:rsid w:val="002353D1"/>
    <w:rsid w:val="00235F0B"/>
    <w:rsid w:val="002360D9"/>
    <w:rsid w:val="002361F8"/>
    <w:rsid w:val="0023672A"/>
    <w:rsid w:val="00236A70"/>
    <w:rsid w:val="00236AD9"/>
    <w:rsid w:val="00237A1E"/>
    <w:rsid w:val="002445AA"/>
    <w:rsid w:val="0024609B"/>
    <w:rsid w:val="00246A9C"/>
    <w:rsid w:val="002477DF"/>
    <w:rsid w:val="0025039A"/>
    <w:rsid w:val="00251308"/>
    <w:rsid w:val="00253AC6"/>
    <w:rsid w:val="00255434"/>
    <w:rsid w:val="00261254"/>
    <w:rsid w:val="002613F7"/>
    <w:rsid w:val="002634D2"/>
    <w:rsid w:val="0026444D"/>
    <w:rsid w:val="00265B9D"/>
    <w:rsid w:val="00266A40"/>
    <w:rsid w:val="00266D12"/>
    <w:rsid w:val="002676DF"/>
    <w:rsid w:val="002710EA"/>
    <w:rsid w:val="0027162A"/>
    <w:rsid w:val="002758A8"/>
    <w:rsid w:val="002778F5"/>
    <w:rsid w:val="00277A1D"/>
    <w:rsid w:val="00280A06"/>
    <w:rsid w:val="002819E6"/>
    <w:rsid w:val="00282813"/>
    <w:rsid w:val="00284E53"/>
    <w:rsid w:val="00285259"/>
    <w:rsid w:val="0028557E"/>
    <w:rsid w:val="002859A7"/>
    <w:rsid w:val="0029025B"/>
    <w:rsid w:val="0029209D"/>
    <w:rsid w:val="002937DC"/>
    <w:rsid w:val="00295389"/>
    <w:rsid w:val="00296240"/>
    <w:rsid w:val="0029728F"/>
    <w:rsid w:val="002976C7"/>
    <w:rsid w:val="00297C96"/>
    <w:rsid w:val="002A07A5"/>
    <w:rsid w:val="002A43BC"/>
    <w:rsid w:val="002A6BC2"/>
    <w:rsid w:val="002B05F2"/>
    <w:rsid w:val="002B1236"/>
    <w:rsid w:val="002B2405"/>
    <w:rsid w:val="002C0090"/>
    <w:rsid w:val="002C066E"/>
    <w:rsid w:val="002C304B"/>
    <w:rsid w:val="002C33D0"/>
    <w:rsid w:val="002C4648"/>
    <w:rsid w:val="002C48BD"/>
    <w:rsid w:val="002C512B"/>
    <w:rsid w:val="002C55AF"/>
    <w:rsid w:val="002C5C72"/>
    <w:rsid w:val="002C6083"/>
    <w:rsid w:val="002C6DC6"/>
    <w:rsid w:val="002D3155"/>
    <w:rsid w:val="002D395D"/>
    <w:rsid w:val="002D457C"/>
    <w:rsid w:val="002D60BA"/>
    <w:rsid w:val="002D768D"/>
    <w:rsid w:val="002E1E06"/>
    <w:rsid w:val="002E2AC1"/>
    <w:rsid w:val="002E310A"/>
    <w:rsid w:val="002E6764"/>
    <w:rsid w:val="002E6BEA"/>
    <w:rsid w:val="002F0867"/>
    <w:rsid w:val="002F0D1E"/>
    <w:rsid w:val="002F10D1"/>
    <w:rsid w:val="002F5983"/>
    <w:rsid w:val="0030042E"/>
    <w:rsid w:val="00301ADB"/>
    <w:rsid w:val="00303466"/>
    <w:rsid w:val="00304993"/>
    <w:rsid w:val="003062C7"/>
    <w:rsid w:val="00306B31"/>
    <w:rsid w:val="00311BDF"/>
    <w:rsid w:val="00312C43"/>
    <w:rsid w:val="003140D9"/>
    <w:rsid w:val="00314F0D"/>
    <w:rsid w:val="00315739"/>
    <w:rsid w:val="003162BC"/>
    <w:rsid w:val="00316428"/>
    <w:rsid w:val="003165FE"/>
    <w:rsid w:val="00321246"/>
    <w:rsid w:val="00321CC7"/>
    <w:rsid w:val="0032293B"/>
    <w:rsid w:val="00323533"/>
    <w:rsid w:val="003238C5"/>
    <w:rsid w:val="00324487"/>
    <w:rsid w:val="00324B99"/>
    <w:rsid w:val="00324FE9"/>
    <w:rsid w:val="003302EC"/>
    <w:rsid w:val="00332347"/>
    <w:rsid w:val="00335810"/>
    <w:rsid w:val="00335DA6"/>
    <w:rsid w:val="003363CA"/>
    <w:rsid w:val="003364E5"/>
    <w:rsid w:val="00340583"/>
    <w:rsid w:val="003508D8"/>
    <w:rsid w:val="00353F3D"/>
    <w:rsid w:val="00355666"/>
    <w:rsid w:val="003605D6"/>
    <w:rsid w:val="0036066A"/>
    <w:rsid w:val="0036218B"/>
    <w:rsid w:val="0036448F"/>
    <w:rsid w:val="0036570E"/>
    <w:rsid w:val="00365B16"/>
    <w:rsid w:val="00367869"/>
    <w:rsid w:val="003766AD"/>
    <w:rsid w:val="00376C6D"/>
    <w:rsid w:val="00376D36"/>
    <w:rsid w:val="0037781D"/>
    <w:rsid w:val="00377AFF"/>
    <w:rsid w:val="003819D5"/>
    <w:rsid w:val="00383296"/>
    <w:rsid w:val="003843B2"/>
    <w:rsid w:val="00385096"/>
    <w:rsid w:val="00386E93"/>
    <w:rsid w:val="00387F93"/>
    <w:rsid w:val="00390F0B"/>
    <w:rsid w:val="003924D1"/>
    <w:rsid w:val="003949CB"/>
    <w:rsid w:val="00394C4C"/>
    <w:rsid w:val="0039598F"/>
    <w:rsid w:val="003967A2"/>
    <w:rsid w:val="003A0084"/>
    <w:rsid w:val="003A0C23"/>
    <w:rsid w:val="003A2AE3"/>
    <w:rsid w:val="003A3BA0"/>
    <w:rsid w:val="003A403D"/>
    <w:rsid w:val="003A64F6"/>
    <w:rsid w:val="003B06DF"/>
    <w:rsid w:val="003B660C"/>
    <w:rsid w:val="003B6F00"/>
    <w:rsid w:val="003C14D8"/>
    <w:rsid w:val="003C32D7"/>
    <w:rsid w:val="003C3CC9"/>
    <w:rsid w:val="003C3E74"/>
    <w:rsid w:val="003C434D"/>
    <w:rsid w:val="003C43B4"/>
    <w:rsid w:val="003C4E3F"/>
    <w:rsid w:val="003C6D8C"/>
    <w:rsid w:val="003D0869"/>
    <w:rsid w:val="003D0E42"/>
    <w:rsid w:val="003D2A38"/>
    <w:rsid w:val="003D41E2"/>
    <w:rsid w:val="003D461D"/>
    <w:rsid w:val="003D4F91"/>
    <w:rsid w:val="003D76A9"/>
    <w:rsid w:val="003D796B"/>
    <w:rsid w:val="003E0560"/>
    <w:rsid w:val="003E0657"/>
    <w:rsid w:val="003E193B"/>
    <w:rsid w:val="003E1946"/>
    <w:rsid w:val="003E1F12"/>
    <w:rsid w:val="003E3A17"/>
    <w:rsid w:val="003E4289"/>
    <w:rsid w:val="003E4B1A"/>
    <w:rsid w:val="003E4D72"/>
    <w:rsid w:val="003F1025"/>
    <w:rsid w:val="003F1875"/>
    <w:rsid w:val="003F1D6A"/>
    <w:rsid w:val="003F202B"/>
    <w:rsid w:val="003F2FDB"/>
    <w:rsid w:val="003F4782"/>
    <w:rsid w:val="003F5273"/>
    <w:rsid w:val="003F52D8"/>
    <w:rsid w:val="003F5A3C"/>
    <w:rsid w:val="003F5FEF"/>
    <w:rsid w:val="003F6F94"/>
    <w:rsid w:val="00404A35"/>
    <w:rsid w:val="004051E5"/>
    <w:rsid w:val="004069F5"/>
    <w:rsid w:val="00407538"/>
    <w:rsid w:val="00411C32"/>
    <w:rsid w:val="0041320B"/>
    <w:rsid w:val="00415563"/>
    <w:rsid w:val="00416F0C"/>
    <w:rsid w:val="00420675"/>
    <w:rsid w:val="004242C6"/>
    <w:rsid w:val="0042456A"/>
    <w:rsid w:val="00424D43"/>
    <w:rsid w:val="004257C7"/>
    <w:rsid w:val="004273E1"/>
    <w:rsid w:val="004277B6"/>
    <w:rsid w:val="00430214"/>
    <w:rsid w:val="00432129"/>
    <w:rsid w:val="00433940"/>
    <w:rsid w:val="00434958"/>
    <w:rsid w:val="00436352"/>
    <w:rsid w:val="0043639D"/>
    <w:rsid w:val="00436899"/>
    <w:rsid w:val="00436A38"/>
    <w:rsid w:val="00442D33"/>
    <w:rsid w:val="00443DC1"/>
    <w:rsid w:val="00444C4C"/>
    <w:rsid w:val="004459BB"/>
    <w:rsid w:val="00446CA2"/>
    <w:rsid w:val="004502D7"/>
    <w:rsid w:val="00453FCB"/>
    <w:rsid w:val="004549AA"/>
    <w:rsid w:val="00455E7A"/>
    <w:rsid w:val="004567B3"/>
    <w:rsid w:val="004608B2"/>
    <w:rsid w:val="00462144"/>
    <w:rsid w:val="004654C6"/>
    <w:rsid w:val="00466E58"/>
    <w:rsid w:val="004700E8"/>
    <w:rsid w:val="004714D9"/>
    <w:rsid w:val="00473EF8"/>
    <w:rsid w:val="00476177"/>
    <w:rsid w:val="004766EB"/>
    <w:rsid w:val="00476855"/>
    <w:rsid w:val="00477789"/>
    <w:rsid w:val="00477D7B"/>
    <w:rsid w:val="00477EDF"/>
    <w:rsid w:val="00482544"/>
    <w:rsid w:val="00484678"/>
    <w:rsid w:val="0048472D"/>
    <w:rsid w:val="004864BD"/>
    <w:rsid w:val="004865BC"/>
    <w:rsid w:val="004875BE"/>
    <w:rsid w:val="00487782"/>
    <w:rsid w:val="00490F0A"/>
    <w:rsid w:val="004914C6"/>
    <w:rsid w:val="00491B51"/>
    <w:rsid w:val="0049424A"/>
    <w:rsid w:val="00495DD4"/>
    <w:rsid w:val="00495F0D"/>
    <w:rsid w:val="00496658"/>
    <w:rsid w:val="00496DDD"/>
    <w:rsid w:val="00496E8B"/>
    <w:rsid w:val="004A23AA"/>
    <w:rsid w:val="004A315A"/>
    <w:rsid w:val="004A61EF"/>
    <w:rsid w:val="004A7BD6"/>
    <w:rsid w:val="004B2A99"/>
    <w:rsid w:val="004B35DF"/>
    <w:rsid w:val="004B4E56"/>
    <w:rsid w:val="004B60A2"/>
    <w:rsid w:val="004B73E4"/>
    <w:rsid w:val="004B7EB8"/>
    <w:rsid w:val="004B7F3A"/>
    <w:rsid w:val="004C1EE1"/>
    <w:rsid w:val="004C219F"/>
    <w:rsid w:val="004C25CE"/>
    <w:rsid w:val="004C2A6F"/>
    <w:rsid w:val="004C4085"/>
    <w:rsid w:val="004C6005"/>
    <w:rsid w:val="004C7AA4"/>
    <w:rsid w:val="004D0AFA"/>
    <w:rsid w:val="004D1B14"/>
    <w:rsid w:val="004D29D5"/>
    <w:rsid w:val="004D4648"/>
    <w:rsid w:val="004D4C93"/>
    <w:rsid w:val="004E07CF"/>
    <w:rsid w:val="004E30BB"/>
    <w:rsid w:val="004E4A81"/>
    <w:rsid w:val="004E526C"/>
    <w:rsid w:val="004E7E93"/>
    <w:rsid w:val="004F2D9E"/>
    <w:rsid w:val="004F3120"/>
    <w:rsid w:val="004F4F72"/>
    <w:rsid w:val="004F6B0A"/>
    <w:rsid w:val="004F7387"/>
    <w:rsid w:val="00500F56"/>
    <w:rsid w:val="00501266"/>
    <w:rsid w:val="00502D56"/>
    <w:rsid w:val="00505EFE"/>
    <w:rsid w:val="005100D7"/>
    <w:rsid w:val="0051022B"/>
    <w:rsid w:val="0051091A"/>
    <w:rsid w:val="00512950"/>
    <w:rsid w:val="00514C3F"/>
    <w:rsid w:val="00514CE4"/>
    <w:rsid w:val="005179ED"/>
    <w:rsid w:val="00521768"/>
    <w:rsid w:val="0052314C"/>
    <w:rsid w:val="00524D5D"/>
    <w:rsid w:val="005256D2"/>
    <w:rsid w:val="00525776"/>
    <w:rsid w:val="005257A5"/>
    <w:rsid w:val="0052630B"/>
    <w:rsid w:val="005271C4"/>
    <w:rsid w:val="005275C3"/>
    <w:rsid w:val="0053055E"/>
    <w:rsid w:val="00532741"/>
    <w:rsid w:val="005328CE"/>
    <w:rsid w:val="005334BA"/>
    <w:rsid w:val="00534476"/>
    <w:rsid w:val="00534C6C"/>
    <w:rsid w:val="00540290"/>
    <w:rsid w:val="00541845"/>
    <w:rsid w:val="00542B3C"/>
    <w:rsid w:val="00544999"/>
    <w:rsid w:val="005450EB"/>
    <w:rsid w:val="00546DEB"/>
    <w:rsid w:val="005479A6"/>
    <w:rsid w:val="00547AFB"/>
    <w:rsid w:val="00547DED"/>
    <w:rsid w:val="0055008B"/>
    <w:rsid w:val="00551186"/>
    <w:rsid w:val="00551512"/>
    <w:rsid w:val="0055521C"/>
    <w:rsid w:val="00555D5A"/>
    <w:rsid w:val="00556143"/>
    <w:rsid w:val="005572E8"/>
    <w:rsid w:val="00561073"/>
    <w:rsid w:val="00563419"/>
    <w:rsid w:val="00564BA9"/>
    <w:rsid w:val="00565933"/>
    <w:rsid w:val="005674C1"/>
    <w:rsid w:val="00567870"/>
    <w:rsid w:val="00571762"/>
    <w:rsid w:val="00573FE6"/>
    <w:rsid w:val="0057526C"/>
    <w:rsid w:val="0057694F"/>
    <w:rsid w:val="00576CB6"/>
    <w:rsid w:val="0058061B"/>
    <w:rsid w:val="00581F2F"/>
    <w:rsid w:val="005868C7"/>
    <w:rsid w:val="00586F1F"/>
    <w:rsid w:val="00586F34"/>
    <w:rsid w:val="0059088A"/>
    <w:rsid w:val="00590C0D"/>
    <w:rsid w:val="005911D7"/>
    <w:rsid w:val="00593E6F"/>
    <w:rsid w:val="005943FB"/>
    <w:rsid w:val="00594760"/>
    <w:rsid w:val="00594826"/>
    <w:rsid w:val="00596EF3"/>
    <w:rsid w:val="005A070B"/>
    <w:rsid w:val="005A1362"/>
    <w:rsid w:val="005A1F5C"/>
    <w:rsid w:val="005A32CE"/>
    <w:rsid w:val="005A3AB0"/>
    <w:rsid w:val="005A3BC7"/>
    <w:rsid w:val="005A6F5F"/>
    <w:rsid w:val="005A7274"/>
    <w:rsid w:val="005A770F"/>
    <w:rsid w:val="005A79E8"/>
    <w:rsid w:val="005B0243"/>
    <w:rsid w:val="005B0FDB"/>
    <w:rsid w:val="005B3A66"/>
    <w:rsid w:val="005B511D"/>
    <w:rsid w:val="005B6207"/>
    <w:rsid w:val="005C0103"/>
    <w:rsid w:val="005C0C3D"/>
    <w:rsid w:val="005C1B87"/>
    <w:rsid w:val="005C384E"/>
    <w:rsid w:val="005C61AB"/>
    <w:rsid w:val="005C6C73"/>
    <w:rsid w:val="005D0F12"/>
    <w:rsid w:val="005D1744"/>
    <w:rsid w:val="005D1BA6"/>
    <w:rsid w:val="005D1C23"/>
    <w:rsid w:val="005D381B"/>
    <w:rsid w:val="005D3BD2"/>
    <w:rsid w:val="005D3FAD"/>
    <w:rsid w:val="005D4034"/>
    <w:rsid w:val="005D59B8"/>
    <w:rsid w:val="005E00CE"/>
    <w:rsid w:val="005E0558"/>
    <w:rsid w:val="005E1162"/>
    <w:rsid w:val="005F06DC"/>
    <w:rsid w:val="005F2D01"/>
    <w:rsid w:val="005F469C"/>
    <w:rsid w:val="005F4C8C"/>
    <w:rsid w:val="005F64AD"/>
    <w:rsid w:val="005F677A"/>
    <w:rsid w:val="00600112"/>
    <w:rsid w:val="006015A6"/>
    <w:rsid w:val="00604E0F"/>
    <w:rsid w:val="00604F74"/>
    <w:rsid w:val="00605BCF"/>
    <w:rsid w:val="00606B5C"/>
    <w:rsid w:val="00610325"/>
    <w:rsid w:val="006115B8"/>
    <w:rsid w:val="00612F04"/>
    <w:rsid w:val="0061540D"/>
    <w:rsid w:val="00620798"/>
    <w:rsid w:val="00620817"/>
    <w:rsid w:val="006210BD"/>
    <w:rsid w:val="00621C18"/>
    <w:rsid w:val="00621DB9"/>
    <w:rsid w:val="00622D6A"/>
    <w:rsid w:val="00623B21"/>
    <w:rsid w:val="006301C5"/>
    <w:rsid w:val="00631113"/>
    <w:rsid w:val="00631E8A"/>
    <w:rsid w:val="00633664"/>
    <w:rsid w:val="006342BE"/>
    <w:rsid w:val="00635421"/>
    <w:rsid w:val="006369F2"/>
    <w:rsid w:val="00644B97"/>
    <w:rsid w:val="00646CFF"/>
    <w:rsid w:val="00646D3E"/>
    <w:rsid w:val="00646E8C"/>
    <w:rsid w:val="00653D26"/>
    <w:rsid w:val="0065574C"/>
    <w:rsid w:val="00655E67"/>
    <w:rsid w:val="00660DC6"/>
    <w:rsid w:val="00661DD6"/>
    <w:rsid w:val="00662535"/>
    <w:rsid w:val="00663F7E"/>
    <w:rsid w:val="006657A4"/>
    <w:rsid w:val="00670BD4"/>
    <w:rsid w:val="006711F4"/>
    <w:rsid w:val="00672C1D"/>
    <w:rsid w:val="00673B0F"/>
    <w:rsid w:val="00673FAA"/>
    <w:rsid w:val="0067767A"/>
    <w:rsid w:val="006779B6"/>
    <w:rsid w:val="00682785"/>
    <w:rsid w:val="0068377C"/>
    <w:rsid w:val="00686D76"/>
    <w:rsid w:val="006874BE"/>
    <w:rsid w:val="006904FA"/>
    <w:rsid w:val="00692D8C"/>
    <w:rsid w:val="00693A3F"/>
    <w:rsid w:val="00694A52"/>
    <w:rsid w:val="0069633D"/>
    <w:rsid w:val="00696C28"/>
    <w:rsid w:val="00697067"/>
    <w:rsid w:val="00697D71"/>
    <w:rsid w:val="006A007E"/>
    <w:rsid w:val="006A1DD5"/>
    <w:rsid w:val="006A2617"/>
    <w:rsid w:val="006A5932"/>
    <w:rsid w:val="006A650D"/>
    <w:rsid w:val="006A6D3C"/>
    <w:rsid w:val="006A6E19"/>
    <w:rsid w:val="006B67FF"/>
    <w:rsid w:val="006B691C"/>
    <w:rsid w:val="006B6FB2"/>
    <w:rsid w:val="006C0279"/>
    <w:rsid w:val="006C29D0"/>
    <w:rsid w:val="006C2E0B"/>
    <w:rsid w:val="006C39BC"/>
    <w:rsid w:val="006C5813"/>
    <w:rsid w:val="006C5A61"/>
    <w:rsid w:val="006C5EFA"/>
    <w:rsid w:val="006C6982"/>
    <w:rsid w:val="006C6C32"/>
    <w:rsid w:val="006C6CB5"/>
    <w:rsid w:val="006C75EC"/>
    <w:rsid w:val="006D2E67"/>
    <w:rsid w:val="006D5094"/>
    <w:rsid w:val="006D6E89"/>
    <w:rsid w:val="006D7146"/>
    <w:rsid w:val="006D7756"/>
    <w:rsid w:val="006E03E6"/>
    <w:rsid w:val="006E1F3A"/>
    <w:rsid w:val="006E2771"/>
    <w:rsid w:val="006E27AF"/>
    <w:rsid w:val="006E2961"/>
    <w:rsid w:val="006E352C"/>
    <w:rsid w:val="006E4EBA"/>
    <w:rsid w:val="006E7532"/>
    <w:rsid w:val="006E7679"/>
    <w:rsid w:val="006E7B87"/>
    <w:rsid w:val="006F0F53"/>
    <w:rsid w:val="006F1EB4"/>
    <w:rsid w:val="006F38DF"/>
    <w:rsid w:val="006F5535"/>
    <w:rsid w:val="006F64B8"/>
    <w:rsid w:val="006F6DF3"/>
    <w:rsid w:val="006F6FFD"/>
    <w:rsid w:val="00702E9B"/>
    <w:rsid w:val="00707AAF"/>
    <w:rsid w:val="0071002F"/>
    <w:rsid w:val="00710071"/>
    <w:rsid w:val="007106FF"/>
    <w:rsid w:val="00710FF4"/>
    <w:rsid w:val="00711072"/>
    <w:rsid w:val="00712D30"/>
    <w:rsid w:val="00715B05"/>
    <w:rsid w:val="0071645B"/>
    <w:rsid w:val="00717D19"/>
    <w:rsid w:val="00720525"/>
    <w:rsid w:val="00721299"/>
    <w:rsid w:val="007216CE"/>
    <w:rsid w:val="007243D1"/>
    <w:rsid w:val="0072530C"/>
    <w:rsid w:val="00726BF2"/>
    <w:rsid w:val="00726D70"/>
    <w:rsid w:val="00726DCE"/>
    <w:rsid w:val="00731D4A"/>
    <w:rsid w:val="00732962"/>
    <w:rsid w:val="00733C4E"/>
    <w:rsid w:val="007351A6"/>
    <w:rsid w:val="0073570E"/>
    <w:rsid w:val="00736669"/>
    <w:rsid w:val="0073671B"/>
    <w:rsid w:val="00736A19"/>
    <w:rsid w:val="00737481"/>
    <w:rsid w:val="00737EDE"/>
    <w:rsid w:val="0074253F"/>
    <w:rsid w:val="00743249"/>
    <w:rsid w:val="00743F50"/>
    <w:rsid w:val="007461F1"/>
    <w:rsid w:val="00747216"/>
    <w:rsid w:val="007473D5"/>
    <w:rsid w:val="00747EC3"/>
    <w:rsid w:val="00750DC1"/>
    <w:rsid w:val="007525FE"/>
    <w:rsid w:val="00755B7B"/>
    <w:rsid w:val="00762F67"/>
    <w:rsid w:val="0076409E"/>
    <w:rsid w:val="00764FF3"/>
    <w:rsid w:val="007652EE"/>
    <w:rsid w:val="00765686"/>
    <w:rsid w:val="00766319"/>
    <w:rsid w:val="007668DD"/>
    <w:rsid w:val="00766FBD"/>
    <w:rsid w:val="00770A06"/>
    <w:rsid w:val="00771686"/>
    <w:rsid w:val="007755E2"/>
    <w:rsid w:val="00776FFC"/>
    <w:rsid w:val="0078037B"/>
    <w:rsid w:val="00780CB8"/>
    <w:rsid w:val="007817FF"/>
    <w:rsid w:val="00782880"/>
    <w:rsid w:val="00782E65"/>
    <w:rsid w:val="00782EB9"/>
    <w:rsid w:val="00783D0A"/>
    <w:rsid w:val="00785729"/>
    <w:rsid w:val="007869B3"/>
    <w:rsid w:val="007874F0"/>
    <w:rsid w:val="007907C9"/>
    <w:rsid w:val="007927FD"/>
    <w:rsid w:val="00793578"/>
    <w:rsid w:val="00797749"/>
    <w:rsid w:val="007A08CA"/>
    <w:rsid w:val="007A230C"/>
    <w:rsid w:val="007A4CA7"/>
    <w:rsid w:val="007A5201"/>
    <w:rsid w:val="007A62BF"/>
    <w:rsid w:val="007A73E9"/>
    <w:rsid w:val="007B0B92"/>
    <w:rsid w:val="007B1F58"/>
    <w:rsid w:val="007B41C8"/>
    <w:rsid w:val="007B445D"/>
    <w:rsid w:val="007C1536"/>
    <w:rsid w:val="007C2D0B"/>
    <w:rsid w:val="007C55E6"/>
    <w:rsid w:val="007C6036"/>
    <w:rsid w:val="007C6803"/>
    <w:rsid w:val="007C74B1"/>
    <w:rsid w:val="007D1006"/>
    <w:rsid w:val="007D1295"/>
    <w:rsid w:val="007D17D9"/>
    <w:rsid w:val="007D3797"/>
    <w:rsid w:val="007D63F5"/>
    <w:rsid w:val="007D681B"/>
    <w:rsid w:val="007E0D75"/>
    <w:rsid w:val="007E15E5"/>
    <w:rsid w:val="007E1A2B"/>
    <w:rsid w:val="007E32AA"/>
    <w:rsid w:val="007E3C06"/>
    <w:rsid w:val="007E4851"/>
    <w:rsid w:val="007E5678"/>
    <w:rsid w:val="007E7C61"/>
    <w:rsid w:val="007F177E"/>
    <w:rsid w:val="007F2FF7"/>
    <w:rsid w:val="007F35F3"/>
    <w:rsid w:val="007F640B"/>
    <w:rsid w:val="00801A82"/>
    <w:rsid w:val="00804074"/>
    <w:rsid w:val="00804D36"/>
    <w:rsid w:val="008054A4"/>
    <w:rsid w:val="008067DF"/>
    <w:rsid w:val="00807192"/>
    <w:rsid w:val="008072C8"/>
    <w:rsid w:val="00807760"/>
    <w:rsid w:val="008107C1"/>
    <w:rsid w:val="008109FE"/>
    <w:rsid w:val="00812B11"/>
    <w:rsid w:val="00813E13"/>
    <w:rsid w:val="00816EDE"/>
    <w:rsid w:val="008175B7"/>
    <w:rsid w:val="008214F0"/>
    <w:rsid w:val="00822A54"/>
    <w:rsid w:val="008230CE"/>
    <w:rsid w:val="008233FB"/>
    <w:rsid w:val="00824195"/>
    <w:rsid w:val="00824DCE"/>
    <w:rsid w:val="00825267"/>
    <w:rsid w:val="0082547B"/>
    <w:rsid w:val="00825DB5"/>
    <w:rsid w:val="00826A2B"/>
    <w:rsid w:val="00830B12"/>
    <w:rsid w:val="00832FDC"/>
    <w:rsid w:val="008347ED"/>
    <w:rsid w:val="00835387"/>
    <w:rsid w:val="00837287"/>
    <w:rsid w:val="008373EC"/>
    <w:rsid w:val="008430AB"/>
    <w:rsid w:val="00843E87"/>
    <w:rsid w:val="0085404E"/>
    <w:rsid w:val="00855163"/>
    <w:rsid w:val="00855620"/>
    <w:rsid w:val="008559EE"/>
    <w:rsid w:val="008571E4"/>
    <w:rsid w:val="00857BC2"/>
    <w:rsid w:val="00861A0D"/>
    <w:rsid w:val="008632EF"/>
    <w:rsid w:val="00864872"/>
    <w:rsid w:val="0086779D"/>
    <w:rsid w:val="00867EE1"/>
    <w:rsid w:val="0087519D"/>
    <w:rsid w:val="008757CD"/>
    <w:rsid w:val="00880DC1"/>
    <w:rsid w:val="00881B2E"/>
    <w:rsid w:val="008837E7"/>
    <w:rsid w:val="00883DB3"/>
    <w:rsid w:val="008849B2"/>
    <w:rsid w:val="00887F36"/>
    <w:rsid w:val="0089158E"/>
    <w:rsid w:val="008948FD"/>
    <w:rsid w:val="0089510A"/>
    <w:rsid w:val="008957C6"/>
    <w:rsid w:val="008979C6"/>
    <w:rsid w:val="00897CCA"/>
    <w:rsid w:val="008A2A24"/>
    <w:rsid w:val="008A46AD"/>
    <w:rsid w:val="008A5325"/>
    <w:rsid w:val="008A59B3"/>
    <w:rsid w:val="008A62D8"/>
    <w:rsid w:val="008B2ADD"/>
    <w:rsid w:val="008B3A0C"/>
    <w:rsid w:val="008B4F60"/>
    <w:rsid w:val="008B5729"/>
    <w:rsid w:val="008B60E3"/>
    <w:rsid w:val="008C0837"/>
    <w:rsid w:val="008C12A5"/>
    <w:rsid w:val="008C13CA"/>
    <w:rsid w:val="008C13D3"/>
    <w:rsid w:val="008C1A30"/>
    <w:rsid w:val="008C307E"/>
    <w:rsid w:val="008C3630"/>
    <w:rsid w:val="008C4528"/>
    <w:rsid w:val="008C5434"/>
    <w:rsid w:val="008C56AF"/>
    <w:rsid w:val="008C5D17"/>
    <w:rsid w:val="008D081A"/>
    <w:rsid w:val="008D1805"/>
    <w:rsid w:val="008D35F7"/>
    <w:rsid w:val="008D4B3E"/>
    <w:rsid w:val="008D4FD5"/>
    <w:rsid w:val="008D7AFE"/>
    <w:rsid w:val="008E073C"/>
    <w:rsid w:val="008E16ED"/>
    <w:rsid w:val="008E2371"/>
    <w:rsid w:val="008E4227"/>
    <w:rsid w:val="008E4F8C"/>
    <w:rsid w:val="008E528F"/>
    <w:rsid w:val="008E640F"/>
    <w:rsid w:val="008F02B3"/>
    <w:rsid w:val="008F53FE"/>
    <w:rsid w:val="008F5B98"/>
    <w:rsid w:val="008F6E69"/>
    <w:rsid w:val="008F6E89"/>
    <w:rsid w:val="0090186E"/>
    <w:rsid w:val="00901A2F"/>
    <w:rsid w:val="00901B39"/>
    <w:rsid w:val="009034C5"/>
    <w:rsid w:val="009053DD"/>
    <w:rsid w:val="00906DF4"/>
    <w:rsid w:val="00910D8C"/>
    <w:rsid w:val="009110EF"/>
    <w:rsid w:val="0091257B"/>
    <w:rsid w:val="0091369B"/>
    <w:rsid w:val="00914CB8"/>
    <w:rsid w:val="00914DF0"/>
    <w:rsid w:val="009155A9"/>
    <w:rsid w:val="00915A0C"/>
    <w:rsid w:val="009171F4"/>
    <w:rsid w:val="00917524"/>
    <w:rsid w:val="009207E9"/>
    <w:rsid w:val="00922031"/>
    <w:rsid w:val="009220A1"/>
    <w:rsid w:val="00922A15"/>
    <w:rsid w:val="00922CC1"/>
    <w:rsid w:val="0092318E"/>
    <w:rsid w:val="009231C4"/>
    <w:rsid w:val="00924500"/>
    <w:rsid w:val="00924EDD"/>
    <w:rsid w:val="00926E60"/>
    <w:rsid w:val="00930816"/>
    <w:rsid w:val="00930882"/>
    <w:rsid w:val="009310D7"/>
    <w:rsid w:val="0093372C"/>
    <w:rsid w:val="00941DBB"/>
    <w:rsid w:val="00942EA0"/>
    <w:rsid w:val="009450DA"/>
    <w:rsid w:val="00947434"/>
    <w:rsid w:val="00952603"/>
    <w:rsid w:val="009537FB"/>
    <w:rsid w:val="009553C2"/>
    <w:rsid w:val="00955967"/>
    <w:rsid w:val="009575A2"/>
    <w:rsid w:val="0096022C"/>
    <w:rsid w:val="00960E79"/>
    <w:rsid w:val="009625E7"/>
    <w:rsid w:val="009656A7"/>
    <w:rsid w:val="009707A5"/>
    <w:rsid w:val="00972556"/>
    <w:rsid w:val="0097320E"/>
    <w:rsid w:val="00982D32"/>
    <w:rsid w:val="009839DD"/>
    <w:rsid w:val="00985CB3"/>
    <w:rsid w:val="00986942"/>
    <w:rsid w:val="00992731"/>
    <w:rsid w:val="009927A2"/>
    <w:rsid w:val="00992BD0"/>
    <w:rsid w:val="009930E0"/>
    <w:rsid w:val="00995ACD"/>
    <w:rsid w:val="00995C44"/>
    <w:rsid w:val="00995CFB"/>
    <w:rsid w:val="00997E3C"/>
    <w:rsid w:val="009A0EC4"/>
    <w:rsid w:val="009A44E5"/>
    <w:rsid w:val="009A4C14"/>
    <w:rsid w:val="009A4F09"/>
    <w:rsid w:val="009A6914"/>
    <w:rsid w:val="009B1FDD"/>
    <w:rsid w:val="009B34F2"/>
    <w:rsid w:val="009B3D6B"/>
    <w:rsid w:val="009B492C"/>
    <w:rsid w:val="009B4B09"/>
    <w:rsid w:val="009B54AF"/>
    <w:rsid w:val="009B75C1"/>
    <w:rsid w:val="009C00F0"/>
    <w:rsid w:val="009C06A1"/>
    <w:rsid w:val="009C2398"/>
    <w:rsid w:val="009C3042"/>
    <w:rsid w:val="009C6442"/>
    <w:rsid w:val="009C6975"/>
    <w:rsid w:val="009C6DCD"/>
    <w:rsid w:val="009D0015"/>
    <w:rsid w:val="009D23DC"/>
    <w:rsid w:val="009D4069"/>
    <w:rsid w:val="009D49ED"/>
    <w:rsid w:val="009D53EC"/>
    <w:rsid w:val="009E3E9E"/>
    <w:rsid w:val="009E621B"/>
    <w:rsid w:val="009F0013"/>
    <w:rsid w:val="009F0E87"/>
    <w:rsid w:val="009F0FBE"/>
    <w:rsid w:val="009F1071"/>
    <w:rsid w:val="009F1421"/>
    <w:rsid w:val="009F3E70"/>
    <w:rsid w:val="009F54C8"/>
    <w:rsid w:val="009F68C9"/>
    <w:rsid w:val="009F7A3A"/>
    <w:rsid w:val="00A02111"/>
    <w:rsid w:val="00A040E7"/>
    <w:rsid w:val="00A04580"/>
    <w:rsid w:val="00A063DF"/>
    <w:rsid w:val="00A1294B"/>
    <w:rsid w:val="00A1401D"/>
    <w:rsid w:val="00A140CF"/>
    <w:rsid w:val="00A147ED"/>
    <w:rsid w:val="00A16431"/>
    <w:rsid w:val="00A17F26"/>
    <w:rsid w:val="00A237EA"/>
    <w:rsid w:val="00A23B8A"/>
    <w:rsid w:val="00A27B00"/>
    <w:rsid w:val="00A27B44"/>
    <w:rsid w:val="00A30571"/>
    <w:rsid w:val="00A3112D"/>
    <w:rsid w:val="00A31898"/>
    <w:rsid w:val="00A31B31"/>
    <w:rsid w:val="00A32AAB"/>
    <w:rsid w:val="00A32E0D"/>
    <w:rsid w:val="00A332C3"/>
    <w:rsid w:val="00A34123"/>
    <w:rsid w:val="00A3580B"/>
    <w:rsid w:val="00A40185"/>
    <w:rsid w:val="00A40B5F"/>
    <w:rsid w:val="00A42C05"/>
    <w:rsid w:val="00A4494E"/>
    <w:rsid w:val="00A45719"/>
    <w:rsid w:val="00A4578C"/>
    <w:rsid w:val="00A45FE2"/>
    <w:rsid w:val="00A466E0"/>
    <w:rsid w:val="00A5056A"/>
    <w:rsid w:val="00A5127A"/>
    <w:rsid w:val="00A51CE2"/>
    <w:rsid w:val="00A52666"/>
    <w:rsid w:val="00A5290A"/>
    <w:rsid w:val="00A53D45"/>
    <w:rsid w:val="00A5420A"/>
    <w:rsid w:val="00A54812"/>
    <w:rsid w:val="00A551A8"/>
    <w:rsid w:val="00A56030"/>
    <w:rsid w:val="00A567BD"/>
    <w:rsid w:val="00A56DA1"/>
    <w:rsid w:val="00A57468"/>
    <w:rsid w:val="00A612CC"/>
    <w:rsid w:val="00A61658"/>
    <w:rsid w:val="00A6242D"/>
    <w:rsid w:val="00A628A1"/>
    <w:rsid w:val="00A64B60"/>
    <w:rsid w:val="00A7028F"/>
    <w:rsid w:val="00A72AD3"/>
    <w:rsid w:val="00A72BCC"/>
    <w:rsid w:val="00A738D0"/>
    <w:rsid w:val="00A75EF6"/>
    <w:rsid w:val="00A7649F"/>
    <w:rsid w:val="00A76E7F"/>
    <w:rsid w:val="00A81C86"/>
    <w:rsid w:val="00A8298A"/>
    <w:rsid w:val="00A82994"/>
    <w:rsid w:val="00A83280"/>
    <w:rsid w:val="00A83B09"/>
    <w:rsid w:val="00A8568C"/>
    <w:rsid w:val="00A857A5"/>
    <w:rsid w:val="00A91A73"/>
    <w:rsid w:val="00A9530B"/>
    <w:rsid w:val="00A978AE"/>
    <w:rsid w:val="00AA2B99"/>
    <w:rsid w:val="00AA324B"/>
    <w:rsid w:val="00AA47E4"/>
    <w:rsid w:val="00AA515C"/>
    <w:rsid w:val="00AA6763"/>
    <w:rsid w:val="00AA68EF"/>
    <w:rsid w:val="00AB1DE7"/>
    <w:rsid w:val="00AB2108"/>
    <w:rsid w:val="00AB3BA6"/>
    <w:rsid w:val="00AB3C1B"/>
    <w:rsid w:val="00AB46CB"/>
    <w:rsid w:val="00AB53A2"/>
    <w:rsid w:val="00AB731E"/>
    <w:rsid w:val="00AB787D"/>
    <w:rsid w:val="00AC0E64"/>
    <w:rsid w:val="00AC26B0"/>
    <w:rsid w:val="00AC2CD7"/>
    <w:rsid w:val="00AC2D64"/>
    <w:rsid w:val="00AC3C96"/>
    <w:rsid w:val="00AC5338"/>
    <w:rsid w:val="00AD13CE"/>
    <w:rsid w:val="00AD2708"/>
    <w:rsid w:val="00AD35E7"/>
    <w:rsid w:val="00AD64B2"/>
    <w:rsid w:val="00AD737C"/>
    <w:rsid w:val="00AD76DA"/>
    <w:rsid w:val="00AD7DC7"/>
    <w:rsid w:val="00AE06DE"/>
    <w:rsid w:val="00AE3855"/>
    <w:rsid w:val="00AE659D"/>
    <w:rsid w:val="00AE6913"/>
    <w:rsid w:val="00AE6CE2"/>
    <w:rsid w:val="00AF0011"/>
    <w:rsid w:val="00AF2CC9"/>
    <w:rsid w:val="00AF4BA0"/>
    <w:rsid w:val="00AF62FF"/>
    <w:rsid w:val="00AF7528"/>
    <w:rsid w:val="00B0020B"/>
    <w:rsid w:val="00B005BE"/>
    <w:rsid w:val="00B00F1A"/>
    <w:rsid w:val="00B031F7"/>
    <w:rsid w:val="00B05991"/>
    <w:rsid w:val="00B067A8"/>
    <w:rsid w:val="00B07E23"/>
    <w:rsid w:val="00B105E8"/>
    <w:rsid w:val="00B129C8"/>
    <w:rsid w:val="00B13666"/>
    <w:rsid w:val="00B15EE6"/>
    <w:rsid w:val="00B17E9A"/>
    <w:rsid w:val="00B17EDE"/>
    <w:rsid w:val="00B20D80"/>
    <w:rsid w:val="00B20F9A"/>
    <w:rsid w:val="00B21409"/>
    <w:rsid w:val="00B232FE"/>
    <w:rsid w:val="00B23ACC"/>
    <w:rsid w:val="00B24673"/>
    <w:rsid w:val="00B27E05"/>
    <w:rsid w:val="00B3191F"/>
    <w:rsid w:val="00B31AD7"/>
    <w:rsid w:val="00B32263"/>
    <w:rsid w:val="00B32CC2"/>
    <w:rsid w:val="00B32E39"/>
    <w:rsid w:val="00B342B5"/>
    <w:rsid w:val="00B34A4B"/>
    <w:rsid w:val="00B3550F"/>
    <w:rsid w:val="00B3647C"/>
    <w:rsid w:val="00B37428"/>
    <w:rsid w:val="00B37508"/>
    <w:rsid w:val="00B37511"/>
    <w:rsid w:val="00B4270E"/>
    <w:rsid w:val="00B43656"/>
    <w:rsid w:val="00B43C95"/>
    <w:rsid w:val="00B46635"/>
    <w:rsid w:val="00B46930"/>
    <w:rsid w:val="00B46B24"/>
    <w:rsid w:val="00B470D3"/>
    <w:rsid w:val="00B47D3C"/>
    <w:rsid w:val="00B5148F"/>
    <w:rsid w:val="00B51615"/>
    <w:rsid w:val="00B52B48"/>
    <w:rsid w:val="00B536AF"/>
    <w:rsid w:val="00B5374B"/>
    <w:rsid w:val="00B537FE"/>
    <w:rsid w:val="00B53B45"/>
    <w:rsid w:val="00B5607A"/>
    <w:rsid w:val="00B5673A"/>
    <w:rsid w:val="00B569DE"/>
    <w:rsid w:val="00B57BE5"/>
    <w:rsid w:val="00B62CD0"/>
    <w:rsid w:val="00B64571"/>
    <w:rsid w:val="00B655A8"/>
    <w:rsid w:val="00B66494"/>
    <w:rsid w:val="00B66C70"/>
    <w:rsid w:val="00B66EFE"/>
    <w:rsid w:val="00B67717"/>
    <w:rsid w:val="00B679DA"/>
    <w:rsid w:val="00B67FC3"/>
    <w:rsid w:val="00B71CF6"/>
    <w:rsid w:val="00B74A23"/>
    <w:rsid w:val="00B74C4D"/>
    <w:rsid w:val="00B7567C"/>
    <w:rsid w:val="00B75B24"/>
    <w:rsid w:val="00B77472"/>
    <w:rsid w:val="00B77AAF"/>
    <w:rsid w:val="00B80E03"/>
    <w:rsid w:val="00B85963"/>
    <w:rsid w:val="00B86173"/>
    <w:rsid w:val="00B8690F"/>
    <w:rsid w:val="00B8727A"/>
    <w:rsid w:val="00B9181C"/>
    <w:rsid w:val="00B91A3F"/>
    <w:rsid w:val="00B92F51"/>
    <w:rsid w:val="00B93723"/>
    <w:rsid w:val="00B94241"/>
    <w:rsid w:val="00BA04AB"/>
    <w:rsid w:val="00BA0F34"/>
    <w:rsid w:val="00BA2B71"/>
    <w:rsid w:val="00BA355B"/>
    <w:rsid w:val="00BA4839"/>
    <w:rsid w:val="00BA75A9"/>
    <w:rsid w:val="00BA7C65"/>
    <w:rsid w:val="00BB4A97"/>
    <w:rsid w:val="00BB4D10"/>
    <w:rsid w:val="00BB540C"/>
    <w:rsid w:val="00BB5531"/>
    <w:rsid w:val="00BB75EE"/>
    <w:rsid w:val="00BC1DD4"/>
    <w:rsid w:val="00BC2441"/>
    <w:rsid w:val="00BC2D6D"/>
    <w:rsid w:val="00BC3D90"/>
    <w:rsid w:val="00BC639C"/>
    <w:rsid w:val="00BD166E"/>
    <w:rsid w:val="00BD2493"/>
    <w:rsid w:val="00BD4833"/>
    <w:rsid w:val="00BE1626"/>
    <w:rsid w:val="00BE1CD7"/>
    <w:rsid w:val="00BE2515"/>
    <w:rsid w:val="00BE2EA6"/>
    <w:rsid w:val="00BE2F36"/>
    <w:rsid w:val="00BE35C4"/>
    <w:rsid w:val="00BE5097"/>
    <w:rsid w:val="00BE6EF8"/>
    <w:rsid w:val="00BF228F"/>
    <w:rsid w:val="00BF5801"/>
    <w:rsid w:val="00BF703D"/>
    <w:rsid w:val="00C00CD4"/>
    <w:rsid w:val="00C02AF5"/>
    <w:rsid w:val="00C02CA5"/>
    <w:rsid w:val="00C035D0"/>
    <w:rsid w:val="00C059F0"/>
    <w:rsid w:val="00C05E4D"/>
    <w:rsid w:val="00C069D7"/>
    <w:rsid w:val="00C1123A"/>
    <w:rsid w:val="00C117C4"/>
    <w:rsid w:val="00C13FDB"/>
    <w:rsid w:val="00C14372"/>
    <w:rsid w:val="00C149AD"/>
    <w:rsid w:val="00C151A5"/>
    <w:rsid w:val="00C1525C"/>
    <w:rsid w:val="00C15425"/>
    <w:rsid w:val="00C206BA"/>
    <w:rsid w:val="00C2085B"/>
    <w:rsid w:val="00C21BDB"/>
    <w:rsid w:val="00C23DDA"/>
    <w:rsid w:val="00C30A15"/>
    <w:rsid w:val="00C31529"/>
    <w:rsid w:val="00C32149"/>
    <w:rsid w:val="00C3297F"/>
    <w:rsid w:val="00C34EEE"/>
    <w:rsid w:val="00C36AF8"/>
    <w:rsid w:val="00C371C2"/>
    <w:rsid w:val="00C41D72"/>
    <w:rsid w:val="00C4223C"/>
    <w:rsid w:val="00C43307"/>
    <w:rsid w:val="00C448C3"/>
    <w:rsid w:val="00C44ADC"/>
    <w:rsid w:val="00C46E91"/>
    <w:rsid w:val="00C50A9A"/>
    <w:rsid w:val="00C51630"/>
    <w:rsid w:val="00C54123"/>
    <w:rsid w:val="00C57997"/>
    <w:rsid w:val="00C6099C"/>
    <w:rsid w:val="00C61A79"/>
    <w:rsid w:val="00C63B01"/>
    <w:rsid w:val="00C64A7C"/>
    <w:rsid w:val="00C65C76"/>
    <w:rsid w:val="00C65F3D"/>
    <w:rsid w:val="00C66BB8"/>
    <w:rsid w:val="00C66E73"/>
    <w:rsid w:val="00C6768A"/>
    <w:rsid w:val="00C67A05"/>
    <w:rsid w:val="00C70579"/>
    <w:rsid w:val="00C72E49"/>
    <w:rsid w:val="00C73C00"/>
    <w:rsid w:val="00C74A7F"/>
    <w:rsid w:val="00C77407"/>
    <w:rsid w:val="00C81740"/>
    <w:rsid w:val="00C837B0"/>
    <w:rsid w:val="00C84F9C"/>
    <w:rsid w:val="00C85232"/>
    <w:rsid w:val="00C857AB"/>
    <w:rsid w:val="00C86931"/>
    <w:rsid w:val="00C86D13"/>
    <w:rsid w:val="00C8783F"/>
    <w:rsid w:val="00C87DAE"/>
    <w:rsid w:val="00C90183"/>
    <w:rsid w:val="00C90748"/>
    <w:rsid w:val="00C9464F"/>
    <w:rsid w:val="00C95D23"/>
    <w:rsid w:val="00CA01B0"/>
    <w:rsid w:val="00CA11BD"/>
    <w:rsid w:val="00CA3157"/>
    <w:rsid w:val="00CA379F"/>
    <w:rsid w:val="00CA45F2"/>
    <w:rsid w:val="00CA5954"/>
    <w:rsid w:val="00CB07F7"/>
    <w:rsid w:val="00CB092A"/>
    <w:rsid w:val="00CB1B36"/>
    <w:rsid w:val="00CB364D"/>
    <w:rsid w:val="00CB548B"/>
    <w:rsid w:val="00CB5684"/>
    <w:rsid w:val="00CB59D4"/>
    <w:rsid w:val="00CB66FB"/>
    <w:rsid w:val="00CB6848"/>
    <w:rsid w:val="00CC0812"/>
    <w:rsid w:val="00CC1CCA"/>
    <w:rsid w:val="00CC1D2A"/>
    <w:rsid w:val="00CC2402"/>
    <w:rsid w:val="00CC4D92"/>
    <w:rsid w:val="00CC6B64"/>
    <w:rsid w:val="00CD00A0"/>
    <w:rsid w:val="00CD5BA0"/>
    <w:rsid w:val="00CD5EC2"/>
    <w:rsid w:val="00CE0401"/>
    <w:rsid w:val="00CE05EE"/>
    <w:rsid w:val="00CE09F4"/>
    <w:rsid w:val="00CE197F"/>
    <w:rsid w:val="00CE2888"/>
    <w:rsid w:val="00CE5EE4"/>
    <w:rsid w:val="00CE63B1"/>
    <w:rsid w:val="00CE767F"/>
    <w:rsid w:val="00CE7C97"/>
    <w:rsid w:val="00CF2975"/>
    <w:rsid w:val="00CF3132"/>
    <w:rsid w:val="00CF34BB"/>
    <w:rsid w:val="00CF4C5F"/>
    <w:rsid w:val="00CF4DE9"/>
    <w:rsid w:val="00CF5976"/>
    <w:rsid w:val="00CF65C1"/>
    <w:rsid w:val="00CF6FD2"/>
    <w:rsid w:val="00D007ED"/>
    <w:rsid w:val="00D03347"/>
    <w:rsid w:val="00D04604"/>
    <w:rsid w:val="00D0685E"/>
    <w:rsid w:val="00D06E4D"/>
    <w:rsid w:val="00D06F08"/>
    <w:rsid w:val="00D15043"/>
    <w:rsid w:val="00D15558"/>
    <w:rsid w:val="00D20F8D"/>
    <w:rsid w:val="00D212E1"/>
    <w:rsid w:val="00D27956"/>
    <w:rsid w:val="00D303AB"/>
    <w:rsid w:val="00D323D3"/>
    <w:rsid w:val="00D328D5"/>
    <w:rsid w:val="00D3348D"/>
    <w:rsid w:val="00D343DD"/>
    <w:rsid w:val="00D412F9"/>
    <w:rsid w:val="00D45DEC"/>
    <w:rsid w:val="00D502D0"/>
    <w:rsid w:val="00D50596"/>
    <w:rsid w:val="00D5189D"/>
    <w:rsid w:val="00D520B8"/>
    <w:rsid w:val="00D55095"/>
    <w:rsid w:val="00D551CC"/>
    <w:rsid w:val="00D56879"/>
    <w:rsid w:val="00D572E3"/>
    <w:rsid w:val="00D6026B"/>
    <w:rsid w:val="00D61671"/>
    <w:rsid w:val="00D6206B"/>
    <w:rsid w:val="00D6422E"/>
    <w:rsid w:val="00D64AED"/>
    <w:rsid w:val="00D67394"/>
    <w:rsid w:val="00D677F2"/>
    <w:rsid w:val="00D710E8"/>
    <w:rsid w:val="00D716B6"/>
    <w:rsid w:val="00D7182A"/>
    <w:rsid w:val="00D7183A"/>
    <w:rsid w:val="00D72485"/>
    <w:rsid w:val="00D73B71"/>
    <w:rsid w:val="00D74E35"/>
    <w:rsid w:val="00D75315"/>
    <w:rsid w:val="00D7581D"/>
    <w:rsid w:val="00D75A43"/>
    <w:rsid w:val="00D76111"/>
    <w:rsid w:val="00D81B03"/>
    <w:rsid w:val="00D82456"/>
    <w:rsid w:val="00D84507"/>
    <w:rsid w:val="00D87098"/>
    <w:rsid w:val="00D87B53"/>
    <w:rsid w:val="00D91122"/>
    <w:rsid w:val="00D919FA"/>
    <w:rsid w:val="00D923A7"/>
    <w:rsid w:val="00D9386B"/>
    <w:rsid w:val="00D95E27"/>
    <w:rsid w:val="00D96C24"/>
    <w:rsid w:val="00DA2370"/>
    <w:rsid w:val="00DA3135"/>
    <w:rsid w:val="00DA3849"/>
    <w:rsid w:val="00DA3C7D"/>
    <w:rsid w:val="00DA4F86"/>
    <w:rsid w:val="00DB2839"/>
    <w:rsid w:val="00DB5903"/>
    <w:rsid w:val="00DB5F56"/>
    <w:rsid w:val="00DB7892"/>
    <w:rsid w:val="00DC4A67"/>
    <w:rsid w:val="00DC537B"/>
    <w:rsid w:val="00DC6853"/>
    <w:rsid w:val="00DD085F"/>
    <w:rsid w:val="00DD15B7"/>
    <w:rsid w:val="00DD31A7"/>
    <w:rsid w:val="00DD3768"/>
    <w:rsid w:val="00DD4187"/>
    <w:rsid w:val="00DD5656"/>
    <w:rsid w:val="00DE14DA"/>
    <w:rsid w:val="00DE187F"/>
    <w:rsid w:val="00DE1BB0"/>
    <w:rsid w:val="00DE225F"/>
    <w:rsid w:val="00DE4CBD"/>
    <w:rsid w:val="00DE4FEF"/>
    <w:rsid w:val="00DE547E"/>
    <w:rsid w:val="00DE5E67"/>
    <w:rsid w:val="00DE78BA"/>
    <w:rsid w:val="00DF000F"/>
    <w:rsid w:val="00DF300F"/>
    <w:rsid w:val="00DF3808"/>
    <w:rsid w:val="00DF49BB"/>
    <w:rsid w:val="00E004D6"/>
    <w:rsid w:val="00E0075B"/>
    <w:rsid w:val="00E014CE"/>
    <w:rsid w:val="00E01EA5"/>
    <w:rsid w:val="00E044D8"/>
    <w:rsid w:val="00E0545D"/>
    <w:rsid w:val="00E054D6"/>
    <w:rsid w:val="00E067F8"/>
    <w:rsid w:val="00E115E1"/>
    <w:rsid w:val="00E12F11"/>
    <w:rsid w:val="00E141B9"/>
    <w:rsid w:val="00E157C1"/>
    <w:rsid w:val="00E1646B"/>
    <w:rsid w:val="00E16AB2"/>
    <w:rsid w:val="00E16CB2"/>
    <w:rsid w:val="00E172E9"/>
    <w:rsid w:val="00E2065F"/>
    <w:rsid w:val="00E20F6B"/>
    <w:rsid w:val="00E21C44"/>
    <w:rsid w:val="00E243E6"/>
    <w:rsid w:val="00E2481E"/>
    <w:rsid w:val="00E24FAC"/>
    <w:rsid w:val="00E25B9F"/>
    <w:rsid w:val="00E25EFB"/>
    <w:rsid w:val="00E26637"/>
    <w:rsid w:val="00E27326"/>
    <w:rsid w:val="00E27F1C"/>
    <w:rsid w:val="00E34F68"/>
    <w:rsid w:val="00E36B42"/>
    <w:rsid w:val="00E37FA7"/>
    <w:rsid w:val="00E40D68"/>
    <w:rsid w:val="00E41545"/>
    <w:rsid w:val="00E41B73"/>
    <w:rsid w:val="00E43FB0"/>
    <w:rsid w:val="00E47859"/>
    <w:rsid w:val="00E5100B"/>
    <w:rsid w:val="00E52462"/>
    <w:rsid w:val="00E5537D"/>
    <w:rsid w:val="00E55BD4"/>
    <w:rsid w:val="00E564F2"/>
    <w:rsid w:val="00E57A53"/>
    <w:rsid w:val="00E6035F"/>
    <w:rsid w:val="00E60CDE"/>
    <w:rsid w:val="00E616BC"/>
    <w:rsid w:val="00E64F0B"/>
    <w:rsid w:val="00E65556"/>
    <w:rsid w:val="00E66956"/>
    <w:rsid w:val="00E67CA8"/>
    <w:rsid w:val="00E72D0F"/>
    <w:rsid w:val="00E73774"/>
    <w:rsid w:val="00E73C29"/>
    <w:rsid w:val="00E754A9"/>
    <w:rsid w:val="00E8317F"/>
    <w:rsid w:val="00E84362"/>
    <w:rsid w:val="00E85584"/>
    <w:rsid w:val="00E8561B"/>
    <w:rsid w:val="00E863E4"/>
    <w:rsid w:val="00E87BB9"/>
    <w:rsid w:val="00E902BC"/>
    <w:rsid w:val="00E927B6"/>
    <w:rsid w:val="00E93934"/>
    <w:rsid w:val="00E939FE"/>
    <w:rsid w:val="00E97732"/>
    <w:rsid w:val="00E97DE2"/>
    <w:rsid w:val="00EA108D"/>
    <w:rsid w:val="00EA207E"/>
    <w:rsid w:val="00EA2C5F"/>
    <w:rsid w:val="00EA31A1"/>
    <w:rsid w:val="00EA3CE8"/>
    <w:rsid w:val="00EA561A"/>
    <w:rsid w:val="00EA678F"/>
    <w:rsid w:val="00EA7F2E"/>
    <w:rsid w:val="00EB0F60"/>
    <w:rsid w:val="00EB38CD"/>
    <w:rsid w:val="00EB46E6"/>
    <w:rsid w:val="00EB4F66"/>
    <w:rsid w:val="00EB640D"/>
    <w:rsid w:val="00EB6A8B"/>
    <w:rsid w:val="00EB6FD1"/>
    <w:rsid w:val="00EB716F"/>
    <w:rsid w:val="00EB7227"/>
    <w:rsid w:val="00EC7B72"/>
    <w:rsid w:val="00ED17E6"/>
    <w:rsid w:val="00ED2226"/>
    <w:rsid w:val="00ED22E4"/>
    <w:rsid w:val="00ED2739"/>
    <w:rsid w:val="00ED3B22"/>
    <w:rsid w:val="00ED467D"/>
    <w:rsid w:val="00ED700F"/>
    <w:rsid w:val="00ED71B3"/>
    <w:rsid w:val="00ED769D"/>
    <w:rsid w:val="00EE3112"/>
    <w:rsid w:val="00EE5FE2"/>
    <w:rsid w:val="00EE7134"/>
    <w:rsid w:val="00EE7929"/>
    <w:rsid w:val="00EE7F81"/>
    <w:rsid w:val="00EF265D"/>
    <w:rsid w:val="00EF34E9"/>
    <w:rsid w:val="00EF5F7B"/>
    <w:rsid w:val="00F00F64"/>
    <w:rsid w:val="00F010F3"/>
    <w:rsid w:val="00F01877"/>
    <w:rsid w:val="00F03ED5"/>
    <w:rsid w:val="00F057A9"/>
    <w:rsid w:val="00F0634B"/>
    <w:rsid w:val="00F10E0F"/>
    <w:rsid w:val="00F12F51"/>
    <w:rsid w:val="00F13800"/>
    <w:rsid w:val="00F147FD"/>
    <w:rsid w:val="00F16D36"/>
    <w:rsid w:val="00F16F97"/>
    <w:rsid w:val="00F17DBD"/>
    <w:rsid w:val="00F217B5"/>
    <w:rsid w:val="00F2250D"/>
    <w:rsid w:val="00F24098"/>
    <w:rsid w:val="00F268B7"/>
    <w:rsid w:val="00F30CFB"/>
    <w:rsid w:val="00F31849"/>
    <w:rsid w:val="00F33F0E"/>
    <w:rsid w:val="00F352CA"/>
    <w:rsid w:val="00F37E03"/>
    <w:rsid w:val="00F402C7"/>
    <w:rsid w:val="00F40642"/>
    <w:rsid w:val="00F40A37"/>
    <w:rsid w:val="00F40C72"/>
    <w:rsid w:val="00F41210"/>
    <w:rsid w:val="00F41C0C"/>
    <w:rsid w:val="00F41D36"/>
    <w:rsid w:val="00F44616"/>
    <w:rsid w:val="00F4487E"/>
    <w:rsid w:val="00F45DD5"/>
    <w:rsid w:val="00F47146"/>
    <w:rsid w:val="00F50DFF"/>
    <w:rsid w:val="00F50FEE"/>
    <w:rsid w:val="00F51C5A"/>
    <w:rsid w:val="00F52535"/>
    <w:rsid w:val="00F526CD"/>
    <w:rsid w:val="00F53341"/>
    <w:rsid w:val="00F53FB1"/>
    <w:rsid w:val="00F55DE0"/>
    <w:rsid w:val="00F56C63"/>
    <w:rsid w:val="00F6004C"/>
    <w:rsid w:val="00F619F7"/>
    <w:rsid w:val="00F633FD"/>
    <w:rsid w:val="00F651E8"/>
    <w:rsid w:val="00F674E5"/>
    <w:rsid w:val="00F67CE7"/>
    <w:rsid w:val="00F7110D"/>
    <w:rsid w:val="00F724D6"/>
    <w:rsid w:val="00F72C7F"/>
    <w:rsid w:val="00F733C0"/>
    <w:rsid w:val="00F7371F"/>
    <w:rsid w:val="00F81916"/>
    <w:rsid w:val="00F8310A"/>
    <w:rsid w:val="00F85A65"/>
    <w:rsid w:val="00F85F64"/>
    <w:rsid w:val="00F86AA1"/>
    <w:rsid w:val="00F87B02"/>
    <w:rsid w:val="00F92FE4"/>
    <w:rsid w:val="00F93452"/>
    <w:rsid w:val="00F949A6"/>
    <w:rsid w:val="00F952C8"/>
    <w:rsid w:val="00F9669A"/>
    <w:rsid w:val="00F978DD"/>
    <w:rsid w:val="00FA09A8"/>
    <w:rsid w:val="00FA27A9"/>
    <w:rsid w:val="00FA3839"/>
    <w:rsid w:val="00FB06FB"/>
    <w:rsid w:val="00FB1E33"/>
    <w:rsid w:val="00FB1E3F"/>
    <w:rsid w:val="00FB2AF8"/>
    <w:rsid w:val="00FB2B72"/>
    <w:rsid w:val="00FB4ADA"/>
    <w:rsid w:val="00FB5539"/>
    <w:rsid w:val="00FB60C1"/>
    <w:rsid w:val="00FC2701"/>
    <w:rsid w:val="00FC4FBE"/>
    <w:rsid w:val="00FC5E5B"/>
    <w:rsid w:val="00FC6060"/>
    <w:rsid w:val="00FD0AD5"/>
    <w:rsid w:val="00FD0B53"/>
    <w:rsid w:val="00FD1E34"/>
    <w:rsid w:val="00FD2936"/>
    <w:rsid w:val="00FD2CFC"/>
    <w:rsid w:val="00FD7B77"/>
    <w:rsid w:val="00FE0B21"/>
    <w:rsid w:val="00FE129C"/>
    <w:rsid w:val="00FE5E0F"/>
    <w:rsid w:val="00FE7663"/>
    <w:rsid w:val="00FE7F3F"/>
    <w:rsid w:val="00FF08EA"/>
    <w:rsid w:val="00FF0CF8"/>
    <w:rsid w:val="00FF3407"/>
    <w:rsid w:val="00FF37A7"/>
    <w:rsid w:val="00FF4FDB"/>
    <w:rsid w:val="00FF5FBE"/>
    <w:rsid w:val="00FF6964"/>
    <w:rsid w:val="00FF77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746D1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toc 1" w:qFormat="1"/>
    <w:lsdException w:name="toc 2" w:qFormat="1"/>
    <w:lsdException w:name="toc 3" w:uiPriority="39" w:qFormat="1"/>
    <w:lsdException w:name="toc 4"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footnote reference" w:uiPriority="99"/>
    <w:lsdException w:name="annotation reference" w:uiPriority="99"/>
    <w:lsdException w:name="line number" w:uiPriority="99"/>
    <w:lsdException w:name="endnote reference" w:uiPriority="99"/>
    <w:lsdException w:name="endnote text" w:uiPriority="99"/>
    <w:lsdException w:name="Title" w:uiPriority="10" w:qFormat="1"/>
    <w:lsdException w:name="Subtitle" w:uiPriority="11" w:qFormat="1"/>
    <w:lsdException w:name="Hyperlink" w:uiPriority="99"/>
    <w:lsdException w:name="Strong" w:uiPriority="22" w:qFormat="1"/>
    <w:lsdException w:name="Emphasis" w:qFormat="1"/>
    <w:lsdException w:name="Plain Text" w:uiPriority="99"/>
    <w:lsdException w:name="HTML Top of Form" w:uiPriority="99"/>
    <w:lsdException w:name="HTML Bottom of Form" w:uiPriority="99"/>
    <w:lsdException w:name="Normal (Web)" w:qFormat="1"/>
    <w:lsdException w:name="HTML Cite" w:uiPriority="99"/>
    <w:lsdException w:name="HTML Preformatted"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2880"/>
    <w:rPr>
      <w:sz w:val="24"/>
      <w:szCs w:val="24"/>
    </w:rPr>
  </w:style>
  <w:style w:type="paragraph" w:styleId="Ttulo1">
    <w:name w:val="heading 1"/>
    <w:basedOn w:val="Normal"/>
    <w:next w:val="Normal"/>
    <w:uiPriority w:val="9"/>
    <w:qFormat/>
    <w:pPr>
      <w:keepNext/>
      <w:outlineLvl w:val="0"/>
    </w:pPr>
    <w:rPr>
      <w:sz w:val="28"/>
    </w:rPr>
  </w:style>
  <w:style w:type="paragraph" w:styleId="Ttulo2">
    <w:name w:val="heading 2"/>
    <w:basedOn w:val="Normal"/>
    <w:next w:val="Normal"/>
    <w:link w:val="Ttulo2Char"/>
    <w:uiPriority w:val="9"/>
    <w:qFormat/>
    <w:pPr>
      <w:keepNext/>
      <w:spacing w:line="360" w:lineRule="auto"/>
      <w:jc w:val="center"/>
      <w:outlineLvl w:val="1"/>
    </w:pPr>
    <w:rPr>
      <w:b/>
      <w:bCs/>
      <w:lang w:val="x-none" w:eastAsia="x-none"/>
    </w:rPr>
  </w:style>
  <w:style w:type="paragraph" w:styleId="Ttulo3">
    <w:name w:val="heading 3"/>
    <w:basedOn w:val="Normal"/>
    <w:next w:val="Normal"/>
    <w:uiPriority w:val="9"/>
    <w:qFormat/>
    <w:pPr>
      <w:keepNext/>
      <w:jc w:val="both"/>
      <w:outlineLvl w:val="2"/>
    </w:pPr>
    <w:rPr>
      <w:b/>
      <w:bCs/>
    </w:rPr>
  </w:style>
  <w:style w:type="paragraph" w:styleId="Ttulo4">
    <w:name w:val="heading 4"/>
    <w:basedOn w:val="Normal"/>
    <w:next w:val="Normal"/>
    <w:link w:val="Ttulo4Char"/>
    <w:uiPriority w:val="9"/>
    <w:qFormat/>
    <w:rsid w:val="00AD64B2"/>
    <w:pPr>
      <w:keepNext/>
      <w:spacing w:before="240" w:after="60"/>
      <w:outlineLvl w:val="3"/>
    </w:pPr>
    <w:rPr>
      <w:rFonts w:ascii="Calibri" w:hAnsi="Calibri"/>
      <w:b/>
      <w:bCs/>
      <w:sz w:val="28"/>
      <w:szCs w:val="28"/>
      <w:lang w:val="x-none" w:eastAsia="x-none"/>
    </w:rPr>
  </w:style>
  <w:style w:type="paragraph" w:styleId="Ttulo5">
    <w:name w:val="heading 5"/>
    <w:basedOn w:val="Normal"/>
    <w:next w:val="Normal"/>
    <w:link w:val="Ttulo5Char"/>
    <w:uiPriority w:val="9"/>
    <w:qFormat/>
    <w:pPr>
      <w:keepNext/>
      <w:outlineLvl w:val="4"/>
    </w:pPr>
    <w:rPr>
      <w:b/>
      <w:bCs/>
      <w:lang w:val="x-none" w:eastAsia="x-none"/>
    </w:rPr>
  </w:style>
  <w:style w:type="paragraph" w:styleId="Ttulo6">
    <w:name w:val="heading 6"/>
    <w:basedOn w:val="Normal"/>
    <w:next w:val="Normal"/>
    <w:uiPriority w:val="9"/>
    <w:qFormat/>
    <w:pPr>
      <w:keepNext/>
      <w:numPr>
        <w:numId w:val="1"/>
      </w:numPr>
      <w:tabs>
        <w:tab w:val="clear" w:pos="720"/>
        <w:tab w:val="num" w:pos="0"/>
      </w:tabs>
      <w:ind w:left="0" w:firstLine="0"/>
      <w:jc w:val="both"/>
      <w:outlineLvl w:val="5"/>
    </w:pPr>
    <w:rPr>
      <w:b/>
      <w:bCs/>
    </w:rPr>
  </w:style>
  <w:style w:type="paragraph" w:styleId="Ttulo7">
    <w:name w:val="heading 7"/>
    <w:basedOn w:val="Normal"/>
    <w:next w:val="Normal"/>
    <w:link w:val="Ttulo7Char"/>
    <w:uiPriority w:val="9"/>
    <w:qFormat/>
    <w:rsid w:val="00AD64B2"/>
    <w:pPr>
      <w:keepNext/>
      <w:keepLines/>
      <w:widowControl w:val="0"/>
      <w:tabs>
        <w:tab w:val="num" w:pos="3240"/>
      </w:tabs>
      <w:suppressAutoHyphens/>
      <w:spacing w:before="200"/>
      <w:outlineLvl w:val="6"/>
    </w:pPr>
    <w:rPr>
      <w:rFonts w:ascii="Cambria" w:eastAsia="DejaVu Sans" w:hAnsi="Cambria"/>
      <w:i/>
      <w:iCs/>
      <w:color w:val="404040"/>
      <w:kern w:val="1"/>
      <w:lang w:val="x-none" w:eastAsia="ar-SA"/>
    </w:rPr>
  </w:style>
  <w:style w:type="paragraph" w:styleId="Ttulo8">
    <w:name w:val="heading 8"/>
    <w:basedOn w:val="Normal"/>
    <w:next w:val="Normal"/>
    <w:link w:val="Ttulo8Char"/>
    <w:uiPriority w:val="9"/>
    <w:qFormat/>
    <w:rsid w:val="002C4648"/>
    <w:pPr>
      <w:autoSpaceDE w:val="0"/>
      <w:autoSpaceDN w:val="0"/>
      <w:spacing w:before="240" w:after="60"/>
      <w:outlineLvl w:val="7"/>
    </w:pPr>
    <w:rPr>
      <w:rFonts w:ascii="Arial" w:hAnsi="Arial"/>
      <w:i/>
      <w:iCs/>
      <w:sz w:val="20"/>
      <w:szCs w:val="20"/>
      <w:lang w:val="x-none" w:eastAsia="x-none"/>
    </w:rPr>
  </w:style>
  <w:style w:type="paragraph" w:styleId="Ttulo9">
    <w:name w:val="heading 9"/>
    <w:basedOn w:val="Normal"/>
    <w:next w:val="Normal"/>
    <w:link w:val="Ttulo9Char"/>
    <w:uiPriority w:val="9"/>
    <w:qFormat/>
    <w:rsid w:val="00AD64B2"/>
    <w:pPr>
      <w:spacing w:before="240" w:after="60"/>
      <w:outlineLvl w:val="8"/>
    </w:pPr>
    <w:rPr>
      <w:rFonts w:ascii="Cambria" w:hAnsi="Cambria"/>
      <w:sz w:val="22"/>
      <w:szCs w:val="22"/>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0"/>
    <w:qFormat/>
    <w:pPr>
      <w:jc w:val="center"/>
    </w:pPr>
    <w:rPr>
      <w:b/>
      <w:bCs/>
      <w:sz w:val="28"/>
      <w:lang w:val="x-none" w:eastAsia="x-none"/>
    </w:rPr>
  </w:style>
  <w:style w:type="paragraph" w:styleId="Corpodetexto">
    <w:name w:val="Body Text"/>
    <w:aliases w:val="Corpo de texto2,S&amp;S-First Line-1&quot;"/>
    <w:basedOn w:val="Normal"/>
    <w:link w:val="CorpodetextoChar"/>
    <w:pPr>
      <w:spacing w:line="360" w:lineRule="auto"/>
      <w:jc w:val="both"/>
    </w:pPr>
    <w:rPr>
      <w:lang w:val="x-none" w:eastAsia="x-none"/>
    </w:rPr>
  </w:style>
  <w:style w:type="paragraph" w:styleId="Recuodecorpodetexto">
    <w:name w:val="Body Text Indent"/>
    <w:basedOn w:val="Normal"/>
    <w:link w:val="RecuodecorpodetextoChar"/>
    <w:pPr>
      <w:spacing w:line="360" w:lineRule="auto"/>
      <w:ind w:firstLine="708"/>
      <w:jc w:val="both"/>
    </w:pPr>
    <w:rPr>
      <w:lang w:val="x-none" w:eastAsia="x-none"/>
    </w:rPr>
  </w:style>
  <w:style w:type="paragraph" w:styleId="Recuodecorpodetexto2">
    <w:name w:val="Body Text Indent 2"/>
    <w:basedOn w:val="Normal"/>
    <w:link w:val="Recuodecorpodetexto2Char"/>
    <w:pPr>
      <w:ind w:left="2520"/>
      <w:jc w:val="both"/>
    </w:pPr>
    <w:rPr>
      <w:sz w:val="20"/>
    </w:rPr>
  </w:style>
  <w:style w:type="paragraph" w:styleId="Corpodetexto3">
    <w:name w:val="Body Text 3"/>
    <w:basedOn w:val="Normal"/>
    <w:link w:val="Corpodetexto3Char"/>
    <w:pPr>
      <w:spacing w:line="360" w:lineRule="auto"/>
      <w:jc w:val="both"/>
    </w:pPr>
    <w:rPr>
      <w:color w:val="008000"/>
      <w:lang w:val="x-none" w:eastAsia="x-none"/>
    </w:rPr>
  </w:style>
  <w:style w:type="paragraph" w:styleId="Legenda">
    <w:name w:val="caption"/>
    <w:basedOn w:val="Normal"/>
    <w:next w:val="Normal"/>
    <w:link w:val="LegendaChar"/>
    <w:qFormat/>
    <w:pPr>
      <w:jc w:val="both"/>
    </w:pPr>
    <w:rPr>
      <w:b/>
      <w:bCs/>
      <w:lang w:val="x-none" w:eastAsia="x-none"/>
    </w:rPr>
  </w:style>
  <w:style w:type="paragraph" w:styleId="Corpodetexto2">
    <w:name w:val="Body Text 2"/>
    <w:basedOn w:val="Normal"/>
    <w:link w:val="Corpodetexto2Char"/>
    <w:pPr>
      <w:spacing w:line="360" w:lineRule="auto"/>
      <w:jc w:val="both"/>
    </w:pPr>
    <w:rPr>
      <w:color w:val="FF0000"/>
    </w:rPr>
  </w:style>
  <w:style w:type="character" w:styleId="Hyperlink">
    <w:name w:val="Hyperlink"/>
    <w:uiPriority w:val="99"/>
    <w:rPr>
      <w:color w:val="0000FF"/>
      <w:u w:val="single"/>
    </w:rPr>
  </w:style>
  <w:style w:type="paragraph" w:styleId="Cabealho">
    <w:name w:val="header"/>
    <w:basedOn w:val="Normal"/>
    <w:link w:val="CabealhoChar"/>
    <w:uiPriority w:val="99"/>
    <w:pPr>
      <w:tabs>
        <w:tab w:val="center" w:pos="4419"/>
        <w:tab w:val="right" w:pos="8838"/>
      </w:tabs>
    </w:pPr>
    <w:rPr>
      <w:lang w:val="x-none" w:eastAsia="x-none"/>
    </w:rPr>
  </w:style>
  <w:style w:type="character" w:styleId="Nmerodepgina">
    <w:name w:val="page number"/>
    <w:basedOn w:val="Fontepargpadro"/>
  </w:style>
  <w:style w:type="paragraph" w:styleId="Rodap">
    <w:name w:val="footer"/>
    <w:basedOn w:val="Normal"/>
    <w:link w:val="RodapChar"/>
    <w:uiPriority w:val="99"/>
    <w:pPr>
      <w:tabs>
        <w:tab w:val="center" w:pos="4419"/>
        <w:tab w:val="right" w:pos="8838"/>
      </w:tabs>
    </w:pPr>
    <w:rPr>
      <w:lang w:val="x-none" w:eastAsia="x-none"/>
    </w:rPr>
  </w:style>
  <w:style w:type="paragraph" w:customStyle="1" w:styleId="Default">
    <w:name w:val="Default"/>
    <w:rsid w:val="00EB7227"/>
    <w:pPr>
      <w:autoSpaceDE w:val="0"/>
      <w:autoSpaceDN w:val="0"/>
      <w:adjustRightInd w:val="0"/>
    </w:pPr>
    <w:rPr>
      <w:color w:val="000000"/>
      <w:sz w:val="24"/>
      <w:szCs w:val="24"/>
    </w:rPr>
  </w:style>
  <w:style w:type="paragraph" w:styleId="Recuodecorpodetexto3">
    <w:name w:val="Body Text Indent 3"/>
    <w:basedOn w:val="Normal"/>
    <w:link w:val="Recuodecorpodetexto3Char"/>
    <w:rsid w:val="003D796B"/>
    <w:pPr>
      <w:spacing w:after="120"/>
      <w:ind w:left="283"/>
    </w:pPr>
    <w:rPr>
      <w:sz w:val="16"/>
      <w:szCs w:val="16"/>
      <w:lang w:val="x-none" w:eastAsia="x-none"/>
    </w:rPr>
  </w:style>
  <w:style w:type="paragraph" w:styleId="NormalWeb">
    <w:name w:val="Normal (Web)"/>
    <w:basedOn w:val="Normal"/>
    <w:link w:val="NormalWebChar"/>
    <w:qFormat/>
    <w:rsid w:val="00C51630"/>
    <w:pPr>
      <w:spacing w:before="100" w:beforeAutospacing="1" w:after="100" w:afterAutospacing="1"/>
    </w:pPr>
    <w:rPr>
      <w:rFonts w:ascii="Arial Unicode MS" w:eastAsia="Arial Unicode MS" w:hAnsi="Arial Unicode MS"/>
      <w:lang w:val="x-none" w:eastAsia="x-none"/>
    </w:rPr>
  </w:style>
  <w:style w:type="character" w:customStyle="1" w:styleId="A6">
    <w:name w:val="A6"/>
    <w:uiPriority w:val="99"/>
    <w:rsid w:val="00A83B09"/>
    <w:rPr>
      <w:rFonts w:cs="Helvetica Light"/>
      <w:color w:val="000000"/>
      <w:sz w:val="16"/>
      <w:szCs w:val="16"/>
    </w:rPr>
  </w:style>
  <w:style w:type="character" w:customStyle="1" w:styleId="CorpodetextoChar">
    <w:name w:val="Corpo de texto Char"/>
    <w:aliases w:val="Corpo de texto2 Char,S&amp;S-First Line-1&quot; Char"/>
    <w:link w:val="Corpodetexto"/>
    <w:rsid w:val="00D74E35"/>
    <w:rPr>
      <w:sz w:val="24"/>
      <w:szCs w:val="24"/>
    </w:rPr>
  </w:style>
  <w:style w:type="paragraph" w:styleId="Textodenotaderodap">
    <w:name w:val="footnote text"/>
    <w:basedOn w:val="Normal"/>
    <w:link w:val="TextodenotaderodapChar"/>
    <w:uiPriority w:val="99"/>
    <w:rsid w:val="00797749"/>
    <w:rPr>
      <w:sz w:val="20"/>
      <w:szCs w:val="20"/>
    </w:rPr>
  </w:style>
  <w:style w:type="character" w:customStyle="1" w:styleId="TextodenotaderodapChar">
    <w:name w:val="Texto de nota de rodapé Char"/>
    <w:basedOn w:val="Fontepargpadro"/>
    <w:link w:val="Textodenotaderodap"/>
    <w:uiPriority w:val="99"/>
    <w:rsid w:val="00797749"/>
  </w:style>
  <w:style w:type="character" w:styleId="Refdenotaderodap">
    <w:name w:val="footnote reference"/>
    <w:uiPriority w:val="99"/>
    <w:rsid w:val="00797749"/>
    <w:rPr>
      <w:vertAlign w:val="superscript"/>
    </w:rPr>
  </w:style>
  <w:style w:type="character" w:customStyle="1" w:styleId="CabealhoChar">
    <w:name w:val="Cabeçalho Char"/>
    <w:link w:val="Cabealho"/>
    <w:uiPriority w:val="99"/>
    <w:rsid w:val="00D572E3"/>
    <w:rPr>
      <w:sz w:val="24"/>
      <w:szCs w:val="24"/>
    </w:rPr>
  </w:style>
  <w:style w:type="character" w:styleId="nfase">
    <w:name w:val="Emphasis"/>
    <w:qFormat/>
    <w:rsid w:val="00E97DE2"/>
    <w:rPr>
      <w:i/>
      <w:iCs/>
    </w:rPr>
  </w:style>
  <w:style w:type="table" w:styleId="Tabelacomgrade">
    <w:name w:val="Table Grid"/>
    <w:basedOn w:val="Tabelanormal"/>
    <w:uiPriority w:val="39"/>
    <w:rsid w:val="00E97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gtext1">
    <w:name w:val="long_text1"/>
    <w:rsid w:val="00E97DE2"/>
    <w:rPr>
      <w:sz w:val="16"/>
      <w:szCs w:val="16"/>
    </w:rPr>
  </w:style>
  <w:style w:type="paragraph" w:customStyle="1" w:styleId="EstiloLegendaPreto">
    <w:name w:val="Estilo Legenda + Preto"/>
    <w:basedOn w:val="Legenda"/>
    <w:link w:val="EstiloLegendaPretoChar"/>
    <w:rsid w:val="00E97DE2"/>
    <w:pPr>
      <w:widowControl w:val="0"/>
      <w:suppressAutoHyphens/>
      <w:jc w:val="center"/>
    </w:pPr>
    <w:rPr>
      <w:rFonts w:ascii="Liberation Serif" w:eastAsia="DejaVu Sans" w:hAnsi="Liberation Serif"/>
      <w:color w:val="000000"/>
      <w:kern w:val="1"/>
      <w:szCs w:val="20"/>
      <w:lang w:eastAsia="ar-SA"/>
    </w:rPr>
  </w:style>
  <w:style w:type="character" w:customStyle="1" w:styleId="EstiloLegendaPretoChar">
    <w:name w:val="Estilo Legenda + Preto Char"/>
    <w:link w:val="EstiloLegendaPreto"/>
    <w:rsid w:val="00E97DE2"/>
    <w:rPr>
      <w:rFonts w:ascii="Liberation Serif" w:eastAsia="DejaVu Sans" w:hAnsi="Liberation Serif"/>
      <w:b/>
      <w:bCs/>
      <w:color w:val="000000"/>
      <w:kern w:val="1"/>
      <w:sz w:val="24"/>
      <w:lang w:eastAsia="ar-SA"/>
    </w:rPr>
  </w:style>
  <w:style w:type="character" w:customStyle="1" w:styleId="longtext">
    <w:name w:val="long_text"/>
    <w:basedOn w:val="Fontepargpadro"/>
    <w:rsid w:val="00E97DE2"/>
  </w:style>
  <w:style w:type="character" w:customStyle="1" w:styleId="Ttulo4Char">
    <w:name w:val="Título 4 Char"/>
    <w:link w:val="Ttulo4"/>
    <w:uiPriority w:val="9"/>
    <w:rsid w:val="00AD64B2"/>
    <w:rPr>
      <w:rFonts w:ascii="Calibri" w:hAnsi="Calibri"/>
      <w:b/>
      <w:bCs/>
      <w:sz w:val="28"/>
      <w:szCs w:val="28"/>
    </w:rPr>
  </w:style>
  <w:style w:type="character" w:customStyle="1" w:styleId="Ttulo9Char">
    <w:name w:val="Título 9 Char"/>
    <w:link w:val="Ttulo9"/>
    <w:uiPriority w:val="9"/>
    <w:rsid w:val="00AD64B2"/>
    <w:rPr>
      <w:rFonts w:ascii="Cambria" w:hAnsi="Cambria"/>
      <w:sz w:val="22"/>
      <w:szCs w:val="22"/>
    </w:rPr>
  </w:style>
  <w:style w:type="character" w:styleId="HiperlinkVisitado">
    <w:name w:val="FollowedHyperlink"/>
    <w:rsid w:val="00AD64B2"/>
    <w:rPr>
      <w:color w:val="800080"/>
      <w:u w:val="single"/>
    </w:rPr>
  </w:style>
  <w:style w:type="paragraph" w:customStyle="1" w:styleId="WW-TableContents123456">
    <w:name w:val="WW-Table Contents123456"/>
    <w:basedOn w:val="Normal"/>
    <w:rsid w:val="00AD64B2"/>
    <w:pPr>
      <w:widowControl w:val="0"/>
      <w:suppressAutoHyphens/>
      <w:autoSpaceDE w:val="0"/>
    </w:pPr>
    <w:rPr>
      <w:rFonts w:ascii="Arial" w:eastAsia="Arial" w:hAnsi="Arial"/>
    </w:rPr>
  </w:style>
  <w:style w:type="paragraph" w:styleId="Partesuperior-zdoformulrio">
    <w:name w:val="HTML Top of Form"/>
    <w:basedOn w:val="Normal"/>
    <w:next w:val="Normal"/>
    <w:link w:val="Partesuperior-zdoformulrioChar"/>
    <w:hidden/>
    <w:uiPriority w:val="99"/>
    <w:unhideWhenUsed/>
    <w:rsid w:val="00AD64B2"/>
    <w:pPr>
      <w:pBdr>
        <w:bottom w:val="single" w:sz="6" w:space="1" w:color="auto"/>
      </w:pBdr>
      <w:jc w:val="center"/>
    </w:pPr>
    <w:rPr>
      <w:rFonts w:ascii="Arial" w:hAnsi="Arial"/>
      <w:vanish/>
      <w:sz w:val="16"/>
      <w:szCs w:val="16"/>
      <w:lang w:val="x-none" w:eastAsia="x-none"/>
    </w:rPr>
  </w:style>
  <w:style w:type="character" w:customStyle="1" w:styleId="Partesuperior-zdoformulrioChar">
    <w:name w:val="Parte superior-z do formulário Char"/>
    <w:link w:val="Partesuperior-zdoformulrio"/>
    <w:uiPriority w:val="99"/>
    <w:rsid w:val="00AD64B2"/>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unhideWhenUsed/>
    <w:rsid w:val="00AD64B2"/>
    <w:pPr>
      <w:pBdr>
        <w:top w:val="single" w:sz="6" w:space="1" w:color="auto"/>
      </w:pBdr>
      <w:jc w:val="center"/>
    </w:pPr>
    <w:rPr>
      <w:rFonts w:ascii="Arial" w:hAnsi="Arial"/>
      <w:vanish/>
      <w:sz w:val="16"/>
      <w:szCs w:val="16"/>
      <w:lang w:val="x-none" w:eastAsia="x-none"/>
    </w:rPr>
  </w:style>
  <w:style w:type="character" w:customStyle="1" w:styleId="ParteinferiordoformulrioChar">
    <w:name w:val="Parte inferior do formulário Char"/>
    <w:link w:val="Parteinferiordoformulrio"/>
    <w:uiPriority w:val="99"/>
    <w:rsid w:val="00AD64B2"/>
    <w:rPr>
      <w:rFonts w:ascii="Arial" w:hAnsi="Arial" w:cs="Arial"/>
      <w:vanish/>
      <w:sz w:val="16"/>
      <w:szCs w:val="16"/>
    </w:rPr>
  </w:style>
  <w:style w:type="paragraph" w:styleId="Textoembloco">
    <w:name w:val="Block Text"/>
    <w:basedOn w:val="Normal"/>
    <w:rsid w:val="00AD64B2"/>
    <w:pPr>
      <w:widowControl w:val="0"/>
      <w:tabs>
        <w:tab w:val="left" w:pos="8502"/>
      </w:tabs>
      <w:suppressAutoHyphens/>
      <w:ind w:left="1620" w:right="3"/>
      <w:jc w:val="both"/>
    </w:pPr>
    <w:rPr>
      <w:rFonts w:ascii="Arial" w:eastAsia="Arial Unicode MS" w:hAnsi="Arial" w:cs="Arial"/>
      <w:kern w:val="1"/>
      <w:sz w:val="22"/>
      <w:szCs w:val="20"/>
      <w:lang w:eastAsia="ar-SA"/>
    </w:rPr>
  </w:style>
  <w:style w:type="paragraph" w:customStyle="1" w:styleId="ceTextoCorpo">
    <w:name w:val="ce_Texto Corpo"/>
    <w:basedOn w:val="Normal"/>
    <w:rsid w:val="00AD64B2"/>
    <w:pPr>
      <w:spacing w:line="360" w:lineRule="auto"/>
      <w:jc w:val="both"/>
    </w:pPr>
    <w:rPr>
      <w:rFonts w:ascii="Arial" w:hAnsi="Arial"/>
    </w:rPr>
  </w:style>
  <w:style w:type="paragraph" w:customStyle="1" w:styleId="ceExemplos">
    <w:name w:val="ce_Exemplos"/>
    <w:basedOn w:val="Normal"/>
    <w:rsid w:val="00AD64B2"/>
    <w:pPr>
      <w:ind w:left="284" w:right="284"/>
    </w:pPr>
    <w:rPr>
      <w:rFonts w:ascii="Arial" w:hAnsi="Arial"/>
      <w:i/>
      <w:color w:val="000000"/>
      <w:sz w:val="22"/>
    </w:rPr>
  </w:style>
  <w:style w:type="paragraph" w:customStyle="1" w:styleId="ceDestaque">
    <w:name w:val="ce_Destaque"/>
    <w:basedOn w:val="Normal"/>
    <w:rsid w:val="00AD64B2"/>
    <w:pPr>
      <w:jc w:val="both"/>
    </w:pPr>
    <w:rPr>
      <w:rFonts w:ascii="Arial" w:hAnsi="Arial"/>
      <w:b/>
      <w:color w:val="FF0000"/>
    </w:rPr>
  </w:style>
  <w:style w:type="paragraph" w:customStyle="1" w:styleId="texto2">
    <w:name w:val="texto2"/>
    <w:basedOn w:val="Normal"/>
    <w:rsid w:val="00AD64B2"/>
    <w:pPr>
      <w:spacing w:before="100" w:beforeAutospacing="1" w:after="100" w:afterAutospacing="1"/>
    </w:pPr>
  </w:style>
  <w:style w:type="paragraph" w:customStyle="1" w:styleId="ceSubttulo">
    <w:name w:val="ce_Subtítulo"/>
    <w:basedOn w:val="Normal"/>
    <w:rsid w:val="00AD64B2"/>
    <w:rPr>
      <w:rFonts w:ascii="Arial" w:hAnsi="Arial"/>
      <w:b/>
      <w:sz w:val="28"/>
    </w:rPr>
  </w:style>
  <w:style w:type="paragraph" w:customStyle="1" w:styleId="ceListaBullets">
    <w:name w:val="ce_Lista Bullets"/>
    <w:basedOn w:val="ceDestaque"/>
    <w:rsid w:val="00AD64B2"/>
    <w:pPr>
      <w:numPr>
        <w:numId w:val="2"/>
      </w:numPr>
      <w:jc w:val="left"/>
    </w:pPr>
    <w:rPr>
      <w:b w:val="0"/>
      <w:color w:val="000000"/>
    </w:rPr>
  </w:style>
  <w:style w:type="character" w:customStyle="1" w:styleId="ceTextoCorpoChar">
    <w:name w:val="ce_Texto Corpo Char"/>
    <w:rsid w:val="00AD64B2"/>
    <w:rPr>
      <w:rFonts w:ascii="Arial" w:hAnsi="Arial"/>
      <w:sz w:val="24"/>
      <w:szCs w:val="24"/>
      <w:lang w:val="pt-BR" w:eastAsia="pt-BR" w:bidi="ar-SA"/>
    </w:rPr>
  </w:style>
  <w:style w:type="character" w:customStyle="1" w:styleId="LegendaChar">
    <w:name w:val="Legenda Char"/>
    <w:link w:val="Legenda"/>
    <w:rsid w:val="00AD64B2"/>
    <w:rPr>
      <w:b/>
      <w:bCs/>
      <w:sz w:val="24"/>
      <w:szCs w:val="24"/>
    </w:rPr>
  </w:style>
  <w:style w:type="character" w:customStyle="1" w:styleId="Ttulo7Char">
    <w:name w:val="Título 7 Char"/>
    <w:link w:val="Ttulo7"/>
    <w:uiPriority w:val="9"/>
    <w:rsid w:val="00AD64B2"/>
    <w:rPr>
      <w:rFonts w:ascii="Cambria" w:eastAsia="DejaVu Sans" w:hAnsi="Cambria"/>
      <w:i/>
      <w:iCs/>
      <w:color w:val="404040"/>
      <w:kern w:val="1"/>
      <w:sz w:val="24"/>
      <w:szCs w:val="24"/>
      <w:lang w:eastAsia="ar-SA"/>
    </w:rPr>
  </w:style>
  <w:style w:type="character" w:customStyle="1" w:styleId="WW8Num3z0">
    <w:name w:val="WW8Num3z0"/>
    <w:rsid w:val="00AD64B2"/>
    <w:rPr>
      <w:rFonts w:ascii="Wingdings" w:hAnsi="Wingdings"/>
    </w:rPr>
  </w:style>
  <w:style w:type="character" w:customStyle="1" w:styleId="WW8Num3z2">
    <w:name w:val="WW8Num3z2"/>
    <w:rsid w:val="00AD64B2"/>
    <w:rPr>
      <w:rFonts w:ascii="Wingdings" w:hAnsi="Wingdings"/>
      <w:color w:val="000000"/>
    </w:rPr>
  </w:style>
  <w:style w:type="character" w:customStyle="1" w:styleId="WW8Num3z3">
    <w:name w:val="WW8Num3z3"/>
    <w:rsid w:val="00AD64B2"/>
    <w:rPr>
      <w:rFonts w:ascii="Symbol" w:hAnsi="Symbol"/>
    </w:rPr>
  </w:style>
  <w:style w:type="character" w:customStyle="1" w:styleId="Absatz-Standardschriftart">
    <w:name w:val="Absatz-Standardschriftart"/>
    <w:rsid w:val="00AD64B2"/>
  </w:style>
  <w:style w:type="character" w:customStyle="1" w:styleId="WW-Absatz-Standardschriftart">
    <w:name w:val="WW-Absatz-Standardschriftart"/>
    <w:rsid w:val="00AD64B2"/>
  </w:style>
  <w:style w:type="character" w:customStyle="1" w:styleId="WW-Absatz-Standardschriftart1">
    <w:name w:val="WW-Absatz-Standardschriftart1"/>
    <w:rsid w:val="00AD64B2"/>
  </w:style>
  <w:style w:type="character" w:customStyle="1" w:styleId="WW-Absatz-Standardschriftart11">
    <w:name w:val="WW-Absatz-Standardschriftart11"/>
    <w:rsid w:val="00AD64B2"/>
  </w:style>
  <w:style w:type="character" w:customStyle="1" w:styleId="WW8Num4z0">
    <w:name w:val="WW8Num4z0"/>
    <w:rsid w:val="00AD64B2"/>
    <w:rPr>
      <w:rFonts w:ascii="Wingdings" w:hAnsi="Wingdings"/>
    </w:rPr>
  </w:style>
  <w:style w:type="character" w:customStyle="1" w:styleId="WW8Num4z3">
    <w:name w:val="WW8Num4z3"/>
    <w:rsid w:val="00AD64B2"/>
    <w:rPr>
      <w:rFonts w:ascii="Symbol" w:hAnsi="Symbol"/>
    </w:rPr>
  </w:style>
  <w:style w:type="character" w:customStyle="1" w:styleId="WW8Num5z0">
    <w:name w:val="WW8Num5z0"/>
    <w:rsid w:val="00AD64B2"/>
    <w:rPr>
      <w:rFonts w:ascii="Wingdings" w:hAnsi="Wingdings"/>
    </w:rPr>
  </w:style>
  <w:style w:type="character" w:customStyle="1" w:styleId="WW8Num5z3">
    <w:name w:val="WW8Num5z3"/>
    <w:rsid w:val="00AD64B2"/>
    <w:rPr>
      <w:rFonts w:ascii="Symbol" w:hAnsi="Symbol"/>
    </w:rPr>
  </w:style>
  <w:style w:type="character" w:customStyle="1" w:styleId="WW8Num6z0">
    <w:name w:val="WW8Num6z0"/>
    <w:rsid w:val="00AD64B2"/>
    <w:rPr>
      <w:rFonts w:ascii="Wingdings" w:hAnsi="Wingdings"/>
    </w:rPr>
  </w:style>
  <w:style w:type="character" w:customStyle="1" w:styleId="WW8Num6z2">
    <w:name w:val="WW8Num6z2"/>
    <w:rsid w:val="00AD64B2"/>
    <w:rPr>
      <w:rFonts w:ascii="Wingdings" w:hAnsi="Wingdings"/>
      <w:color w:val="000000"/>
    </w:rPr>
  </w:style>
  <w:style w:type="character" w:customStyle="1" w:styleId="WW8Num6z3">
    <w:name w:val="WW8Num6z3"/>
    <w:rsid w:val="00AD64B2"/>
    <w:rPr>
      <w:rFonts w:ascii="Symbol" w:hAnsi="Symbol"/>
    </w:rPr>
  </w:style>
  <w:style w:type="character" w:customStyle="1" w:styleId="Fontepargpadro2">
    <w:name w:val="Fonte parág. padrão2"/>
    <w:rsid w:val="00AD64B2"/>
  </w:style>
  <w:style w:type="character" w:customStyle="1" w:styleId="Fontepargpadro1">
    <w:name w:val="Fonte parág. padrão1"/>
    <w:rsid w:val="00AD64B2"/>
  </w:style>
  <w:style w:type="character" w:customStyle="1" w:styleId="Marcadores">
    <w:name w:val="Marcadores"/>
    <w:rsid w:val="00AD64B2"/>
    <w:rPr>
      <w:rFonts w:ascii="StarSymbol" w:eastAsia="StarSymbol" w:hAnsi="StarSymbol" w:cs="StarSymbol"/>
      <w:sz w:val="18"/>
      <w:szCs w:val="18"/>
    </w:rPr>
  </w:style>
  <w:style w:type="character" w:customStyle="1" w:styleId="Smbolosdenumerao">
    <w:name w:val="Símbolos de numeração"/>
    <w:rsid w:val="00AD64B2"/>
  </w:style>
  <w:style w:type="character" w:styleId="Forte">
    <w:name w:val="Strong"/>
    <w:aliases w:val="TITULOS 123,Tabelas e figuras"/>
    <w:uiPriority w:val="22"/>
    <w:qFormat/>
    <w:rsid w:val="00AD64B2"/>
    <w:rPr>
      <w:b/>
      <w:bCs/>
    </w:rPr>
  </w:style>
  <w:style w:type="paragraph" w:customStyle="1" w:styleId="Captulo">
    <w:name w:val="Capítulo"/>
    <w:basedOn w:val="Normal"/>
    <w:next w:val="Corpodetexto"/>
    <w:rsid w:val="00AD64B2"/>
    <w:pPr>
      <w:keepNext/>
      <w:widowControl w:val="0"/>
      <w:suppressAutoHyphens/>
      <w:spacing w:before="240" w:after="120"/>
    </w:pPr>
    <w:rPr>
      <w:rFonts w:ascii="Liberation Sans" w:eastAsia="DejaVu Sans" w:hAnsi="Liberation Sans" w:cs="DejaVu Sans"/>
      <w:kern w:val="1"/>
      <w:sz w:val="28"/>
      <w:szCs w:val="28"/>
      <w:lang w:eastAsia="ar-SA"/>
    </w:rPr>
  </w:style>
  <w:style w:type="paragraph" w:styleId="Lista">
    <w:name w:val="List"/>
    <w:basedOn w:val="Corpodetexto"/>
    <w:rsid w:val="00AD64B2"/>
    <w:pPr>
      <w:widowControl w:val="0"/>
      <w:suppressAutoHyphens/>
      <w:spacing w:after="120" w:line="240" w:lineRule="auto"/>
      <w:jc w:val="left"/>
    </w:pPr>
    <w:rPr>
      <w:rFonts w:ascii="Liberation Serif" w:eastAsia="DejaVu Sans" w:hAnsi="Liberation Serif"/>
      <w:kern w:val="1"/>
      <w:lang w:eastAsia="ar-SA"/>
    </w:rPr>
  </w:style>
  <w:style w:type="paragraph" w:customStyle="1" w:styleId="Legenda2">
    <w:name w:val="Legenda2"/>
    <w:basedOn w:val="Normal"/>
    <w:rsid w:val="00AD64B2"/>
    <w:pPr>
      <w:widowControl w:val="0"/>
      <w:suppressLineNumbers/>
      <w:suppressAutoHyphens/>
      <w:spacing w:before="120" w:after="120"/>
    </w:pPr>
    <w:rPr>
      <w:rFonts w:ascii="Liberation Serif" w:eastAsia="DejaVu Sans" w:hAnsi="Liberation Serif"/>
      <w:i/>
      <w:iCs/>
      <w:kern w:val="1"/>
      <w:lang w:eastAsia="ar-SA"/>
    </w:rPr>
  </w:style>
  <w:style w:type="paragraph" w:customStyle="1" w:styleId="ndice">
    <w:name w:val="Índice"/>
    <w:basedOn w:val="Normal"/>
    <w:rsid w:val="00AD64B2"/>
    <w:pPr>
      <w:widowControl w:val="0"/>
      <w:suppressLineNumbers/>
      <w:suppressAutoHyphens/>
    </w:pPr>
    <w:rPr>
      <w:rFonts w:ascii="Liberation Serif" w:eastAsia="DejaVu Sans" w:hAnsi="Liberation Serif"/>
      <w:kern w:val="1"/>
      <w:lang w:eastAsia="ar-SA"/>
    </w:rPr>
  </w:style>
  <w:style w:type="paragraph" w:customStyle="1" w:styleId="Legenda1">
    <w:name w:val="Legenda1"/>
    <w:basedOn w:val="Normal"/>
    <w:rsid w:val="00AD64B2"/>
    <w:pPr>
      <w:widowControl w:val="0"/>
      <w:suppressLineNumbers/>
      <w:suppressAutoHyphens/>
      <w:spacing w:before="120" w:after="120"/>
    </w:pPr>
    <w:rPr>
      <w:rFonts w:ascii="Liberation Serif" w:eastAsia="DejaVu Sans" w:hAnsi="Liberation Serif"/>
      <w:i/>
      <w:iCs/>
      <w:kern w:val="1"/>
      <w:lang w:eastAsia="ar-SA"/>
    </w:rPr>
  </w:style>
  <w:style w:type="paragraph" w:customStyle="1" w:styleId="normal2">
    <w:name w:val="normal2"/>
    <w:basedOn w:val="Normal"/>
    <w:rsid w:val="00AD64B2"/>
    <w:pPr>
      <w:widowControl w:val="0"/>
      <w:suppressAutoHyphens/>
      <w:jc w:val="both"/>
    </w:pPr>
    <w:rPr>
      <w:rFonts w:ascii="Times" w:eastAsia="DejaVu Sans" w:hAnsi="Times" w:cs="Times-Roman"/>
      <w:kern w:val="1"/>
      <w:lang w:eastAsia="ar-SA"/>
    </w:rPr>
  </w:style>
  <w:style w:type="paragraph" w:customStyle="1" w:styleId="Contedodoquadro">
    <w:name w:val="Conteúdo do quadro"/>
    <w:basedOn w:val="Corpodetexto"/>
    <w:rsid w:val="00AD64B2"/>
    <w:pPr>
      <w:widowControl w:val="0"/>
      <w:suppressAutoHyphens/>
      <w:spacing w:after="120" w:line="240" w:lineRule="auto"/>
      <w:jc w:val="left"/>
    </w:pPr>
    <w:rPr>
      <w:rFonts w:ascii="Liberation Serif" w:eastAsia="DejaVu Sans" w:hAnsi="Liberation Serif"/>
      <w:kern w:val="1"/>
      <w:lang w:eastAsia="ar-SA"/>
    </w:rPr>
  </w:style>
  <w:style w:type="paragraph" w:customStyle="1" w:styleId="Contedodatabela">
    <w:name w:val="Conteúdo da tabela"/>
    <w:basedOn w:val="Normal"/>
    <w:rsid w:val="00AD64B2"/>
    <w:pPr>
      <w:widowControl w:val="0"/>
      <w:suppressLineNumbers/>
      <w:suppressAutoHyphens/>
    </w:pPr>
    <w:rPr>
      <w:rFonts w:ascii="Liberation Serif" w:eastAsia="DejaVu Sans" w:hAnsi="Liberation Serif"/>
      <w:kern w:val="1"/>
      <w:lang w:eastAsia="ar-SA"/>
    </w:rPr>
  </w:style>
  <w:style w:type="paragraph" w:customStyle="1" w:styleId="Ttulodatabela">
    <w:name w:val="Título da tabela"/>
    <w:basedOn w:val="Contedodatabela"/>
    <w:rsid w:val="00AD64B2"/>
    <w:pPr>
      <w:jc w:val="center"/>
    </w:pPr>
    <w:rPr>
      <w:b/>
      <w:bCs/>
    </w:rPr>
  </w:style>
  <w:style w:type="paragraph" w:customStyle="1" w:styleId="ListarContedo">
    <w:name w:val="Listar Conteúdo"/>
    <w:basedOn w:val="Normal"/>
    <w:rsid w:val="00AD64B2"/>
    <w:pPr>
      <w:widowControl w:val="0"/>
      <w:suppressAutoHyphens/>
      <w:ind w:left="567"/>
    </w:pPr>
    <w:rPr>
      <w:rFonts w:ascii="Liberation Serif" w:eastAsia="DejaVu Sans" w:hAnsi="Liberation Serif"/>
      <w:kern w:val="1"/>
      <w:lang w:eastAsia="ar-SA"/>
    </w:rPr>
  </w:style>
  <w:style w:type="paragraph" w:customStyle="1" w:styleId="ListarTtulos">
    <w:name w:val="Listar Títulos"/>
    <w:basedOn w:val="Normal"/>
    <w:next w:val="ListarContedo"/>
    <w:rsid w:val="00AD64B2"/>
    <w:pPr>
      <w:widowControl w:val="0"/>
      <w:suppressAutoHyphens/>
    </w:pPr>
    <w:rPr>
      <w:rFonts w:ascii="Liberation Serif" w:eastAsia="DejaVu Sans" w:hAnsi="Liberation Serif"/>
      <w:kern w:val="1"/>
      <w:lang w:eastAsia="ar-SA"/>
    </w:rPr>
  </w:style>
  <w:style w:type="paragraph" w:styleId="Sumrio2">
    <w:name w:val="toc 2"/>
    <w:basedOn w:val="Normal"/>
    <w:next w:val="Normal"/>
    <w:autoRedefine/>
    <w:qFormat/>
    <w:rsid w:val="00AD64B2"/>
    <w:pPr>
      <w:widowControl w:val="0"/>
      <w:suppressAutoHyphens/>
      <w:ind w:left="240"/>
    </w:pPr>
    <w:rPr>
      <w:rFonts w:ascii="Liberation Serif" w:eastAsia="DejaVu Sans" w:hAnsi="Liberation Serif"/>
      <w:kern w:val="1"/>
      <w:lang w:eastAsia="ar-SA"/>
    </w:rPr>
  </w:style>
  <w:style w:type="paragraph" w:styleId="Sumrio1">
    <w:name w:val="toc 1"/>
    <w:basedOn w:val="Normal"/>
    <w:next w:val="Normal"/>
    <w:autoRedefine/>
    <w:qFormat/>
    <w:rsid w:val="00AD64B2"/>
    <w:pPr>
      <w:widowControl w:val="0"/>
      <w:suppressAutoHyphens/>
    </w:pPr>
    <w:rPr>
      <w:rFonts w:eastAsia="DejaVu Sans"/>
      <w:kern w:val="24"/>
      <w:lang w:eastAsia="ar-SA"/>
    </w:rPr>
  </w:style>
  <w:style w:type="paragraph" w:styleId="Sumrio3">
    <w:name w:val="toc 3"/>
    <w:basedOn w:val="Normal"/>
    <w:next w:val="Normal"/>
    <w:autoRedefine/>
    <w:uiPriority w:val="39"/>
    <w:qFormat/>
    <w:rsid w:val="00AD64B2"/>
    <w:pPr>
      <w:widowControl w:val="0"/>
      <w:suppressAutoHyphens/>
      <w:ind w:left="480"/>
    </w:pPr>
    <w:rPr>
      <w:rFonts w:ascii="Liberation Serif" w:eastAsia="DejaVu Sans" w:hAnsi="Liberation Serif"/>
      <w:kern w:val="1"/>
      <w:lang w:eastAsia="ar-SA"/>
    </w:rPr>
  </w:style>
  <w:style w:type="paragraph" w:customStyle="1" w:styleId="ABNTTEXTOChar">
    <w:name w:val="ABNT TEXTO Char"/>
    <w:basedOn w:val="Normal"/>
    <w:link w:val="ABNTTEXTOCharChar1"/>
    <w:rsid w:val="00AD64B2"/>
    <w:pPr>
      <w:spacing w:line="480" w:lineRule="auto"/>
      <w:ind w:firstLine="397"/>
      <w:jc w:val="both"/>
    </w:pPr>
    <w:rPr>
      <w:lang w:val="x-none" w:eastAsia="x-none"/>
    </w:rPr>
  </w:style>
  <w:style w:type="character" w:customStyle="1" w:styleId="ABNTTEXTOCharChar1">
    <w:name w:val="ABNT TEXTO Char Char1"/>
    <w:link w:val="ABNTTEXTOChar"/>
    <w:locked/>
    <w:rsid w:val="00AD64B2"/>
    <w:rPr>
      <w:rFonts w:cs="Arial"/>
      <w:sz w:val="24"/>
      <w:szCs w:val="24"/>
    </w:rPr>
  </w:style>
  <w:style w:type="character" w:customStyle="1" w:styleId="Recuodecorpodetexto3Char">
    <w:name w:val="Recuo de corpo de texto 3 Char"/>
    <w:link w:val="Recuodecorpodetexto3"/>
    <w:locked/>
    <w:rsid w:val="00AD64B2"/>
    <w:rPr>
      <w:sz w:val="16"/>
      <w:szCs w:val="16"/>
    </w:rPr>
  </w:style>
  <w:style w:type="paragraph" w:customStyle="1" w:styleId="Citaodiretalonga">
    <w:name w:val="Citação direta longa"/>
    <w:basedOn w:val="Normal"/>
    <w:link w:val="CitaodiretalongaChar"/>
    <w:rsid w:val="00AD64B2"/>
    <w:pPr>
      <w:widowControl w:val="0"/>
      <w:suppressAutoHyphens/>
      <w:ind w:left="2835"/>
      <w:jc w:val="both"/>
    </w:pPr>
    <w:rPr>
      <w:sz w:val="20"/>
      <w:szCs w:val="20"/>
    </w:rPr>
  </w:style>
  <w:style w:type="paragraph" w:customStyle="1" w:styleId="NormalTimesNewRoman">
    <w:name w:val="Normal + Times New Roman"/>
    <w:aliases w:val="5 cm,Justificado,Primeira linha:  1,À direita:  -..."/>
    <w:basedOn w:val="Citaodiretalonga"/>
    <w:rsid w:val="00AD64B2"/>
  </w:style>
  <w:style w:type="paragraph" w:customStyle="1" w:styleId="Quadros1">
    <w:name w:val="Quadros1"/>
    <w:basedOn w:val="Legenda"/>
    <w:next w:val="ndicedeilustraes"/>
    <w:rsid w:val="00AD64B2"/>
    <w:pPr>
      <w:widowControl w:val="0"/>
      <w:suppressAutoHyphens/>
      <w:spacing w:line="360" w:lineRule="auto"/>
      <w:ind w:right="-1" w:firstLine="708"/>
    </w:pPr>
    <w:rPr>
      <w:sz w:val="20"/>
      <w:szCs w:val="20"/>
    </w:rPr>
  </w:style>
  <w:style w:type="paragraph" w:styleId="ndicedeilustraes">
    <w:name w:val="table of figures"/>
    <w:basedOn w:val="Normal"/>
    <w:next w:val="Normal"/>
    <w:uiPriority w:val="99"/>
    <w:rsid w:val="00AD64B2"/>
    <w:pPr>
      <w:widowControl w:val="0"/>
      <w:suppressAutoHyphens/>
    </w:pPr>
    <w:rPr>
      <w:rFonts w:ascii="Liberation Serif" w:eastAsia="DejaVu Sans" w:hAnsi="Liberation Serif"/>
      <w:kern w:val="1"/>
      <w:lang w:eastAsia="ar-SA"/>
    </w:rPr>
  </w:style>
  <w:style w:type="character" w:customStyle="1" w:styleId="classe3">
    <w:name w:val="classe3"/>
    <w:basedOn w:val="Fontepargpadro"/>
    <w:rsid w:val="00AD64B2"/>
  </w:style>
  <w:style w:type="paragraph" w:styleId="Textodenotadefim">
    <w:name w:val="endnote text"/>
    <w:basedOn w:val="Normal"/>
    <w:link w:val="TextodenotadefimChar"/>
    <w:uiPriority w:val="99"/>
    <w:rsid w:val="00AD64B2"/>
    <w:pPr>
      <w:widowControl w:val="0"/>
      <w:suppressAutoHyphens/>
    </w:pPr>
    <w:rPr>
      <w:rFonts w:ascii="Liberation Serif" w:eastAsia="DejaVu Sans" w:hAnsi="Liberation Serif"/>
      <w:kern w:val="1"/>
      <w:sz w:val="20"/>
      <w:szCs w:val="20"/>
      <w:lang w:val="x-none" w:eastAsia="ar-SA"/>
    </w:rPr>
  </w:style>
  <w:style w:type="character" w:customStyle="1" w:styleId="TextodenotadefimChar">
    <w:name w:val="Texto de nota de fim Char"/>
    <w:link w:val="Textodenotadefim"/>
    <w:uiPriority w:val="99"/>
    <w:rsid w:val="00AD64B2"/>
    <w:rPr>
      <w:rFonts w:ascii="Liberation Serif" w:eastAsia="DejaVu Sans" w:hAnsi="Liberation Serif"/>
      <w:kern w:val="1"/>
      <w:lang w:eastAsia="ar-SA"/>
    </w:rPr>
  </w:style>
  <w:style w:type="character" w:styleId="Refdenotadefim">
    <w:name w:val="endnote reference"/>
    <w:uiPriority w:val="99"/>
    <w:rsid w:val="00AD64B2"/>
    <w:rPr>
      <w:vertAlign w:val="superscript"/>
    </w:rPr>
  </w:style>
  <w:style w:type="character" w:styleId="CitaoHTML">
    <w:name w:val="HTML Cite"/>
    <w:uiPriority w:val="99"/>
    <w:rsid w:val="00AD64B2"/>
    <w:rPr>
      <w:i/>
      <w:iCs/>
    </w:rPr>
  </w:style>
  <w:style w:type="character" w:styleId="Refdecomentrio">
    <w:name w:val="annotation reference"/>
    <w:uiPriority w:val="99"/>
    <w:rsid w:val="00AD64B2"/>
    <w:rPr>
      <w:sz w:val="16"/>
      <w:szCs w:val="16"/>
    </w:rPr>
  </w:style>
  <w:style w:type="paragraph" w:styleId="Textodecomentrio">
    <w:name w:val="annotation text"/>
    <w:basedOn w:val="Normal"/>
    <w:link w:val="TextodecomentrioChar"/>
    <w:uiPriority w:val="99"/>
    <w:rsid w:val="00AD64B2"/>
    <w:pPr>
      <w:widowControl w:val="0"/>
      <w:suppressAutoHyphens/>
    </w:pPr>
    <w:rPr>
      <w:rFonts w:ascii="Liberation Serif" w:eastAsia="DejaVu Sans" w:hAnsi="Liberation Serif"/>
      <w:kern w:val="1"/>
      <w:sz w:val="20"/>
      <w:szCs w:val="20"/>
      <w:lang w:val="x-none" w:eastAsia="ar-SA"/>
    </w:rPr>
  </w:style>
  <w:style w:type="character" w:customStyle="1" w:styleId="TextodecomentrioChar">
    <w:name w:val="Texto de comentário Char"/>
    <w:link w:val="Textodecomentrio"/>
    <w:uiPriority w:val="99"/>
    <w:rsid w:val="00AD64B2"/>
    <w:rPr>
      <w:rFonts w:ascii="Liberation Serif" w:eastAsia="DejaVu Sans" w:hAnsi="Liberation Serif"/>
      <w:kern w:val="1"/>
      <w:lang w:eastAsia="ar-SA"/>
    </w:rPr>
  </w:style>
  <w:style w:type="paragraph" w:styleId="Assuntodocomentrio">
    <w:name w:val="annotation subject"/>
    <w:basedOn w:val="Textodecomentrio"/>
    <w:next w:val="Textodecomentrio"/>
    <w:link w:val="AssuntodocomentrioChar"/>
    <w:uiPriority w:val="99"/>
    <w:rsid w:val="00AD64B2"/>
    <w:rPr>
      <w:b/>
      <w:bCs/>
    </w:rPr>
  </w:style>
  <w:style w:type="character" w:customStyle="1" w:styleId="AssuntodocomentrioChar">
    <w:name w:val="Assunto do comentário Char"/>
    <w:link w:val="Assuntodocomentrio"/>
    <w:uiPriority w:val="99"/>
    <w:rsid w:val="00AD64B2"/>
    <w:rPr>
      <w:rFonts w:ascii="Liberation Serif" w:eastAsia="DejaVu Sans" w:hAnsi="Liberation Serif"/>
      <w:b/>
      <w:bCs/>
      <w:kern w:val="1"/>
      <w:lang w:eastAsia="ar-SA"/>
    </w:rPr>
  </w:style>
  <w:style w:type="paragraph" w:styleId="Textodebalo">
    <w:name w:val="Balloon Text"/>
    <w:basedOn w:val="Normal"/>
    <w:link w:val="TextodebaloChar"/>
    <w:uiPriority w:val="99"/>
    <w:rsid w:val="00AD64B2"/>
    <w:pPr>
      <w:widowControl w:val="0"/>
      <w:suppressAutoHyphens/>
    </w:pPr>
    <w:rPr>
      <w:rFonts w:ascii="Tahoma" w:eastAsia="DejaVu Sans" w:hAnsi="Tahoma"/>
      <w:kern w:val="1"/>
      <w:sz w:val="16"/>
      <w:szCs w:val="16"/>
      <w:lang w:val="x-none" w:eastAsia="ar-SA"/>
    </w:rPr>
  </w:style>
  <w:style w:type="character" w:customStyle="1" w:styleId="TextodebaloChar">
    <w:name w:val="Texto de balão Char"/>
    <w:link w:val="Textodebalo"/>
    <w:uiPriority w:val="99"/>
    <w:rsid w:val="00AD64B2"/>
    <w:rPr>
      <w:rFonts w:ascii="Tahoma" w:eastAsia="DejaVu Sans" w:hAnsi="Tahoma" w:cs="Tahoma"/>
      <w:kern w:val="1"/>
      <w:sz w:val="16"/>
      <w:szCs w:val="16"/>
      <w:lang w:eastAsia="ar-SA"/>
    </w:rPr>
  </w:style>
  <w:style w:type="paragraph" w:customStyle="1" w:styleId="EstiloTtulo1NoTodasemmaisculas">
    <w:name w:val="Estilo Título 1 + Não Todas em maiúsculas"/>
    <w:basedOn w:val="Ttulo1"/>
    <w:rsid w:val="00AD64B2"/>
    <w:pPr>
      <w:keepNext w:val="0"/>
      <w:framePr w:wrap="around" w:vAnchor="page" w:hAnchor="text" w:y="1"/>
      <w:widowControl w:val="0"/>
      <w:tabs>
        <w:tab w:val="num" w:pos="360"/>
      </w:tabs>
      <w:suppressAutoHyphens/>
      <w:spacing w:line="360" w:lineRule="auto"/>
      <w:ind w:left="360" w:hanging="360"/>
    </w:pPr>
    <w:rPr>
      <w:rFonts w:eastAsia="DejaVu Sans"/>
      <w:b/>
      <w:bCs/>
      <w:caps/>
      <w:kern w:val="32"/>
      <w:sz w:val="24"/>
      <w:lang w:eastAsia="ar-SA"/>
    </w:rPr>
  </w:style>
  <w:style w:type="character" w:customStyle="1" w:styleId="CitaodiretalongaChar">
    <w:name w:val="Citação direta longa Char"/>
    <w:basedOn w:val="Fontepargpadro"/>
    <w:link w:val="Citaodiretalonga"/>
    <w:rsid w:val="00AD64B2"/>
  </w:style>
  <w:style w:type="paragraph" w:customStyle="1" w:styleId="EstiloTtulo3">
    <w:name w:val="Estilo Título 3 +"/>
    <w:basedOn w:val="Ttulo3"/>
    <w:rsid w:val="00AD64B2"/>
    <w:pPr>
      <w:widowControl w:val="0"/>
      <w:numPr>
        <w:ilvl w:val="2"/>
      </w:numPr>
      <w:tabs>
        <w:tab w:val="num" w:pos="1276"/>
      </w:tabs>
      <w:suppressAutoHyphens/>
      <w:spacing w:line="360" w:lineRule="auto"/>
      <w:ind w:left="505" w:hanging="505"/>
      <w:jc w:val="left"/>
    </w:pPr>
    <w:rPr>
      <w:rFonts w:eastAsia="DejaVu Sans" w:cs="Arial"/>
      <w:szCs w:val="26"/>
      <w:lang w:eastAsia="ar-SA"/>
    </w:rPr>
  </w:style>
  <w:style w:type="character" w:customStyle="1" w:styleId="TtuloChar">
    <w:name w:val="Título Char"/>
    <w:link w:val="Ttulo"/>
    <w:uiPriority w:val="10"/>
    <w:rsid w:val="00AD64B2"/>
    <w:rPr>
      <w:b/>
      <w:bCs/>
      <w:sz w:val="28"/>
      <w:szCs w:val="24"/>
    </w:rPr>
  </w:style>
  <w:style w:type="paragraph" w:customStyle="1" w:styleId="ceReferncias">
    <w:name w:val="ce_Referências"/>
    <w:basedOn w:val="Normal"/>
    <w:rsid w:val="00AD64B2"/>
    <w:pPr>
      <w:ind w:left="284" w:right="284"/>
    </w:pPr>
    <w:rPr>
      <w:rFonts w:ascii="Arial" w:hAnsi="Arial"/>
      <w:color w:val="000000"/>
      <w:sz w:val="22"/>
    </w:rPr>
  </w:style>
  <w:style w:type="character" w:customStyle="1" w:styleId="NormalWebChar">
    <w:name w:val="Normal (Web) Char"/>
    <w:link w:val="NormalWeb"/>
    <w:rsid w:val="00AD64B2"/>
    <w:rPr>
      <w:rFonts w:ascii="Arial Unicode MS" w:eastAsia="Arial Unicode MS" w:hAnsi="Arial Unicode MS" w:cs="Arial Unicode MS"/>
      <w:sz w:val="24"/>
      <w:szCs w:val="24"/>
    </w:rPr>
  </w:style>
  <w:style w:type="character" w:customStyle="1" w:styleId="RodapChar">
    <w:name w:val="Rodapé Char"/>
    <w:link w:val="Rodap"/>
    <w:uiPriority w:val="99"/>
    <w:rsid w:val="00160491"/>
    <w:rPr>
      <w:sz w:val="24"/>
      <w:szCs w:val="24"/>
    </w:rPr>
  </w:style>
  <w:style w:type="character" w:customStyle="1" w:styleId="gt-icon-text">
    <w:name w:val="gt-icon-text"/>
    <w:basedOn w:val="Fontepargpadro"/>
    <w:rsid w:val="007869B3"/>
  </w:style>
  <w:style w:type="paragraph" w:customStyle="1" w:styleId="RAI-Resumo">
    <w:name w:val="RAI - Resumo"/>
    <w:basedOn w:val="Normal"/>
    <w:next w:val="Normal"/>
    <w:link w:val="RAI-ResumoCharChar"/>
    <w:rsid w:val="000E5B3C"/>
    <w:pPr>
      <w:jc w:val="both"/>
    </w:pPr>
    <w:rPr>
      <w:lang w:val="x-none" w:eastAsia="x-none"/>
    </w:rPr>
  </w:style>
  <w:style w:type="character" w:customStyle="1" w:styleId="RAI-ResumoCharChar">
    <w:name w:val="RAI - Resumo Char Char"/>
    <w:link w:val="RAI-Resumo"/>
    <w:rsid w:val="000E5B3C"/>
    <w:rPr>
      <w:sz w:val="24"/>
      <w:szCs w:val="24"/>
    </w:rPr>
  </w:style>
  <w:style w:type="paragraph" w:customStyle="1" w:styleId="RAI-Notaderodap">
    <w:name w:val="RAI - Nota de rodapé"/>
    <w:basedOn w:val="Textodenotaderodap"/>
    <w:link w:val="RAI-NotaderodapCharChar"/>
    <w:rsid w:val="000E5B3C"/>
    <w:pPr>
      <w:ind w:left="180" w:hanging="180"/>
      <w:jc w:val="both"/>
    </w:pPr>
  </w:style>
  <w:style w:type="character" w:customStyle="1" w:styleId="RAI-NotaderodapCharChar">
    <w:name w:val="RAI - Nota de rodapé Char Char"/>
    <w:basedOn w:val="TextodenotaderodapChar"/>
    <w:link w:val="RAI-Notaderodap"/>
    <w:rsid w:val="000E5B3C"/>
  </w:style>
  <w:style w:type="character" w:customStyle="1" w:styleId="hps">
    <w:name w:val="hps"/>
    <w:basedOn w:val="Fontepargpadro"/>
    <w:rsid w:val="008B3A0C"/>
  </w:style>
  <w:style w:type="character" w:customStyle="1" w:styleId="atn">
    <w:name w:val="atn"/>
    <w:basedOn w:val="Fontepargpadro"/>
    <w:rsid w:val="008B3A0C"/>
  </w:style>
  <w:style w:type="paragraph" w:customStyle="1" w:styleId="textopreto1">
    <w:name w:val="texto_preto1"/>
    <w:basedOn w:val="Normal"/>
    <w:rsid w:val="008B3A0C"/>
    <w:pPr>
      <w:spacing w:before="100" w:beforeAutospacing="1" w:after="100" w:afterAutospacing="1"/>
    </w:pPr>
  </w:style>
  <w:style w:type="paragraph" w:customStyle="1" w:styleId="style4">
    <w:name w:val="style4"/>
    <w:basedOn w:val="Normal"/>
    <w:rsid w:val="008B3A0C"/>
    <w:pPr>
      <w:spacing w:before="100" w:beforeAutospacing="1" w:after="100" w:afterAutospacing="1"/>
    </w:pPr>
    <w:rPr>
      <w:rFonts w:ascii="Verdana" w:hAnsi="Verdana"/>
      <w:sz w:val="18"/>
      <w:szCs w:val="18"/>
    </w:rPr>
  </w:style>
  <w:style w:type="character" w:customStyle="1" w:styleId="style41">
    <w:name w:val="style41"/>
    <w:rsid w:val="008B3A0C"/>
    <w:rPr>
      <w:rFonts w:ascii="Verdana" w:hAnsi="Verdana" w:hint="default"/>
      <w:sz w:val="18"/>
      <w:szCs w:val="18"/>
    </w:rPr>
  </w:style>
  <w:style w:type="paragraph" w:styleId="PargrafodaLista">
    <w:name w:val="List Paragraph"/>
    <w:aliases w:val="Body Text Char1,Body of text,Body of text+1,Body of text+2,Body of text+3,Char Char2,Colorful List - Accent 11,HEADING 1,Heading 10,List Paragraph11,List Paragraph2,Medium Grid 1 - Accent 21,kepala,paragraf,soal jawab"/>
    <w:basedOn w:val="Normal"/>
    <w:link w:val="PargrafodaListaChar"/>
    <w:uiPriority w:val="34"/>
    <w:qFormat/>
    <w:rsid w:val="008B3A0C"/>
    <w:pPr>
      <w:ind w:left="720"/>
      <w:contextualSpacing/>
    </w:pPr>
    <w:rPr>
      <w:rFonts w:eastAsia="MS Mincho"/>
      <w:lang w:eastAsia="ja-JP"/>
    </w:rPr>
  </w:style>
  <w:style w:type="character" w:customStyle="1" w:styleId="ttpublicacoes">
    <w:name w:val="tt_publicacoes"/>
    <w:basedOn w:val="Fontepargpadro"/>
    <w:rsid w:val="008B3A0C"/>
  </w:style>
  <w:style w:type="character" w:customStyle="1" w:styleId="st1">
    <w:name w:val="st1"/>
    <w:basedOn w:val="Fontepargpadro"/>
    <w:rsid w:val="008B3A0C"/>
  </w:style>
  <w:style w:type="character" w:customStyle="1" w:styleId="apple-style-span">
    <w:name w:val="apple-style-span"/>
    <w:basedOn w:val="Fontepargpadro"/>
    <w:rsid w:val="00EB640D"/>
  </w:style>
  <w:style w:type="character" w:customStyle="1" w:styleId="titulo">
    <w:name w:val="titulo"/>
    <w:basedOn w:val="Fontepargpadro"/>
    <w:rsid w:val="00EB640D"/>
  </w:style>
  <w:style w:type="paragraph" w:customStyle="1" w:styleId="tj">
    <w:name w:val="tj"/>
    <w:basedOn w:val="Normal"/>
    <w:rsid w:val="00813E13"/>
    <w:pPr>
      <w:spacing w:before="100" w:beforeAutospacing="1" w:after="100" w:afterAutospacing="1"/>
    </w:pPr>
  </w:style>
  <w:style w:type="character" w:customStyle="1" w:styleId="hlhilite">
    <w:name w:val="hl hilite"/>
    <w:basedOn w:val="Fontepargpadro"/>
    <w:rsid w:val="00813E13"/>
  </w:style>
  <w:style w:type="paragraph" w:customStyle="1" w:styleId="tautor">
    <w:name w:val="tautor"/>
    <w:basedOn w:val="Normal"/>
    <w:rsid w:val="00813E13"/>
    <w:pPr>
      <w:spacing w:before="100" w:beforeAutospacing="1" w:after="100" w:afterAutospacing="1"/>
    </w:pPr>
  </w:style>
  <w:style w:type="table" w:styleId="Tabelaclssica1">
    <w:name w:val="Table Classic 1"/>
    <w:basedOn w:val="Tabelanormal"/>
    <w:rsid w:val="00813E1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Paragrafos">
    <w:name w:val="Paragrafos"/>
    <w:basedOn w:val="Normal"/>
    <w:qFormat/>
    <w:rsid w:val="001F22B7"/>
    <w:pPr>
      <w:spacing w:line="480" w:lineRule="auto"/>
      <w:ind w:firstLine="1134"/>
      <w:jc w:val="both"/>
    </w:pPr>
    <w:rPr>
      <w:rFonts w:eastAsia="Calibri" w:cs="Arial"/>
      <w:lang w:eastAsia="en-US"/>
    </w:rPr>
  </w:style>
  <w:style w:type="paragraph" w:customStyle="1" w:styleId="Referencias">
    <w:name w:val="Referencias"/>
    <w:basedOn w:val="Normal"/>
    <w:qFormat/>
    <w:rsid w:val="001F22B7"/>
    <w:pPr>
      <w:spacing w:before="240" w:after="240" w:line="480" w:lineRule="auto"/>
    </w:pPr>
    <w:rPr>
      <w:rFonts w:eastAsia="Calibri"/>
      <w:szCs w:val="22"/>
      <w:lang w:eastAsia="en-US"/>
    </w:rPr>
  </w:style>
  <w:style w:type="character" w:customStyle="1" w:styleId="tipcapes">
    <w:name w:val="tipcapes"/>
    <w:basedOn w:val="Fontepargpadro"/>
    <w:rsid w:val="00F01877"/>
  </w:style>
  <w:style w:type="paragraph" w:customStyle="1" w:styleId="enqueteopcao">
    <w:name w:val="enquete_opcao"/>
    <w:basedOn w:val="Normal"/>
    <w:rsid w:val="001E6A15"/>
    <w:pPr>
      <w:spacing w:before="100" w:beforeAutospacing="1" w:after="100" w:afterAutospacing="1"/>
    </w:pPr>
    <w:rPr>
      <w:rFonts w:ascii="Verdana" w:hAnsi="Verdana"/>
      <w:color w:val="404040"/>
      <w:sz w:val="9"/>
      <w:szCs w:val="9"/>
    </w:rPr>
  </w:style>
  <w:style w:type="character" w:customStyle="1" w:styleId="a">
    <w:name w:val="a"/>
    <w:basedOn w:val="Fontepargpadro"/>
    <w:rsid w:val="001E6A15"/>
  </w:style>
  <w:style w:type="character" w:customStyle="1" w:styleId="Ttulo8Char">
    <w:name w:val="Título 8 Char"/>
    <w:link w:val="Ttulo8"/>
    <w:uiPriority w:val="9"/>
    <w:rsid w:val="002C4648"/>
    <w:rPr>
      <w:rFonts w:ascii="Arial" w:hAnsi="Arial" w:cs="Arial"/>
      <w:i/>
      <w:iCs/>
    </w:rPr>
  </w:style>
  <w:style w:type="paragraph" w:styleId="MapadoDocumento">
    <w:name w:val="Document Map"/>
    <w:basedOn w:val="Normal"/>
    <w:link w:val="MapadoDocumentoChar"/>
    <w:rsid w:val="002C4648"/>
    <w:pPr>
      <w:shd w:val="clear" w:color="auto" w:fill="000080"/>
      <w:autoSpaceDE w:val="0"/>
      <w:autoSpaceDN w:val="0"/>
    </w:pPr>
    <w:rPr>
      <w:rFonts w:ascii="Tahoma" w:hAnsi="Tahoma"/>
      <w:sz w:val="20"/>
      <w:szCs w:val="20"/>
      <w:lang w:val="x-none" w:eastAsia="x-none"/>
    </w:rPr>
  </w:style>
  <w:style w:type="character" w:customStyle="1" w:styleId="MapadoDocumentoChar">
    <w:name w:val="Mapa do Documento Char"/>
    <w:link w:val="MapadoDocumento"/>
    <w:rsid w:val="002C4648"/>
    <w:rPr>
      <w:rFonts w:ascii="Tahoma" w:hAnsi="Tahoma" w:cs="Tahoma"/>
      <w:shd w:val="clear" w:color="auto" w:fill="000080"/>
    </w:rPr>
  </w:style>
  <w:style w:type="paragraph" w:customStyle="1" w:styleId="TItulonafolhader">
    <w:name w:val="TItulo na folha de r"/>
    <w:rsid w:val="002C4648"/>
    <w:pPr>
      <w:spacing w:before="3360" w:line="240" w:lineRule="exact"/>
      <w:jc w:val="center"/>
    </w:pPr>
    <w:rPr>
      <w:b/>
      <w:bCs/>
      <w:caps/>
      <w:sz w:val="30"/>
      <w:szCs w:val="30"/>
    </w:rPr>
  </w:style>
  <w:style w:type="paragraph" w:customStyle="1" w:styleId="AUtoriainstitind">
    <w:name w:val="AUtoria (instit./ind"/>
    <w:rsid w:val="002C4648"/>
    <w:pPr>
      <w:spacing w:before="720" w:line="480" w:lineRule="exact"/>
      <w:jc w:val="center"/>
    </w:pPr>
    <w:rPr>
      <w:b/>
      <w:bCs/>
      <w:caps/>
      <w:sz w:val="26"/>
      <w:szCs w:val="26"/>
    </w:rPr>
  </w:style>
  <w:style w:type="paragraph" w:customStyle="1" w:styleId="OBservaesfolhade">
    <w:name w:val="OBservaçÆes folha de"/>
    <w:rsid w:val="002C4648"/>
    <w:pPr>
      <w:spacing w:before="1400" w:line="240" w:lineRule="exact"/>
      <w:ind w:left="4678"/>
      <w:jc w:val="both"/>
    </w:pPr>
    <w:rPr>
      <w:b/>
      <w:bCs/>
      <w:sz w:val="26"/>
      <w:szCs w:val="26"/>
    </w:rPr>
  </w:style>
  <w:style w:type="paragraph" w:customStyle="1" w:styleId="Centradode1nvel">
    <w:name w:val="Centrado de 1. nível"/>
    <w:basedOn w:val="Normal"/>
    <w:rsid w:val="002C4648"/>
    <w:pPr>
      <w:spacing w:before="720" w:after="480" w:line="480" w:lineRule="exact"/>
      <w:jc w:val="center"/>
    </w:pPr>
    <w:rPr>
      <w:b/>
      <w:bCs/>
      <w:caps/>
      <w:sz w:val="26"/>
      <w:szCs w:val="26"/>
    </w:rPr>
  </w:style>
  <w:style w:type="paragraph" w:customStyle="1" w:styleId="PargrafoaDireita">
    <w:name w:val="Parágrafo a Direita"/>
    <w:rsid w:val="002C4648"/>
    <w:pPr>
      <w:spacing w:line="480" w:lineRule="exact"/>
      <w:jc w:val="right"/>
    </w:pPr>
    <w:rPr>
      <w:sz w:val="26"/>
      <w:szCs w:val="26"/>
    </w:rPr>
  </w:style>
  <w:style w:type="paragraph" w:styleId="Sumrio5">
    <w:name w:val="toc 5"/>
    <w:basedOn w:val="Normal"/>
    <w:next w:val="Normal"/>
    <w:autoRedefine/>
    <w:rsid w:val="002C4648"/>
    <w:pPr>
      <w:ind w:left="800"/>
    </w:pPr>
    <w:rPr>
      <w:sz w:val="18"/>
      <w:szCs w:val="18"/>
    </w:rPr>
  </w:style>
  <w:style w:type="paragraph" w:styleId="Remissivo1">
    <w:name w:val="index 1"/>
    <w:basedOn w:val="Normal"/>
    <w:next w:val="Normal"/>
    <w:autoRedefine/>
    <w:rsid w:val="002C4648"/>
    <w:pPr>
      <w:ind w:left="200" w:hanging="200"/>
    </w:pPr>
    <w:rPr>
      <w:sz w:val="20"/>
      <w:szCs w:val="20"/>
    </w:rPr>
  </w:style>
  <w:style w:type="paragraph" w:styleId="Ttulodendiceremissivo">
    <w:name w:val="index heading"/>
    <w:basedOn w:val="Normal"/>
    <w:next w:val="Remissivo1"/>
    <w:rsid w:val="002C4648"/>
    <w:pPr>
      <w:spacing w:before="120" w:after="120"/>
    </w:pPr>
    <w:rPr>
      <w:b/>
      <w:bCs/>
      <w:i/>
      <w:iCs/>
      <w:sz w:val="20"/>
      <w:szCs w:val="20"/>
    </w:rPr>
  </w:style>
  <w:style w:type="paragraph" w:styleId="Sumrio4">
    <w:name w:val="toc 4"/>
    <w:basedOn w:val="Normal"/>
    <w:next w:val="Normal"/>
    <w:autoRedefine/>
    <w:uiPriority w:val="39"/>
    <w:rsid w:val="002C4648"/>
    <w:pPr>
      <w:ind w:left="600"/>
    </w:pPr>
    <w:rPr>
      <w:sz w:val="18"/>
      <w:szCs w:val="18"/>
    </w:rPr>
  </w:style>
  <w:style w:type="paragraph" w:styleId="Pr-formataoHTML">
    <w:name w:val="HTML Preformatted"/>
    <w:basedOn w:val="Normal"/>
    <w:link w:val="Pr-formataoHTMLChar"/>
    <w:uiPriority w:val="99"/>
    <w:rsid w:val="002C4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Pr-formataoHTMLChar">
    <w:name w:val="Pré-formatação HTML Char"/>
    <w:link w:val="Pr-formataoHTML"/>
    <w:uiPriority w:val="99"/>
    <w:rsid w:val="002C4648"/>
    <w:rPr>
      <w:rFonts w:ascii="Courier New" w:hAnsi="Courier New" w:cs="Courier New"/>
    </w:rPr>
  </w:style>
  <w:style w:type="paragraph" w:styleId="Sumrio6">
    <w:name w:val="toc 6"/>
    <w:basedOn w:val="Normal"/>
    <w:next w:val="Normal"/>
    <w:autoRedefine/>
    <w:rsid w:val="002C4648"/>
    <w:pPr>
      <w:ind w:left="1000"/>
    </w:pPr>
    <w:rPr>
      <w:sz w:val="18"/>
      <w:szCs w:val="18"/>
    </w:rPr>
  </w:style>
  <w:style w:type="paragraph" w:styleId="Sumrio7">
    <w:name w:val="toc 7"/>
    <w:basedOn w:val="Normal"/>
    <w:next w:val="Normal"/>
    <w:autoRedefine/>
    <w:rsid w:val="002C4648"/>
    <w:pPr>
      <w:ind w:left="1200"/>
    </w:pPr>
    <w:rPr>
      <w:sz w:val="18"/>
      <w:szCs w:val="18"/>
    </w:rPr>
  </w:style>
  <w:style w:type="paragraph" w:styleId="Sumrio8">
    <w:name w:val="toc 8"/>
    <w:basedOn w:val="Normal"/>
    <w:next w:val="Normal"/>
    <w:autoRedefine/>
    <w:rsid w:val="002C4648"/>
    <w:pPr>
      <w:ind w:left="1400"/>
    </w:pPr>
    <w:rPr>
      <w:sz w:val="18"/>
      <w:szCs w:val="18"/>
    </w:rPr>
  </w:style>
  <w:style w:type="paragraph" w:styleId="Sumrio9">
    <w:name w:val="toc 9"/>
    <w:basedOn w:val="Normal"/>
    <w:next w:val="Normal"/>
    <w:autoRedefine/>
    <w:rsid w:val="002C4648"/>
    <w:pPr>
      <w:ind w:left="1600"/>
    </w:pPr>
    <w:rPr>
      <w:sz w:val="18"/>
      <w:szCs w:val="18"/>
    </w:rPr>
  </w:style>
  <w:style w:type="paragraph" w:styleId="Remissivo2">
    <w:name w:val="index 2"/>
    <w:basedOn w:val="Normal"/>
    <w:next w:val="Normal"/>
    <w:autoRedefine/>
    <w:rsid w:val="002C4648"/>
    <w:pPr>
      <w:ind w:left="400" w:hanging="200"/>
    </w:pPr>
    <w:rPr>
      <w:sz w:val="20"/>
      <w:szCs w:val="20"/>
    </w:rPr>
  </w:style>
  <w:style w:type="paragraph" w:styleId="Remissivo3">
    <w:name w:val="index 3"/>
    <w:basedOn w:val="Normal"/>
    <w:next w:val="Normal"/>
    <w:autoRedefine/>
    <w:rsid w:val="002C4648"/>
    <w:pPr>
      <w:ind w:left="600" w:hanging="200"/>
    </w:pPr>
    <w:rPr>
      <w:sz w:val="20"/>
      <w:szCs w:val="20"/>
    </w:rPr>
  </w:style>
  <w:style w:type="paragraph" w:styleId="Remissivo4">
    <w:name w:val="index 4"/>
    <w:basedOn w:val="Normal"/>
    <w:next w:val="Normal"/>
    <w:autoRedefine/>
    <w:rsid w:val="002C4648"/>
    <w:pPr>
      <w:ind w:left="800" w:hanging="200"/>
    </w:pPr>
    <w:rPr>
      <w:sz w:val="20"/>
      <w:szCs w:val="20"/>
    </w:rPr>
  </w:style>
  <w:style w:type="paragraph" w:styleId="Remissivo5">
    <w:name w:val="index 5"/>
    <w:basedOn w:val="Normal"/>
    <w:next w:val="Normal"/>
    <w:autoRedefine/>
    <w:rsid w:val="002C4648"/>
    <w:pPr>
      <w:ind w:left="1000" w:hanging="200"/>
    </w:pPr>
    <w:rPr>
      <w:sz w:val="20"/>
      <w:szCs w:val="20"/>
    </w:rPr>
  </w:style>
  <w:style w:type="paragraph" w:styleId="Remissivo6">
    <w:name w:val="index 6"/>
    <w:basedOn w:val="Normal"/>
    <w:next w:val="Normal"/>
    <w:autoRedefine/>
    <w:rsid w:val="002C4648"/>
    <w:pPr>
      <w:ind w:left="1200" w:hanging="200"/>
    </w:pPr>
    <w:rPr>
      <w:sz w:val="20"/>
      <w:szCs w:val="20"/>
    </w:rPr>
  </w:style>
  <w:style w:type="paragraph" w:styleId="Remissivo7">
    <w:name w:val="index 7"/>
    <w:basedOn w:val="Normal"/>
    <w:next w:val="Normal"/>
    <w:autoRedefine/>
    <w:rsid w:val="002C4648"/>
    <w:pPr>
      <w:ind w:left="1400" w:hanging="200"/>
    </w:pPr>
    <w:rPr>
      <w:sz w:val="20"/>
      <w:szCs w:val="20"/>
    </w:rPr>
  </w:style>
  <w:style w:type="paragraph" w:styleId="Remissivo8">
    <w:name w:val="index 8"/>
    <w:basedOn w:val="Normal"/>
    <w:next w:val="Normal"/>
    <w:autoRedefine/>
    <w:rsid w:val="002C4648"/>
    <w:pPr>
      <w:ind w:left="1600" w:hanging="200"/>
    </w:pPr>
    <w:rPr>
      <w:sz w:val="20"/>
      <w:szCs w:val="20"/>
    </w:rPr>
  </w:style>
  <w:style w:type="paragraph" w:styleId="Remissivo9">
    <w:name w:val="index 9"/>
    <w:basedOn w:val="Normal"/>
    <w:next w:val="Normal"/>
    <w:autoRedefine/>
    <w:rsid w:val="002C4648"/>
    <w:pPr>
      <w:ind w:left="1800" w:hanging="200"/>
    </w:pPr>
    <w:rPr>
      <w:sz w:val="20"/>
      <w:szCs w:val="20"/>
    </w:rPr>
  </w:style>
  <w:style w:type="character" w:customStyle="1" w:styleId="Ttulo5Char">
    <w:name w:val="Título 5 Char"/>
    <w:link w:val="Ttulo5"/>
    <w:uiPriority w:val="9"/>
    <w:locked/>
    <w:rsid w:val="002C4648"/>
    <w:rPr>
      <w:b/>
      <w:bCs/>
      <w:sz w:val="24"/>
      <w:szCs w:val="24"/>
    </w:rPr>
  </w:style>
  <w:style w:type="character" w:customStyle="1" w:styleId="shorttext1">
    <w:name w:val="short_text1"/>
    <w:rsid w:val="002C4648"/>
    <w:rPr>
      <w:sz w:val="29"/>
      <w:szCs w:val="29"/>
    </w:rPr>
  </w:style>
  <w:style w:type="character" w:customStyle="1" w:styleId="tx1">
    <w:name w:val="tx1"/>
    <w:rsid w:val="00FB06FB"/>
    <w:rPr>
      <w:b/>
      <w:bCs/>
    </w:rPr>
  </w:style>
  <w:style w:type="paragraph" w:customStyle="1" w:styleId="EstiloJustificadoEspaamentoentrelinhas15linha">
    <w:name w:val="Estilo Justificado Espaçamento entre linhas:  15 linha"/>
    <w:basedOn w:val="Normal"/>
    <w:rsid w:val="00D06F08"/>
    <w:pPr>
      <w:widowControl w:val="0"/>
      <w:suppressLineNumbers/>
      <w:suppressAutoHyphens/>
      <w:spacing w:line="360" w:lineRule="auto"/>
      <w:jc w:val="both"/>
    </w:pPr>
    <w:rPr>
      <w:rFonts w:eastAsia="Calibri"/>
      <w:szCs w:val="20"/>
    </w:rPr>
  </w:style>
  <w:style w:type="paragraph" w:customStyle="1" w:styleId="SemEspaamento1">
    <w:name w:val="Sem Espaçamento1"/>
    <w:rsid w:val="00D06F08"/>
    <w:rPr>
      <w:rFonts w:ascii="Calibri" w:hAnsi="Calibri"/>
      <w:sz w:val="22"/>
      <w:szCs w:val="22"/>
      <w:lang w:eastAsia="en-US"/>
    </w:rPr>
  </w:style>
  <w:style w:type="paragraph" w:customStyle="1" w:styleId="ecmsonormal">
    <w:name w:val="ec_msonormal"/>
    <w:basedOn w:val="Normal"/>
    <w:rsid w:val="00D06F08"/>
    <w:pPr>
      <w:spacing w:before="100" w:beforeAutospacing="1" w:after="100" w:afterAutospacing="1"/>
    </w:pPr>
  </w:style>
  <w:style w:type="paragraph" w:customStyle="1" w:styleId="Bibliografia1">
    <w:name w:val="Bibliografia1"/>
    <w:basedOn w:val="Normal"/>
    <w:next w:val="Normal"/>
    <w:semiHidden/>
    <w:rsid w:val="00D06F08"/>
    <w:rPr>
      <w:rFonts w:eastAsia="Calibri"/>
    </w:rPr>
  </w:style>
  <w:style w:type="character" w:customStyle="1" w:styleId="RecuodecorpodetextoChar">
    <w:name w:val="Recuo de corpo de texto Char"/>
    <w:link w:val="Recuodecorpodetexto"/>
    <w:locked/>
    <w:rsid w:val="00D06F08"/>
    <w:rPr>
      <w:sz w:val="24"/>
      <w:szCs w:val="24"/>
    </w:rPr>
  </w:style>
  <w:style w:type="paragraph" w:customStyle="1" w:styleId="western">
    <w:name w:val="western"/>
    <w:basedOn w:val="Normal"/>
    <w:rsid w:val="00D06F08"/>
    <w:pPr>
      <w:spacing w:before="100" w:beforeAutospacing="1" w:after="119"/>
    </w:pPr>
  </w:style>
  <w:style w:type="character" w:customStyle="1" w:styleId="shorttext">
    <w:name w:val="short_text"/>
    <w:rsid w:val="00D06F08"/>
  </w:style>
  <w:style w:type="character" w:customStyle="1" w:styleId="hpsatn">
    <w:name w:val="hps atn"/>
    <w:rsid w:val="00D06F08"/>
  </w:style>
  <w:style w:type="character" w:customStyle="1" w:styleId="Ttulo2Char">
    <w:name w:val="Título 2 Char"/>
    <w:link w:val="Ttulo2"/>
    <w:uiPriority w:val="9"/>
    <w:rsid w:val="008979C6"/>
    <w:rPr>
      <w:b/>
      <w:bCs/>
      <w:sz w:val="24"/>
      <w:szCs w:val="24"/>
    </w:rPr>
  </w:style>
  <w:style w:type="paragraph" w:customStyle="1" w:styleId="tabela">
    <w:name w:val="tabela"/>
    <w:basedOn w:val="Recuodecorpodetexto"/>
    <w:rsid w:val="005F4C8C"/>
    <w:pPr>
      <w:spacing w:before="120"/>
      <w:ind w:firstLine="426"/>
      <w:jc w:val="center"/>
    </w:pPr>
    <w:rPr>
      <w:b/>
      <w:i/>
      <w:sz w:val="26"/>
      <w:szCs w:val="20"/>
    </w:rPr>
  </w:style>
  <w:style w:type="paragraph" w:customStyle="1" w:styleId="figura">
    <w:name w:val="figura"/>
    <w:basedOn w:val="Recuodecorpodetexto"/>
    <w:rsid w:val="005F4C8C"/>
    <w:pPr>
      <w:ind w:firstLine="426"/>
      <w:jc w:val="center"/>
      <w:outlineLvl w:val="0"/>
    </w:pPr>
    <w:rPr>
      <w:b/>
      <w:i/>
      <w:szCs w:val="20"/>
    </w:rPr>
  </w:style>
  <w:style w:type="paragraph" w:customStyle="1" w:styleId="quadro">
    <w:name w:val="quadro"/>
    <w:basedOn w:val="Recuodecorpodetexto"/>
    <w:rsid w:val="005F4C8C"/>
    <w:pPr>
      <w:ind w:firstLine="426"/>
      <w:jc w:val="center"/>
    </w:pPr>
    <w:rPr>
      <w:b/>
      <w:i/>
      <w:sz w:val="26"/>
      <w:szCs w:val="20"/>
    </w:rPr>
  </w:style>
  <w:style w:type="paragraph" w:customStyle="1" w:styleId="t21">
    <w:name w:val="t21"/>
    <w:basedOn w:val="Normal"/>
    <w:rsid w:val="005F4C8C"/>
    <w:pPr>
      <w:widowControl w:val="0"/>
      <w:spacing w:line="240" w:lineRule="atLeast"/>
    </w:pPr>
    <w:rPr>
      <w:szCs w:val="20"/>
    </w:rPr>
  </w:style>
  <w:style w:type="paragraph" w:customStyle="1" w:styleId="grfico">
    <w:name w:val="gráfico"/>
    <w:basedOn w:val="Recuodecorpodetexto"/>
    <w:rsid w:val="005F4C8C"/>
    <w:pPr>
      <w:ind w:firstLine="426"/>
      <w:jc w:val="center"/>
    </w:pPr>
    <w:rPr>
      <w:b/>
      <w:i/>
      <w:sz w:val="26"/>
      <w:szCs w:val="20"/>
    </w:rPr>
  </w:style>
  <w:style w:type="paragraph" w:customStyle="1" w:styleId="fonte">
    <w:name w:val="fonte"/>
    <w:basedOn w:val="Recuodecorpodetexto"/>
    <w:rsid w:val="005F4C8C"/>
    <w:pPr>
      <w:spacing w:line="240" w:lineRule="auto"/>
      <w:ind w:firstLine="426"/>
      <w:jc w:val="left"/>
    </w:pPr>
    <w:rPr>
      <w:i/>
      <w:szCs w:val="20"/>
    </w:rPr>
  </w:style>
  <w:style w:type="paragraph" w:customStyle="1" w:styleId="Textodebalo1">
    <w:name w:val="Texto de balão1"/>
    <w:basedOn w:val="Normal"/>
    <w:rsid w:val="005F4C8C"/>
    <w:rPr>
      <w:rFonts w:ascii="Tahoma" w:hAnsi="Tahoma"/>
      <w:sz w:val="16"/>
      <w:szCs w:val="20"/>
    </w:rPr>
  </w:style>
  <w:style w:type="paragraph" w:customStyle="1" w:styleId="Corpodetexto21">
    <w:name w:val="Corpo de texto 21"/>
    <w:basedOn w:val="Normal"/>
    <w:autoRedefine/>
    <w:rsid w:val="005F4C8C"/>
    <w:pPr>
      <w:spacing w:after="120" w:line="360" w:lineRule="auto"/>
      <w:jc w:val="both"/>
    </w:pPr>
    <w:rPr>
      <w:szCs w:val="20"/>
    </w:rPr>
  </w:style>
  <w:style w:type="paragraph" w:customStyle="1" w:styleId="Alessandra">
    <w:name w:val="Alessandra"/>
    <w:basedOn w:val="Normal"/>
    <w:rsid w:val="005F4C8C"/>
    <w:pPr>
      <w:jc w:val="both"/>
    </w:pPr>
    <w:rPr>
      <w:szCs w:val="20"/>
      <w:lang w:eastAsia="en-US"/>
    </w:rPr>
  </w:style>
  <w:style w:type="paragraph" w:styleId="Subttulo">
    <w:name w:val="Subtitle"/>
    <w:basedOn w:val="Normal"/>
    <w:link w:val="SubttuloChar"/>
    <w:uiPriority w:val="11"/>
    <w:qFormat/>
    <w:rsid w:val="005F4C8C"/>
    <w:pPr>
      <w:jc w:val="both"/>
    </w:pPr>
    <w:rPr>
      <w:b/>
      <w:lang w:val="x-none" w:eastAsia="x-none"/>
    </w:rPr>
  </w:style>
  <w:style w:type="character" w:customStyle="1" w:styleId="SubttuloChar">
    <w:name w:val="Subtítulo Char"/>
    <w:link w:val="Subttulo"/>
    <w:uiPriority w:val="11"/>
    <w:rsid w:val="005F4C8C"/>
    <w:rPr>
      <w:b/>
      <w:sz w:val="24"/>
      <w:szCs w:val="24"/>
    </w:rPr>
  </w:style>
  <w:style w:type="character" w:customStyle="1" w:styleId="apple-converted-space">
    <w:name w:val="apple-converted-space"/>
    <w:rsid w:val="005F4C8C"/>
  </w:style>
  <w:style w:type="character" w:customStyle="1" w:styleId="referencetext">
    <w:name w:val="referencetext"/>
    <w:rsid w:val="005F4C8C"/>
  </w:style>
  <w:style w:type="paragraph" w:customStyle="1" w:styleId="Bibliografia10">
    <w:name w:val="Bibliografia1_0"/>
    <w:basedOn w:val="Normal"/>
    <w:rsid w:val="004B7EB8"/>
    <w:pPr>
      <w:suppressAutoHyphens/>
      <w:jc w:val="both"/>
    </w:pPr>
    <w:rPr>
      <w:rFonts w:eastAsia="Calibri"/>
      <w:lang w:val="x-none" w:eastAsia="zh-CN"/>
    </w:rPr>
  </w:style>
  <w:style w:type="paragraph" w:customStyle="1" w:styleId="Citao1">
    <w:name w:val="Citação1"/>
    <w:basedOn w:val="Bibliografia10"/>
    <w:next w:val="Bibliografia10"/>
    <w:rsid w:val="004B7EB8"/>
    <w:rPr>
      <w:b/>
      <w:iCs/>
      <w:color w:val="000000"/>
      <w:sz w:val="20"/>
    </w:rPr>
  </w:style>
  <w:style w:type="paragraph" w:customStyle="1" w:styleId="NoSpacing1">
    <w:name w:val="No Spacing1"/>
    <w:rsid w:val="00581F2F"/>
    <w:pPr>
      <w:suppressAutoHyphens/>
      <w:ind w:firstLine="709"/>
      <w:jc w:val="center"/>
    </w:pPr>
    <w:rPr>
      <w:rFonts w:ascii="Arial" w:eastAsia="Calibri" w:hAnsi="Arial" w:cs="Arial"/>
      <w:sz w:val="22"/>
      <w:szCs w:val="22"/>
      <w:lang w:eastAsia="zh-CN"/>
    </w:rPr>
  </w:style>
  <w:style w:type="paragraph" w:customStyle="1" w:styleId="PargrafodaLista1">
    <w:name w:val="Parágrafo da Lista1"/>
    <w:basedOn w:val="Normal"/>
    <w:rsid w:val="00581F2F"/>
    <w:pPr>
      <w:suppressAutoHyphens/>
      <w:spacing w:after="200" w:line="276" w:lineRule="auto"/>
      <w:ind w:left="720"/>
      <w:contextualSpacing/>
    </w:pPr>
    <w:rPr>
      <w:rFonts w:ascii="Calibri" w:hAnsi="Calibri" w:cs="Calibri"/>
      <w:sz w:val="22"/>
      <w:szCs w:val="22"/>
      <w:lang w:eastAsia="zh-CN"/>
    </w:rPr>
  </w:style>
  <w:style w:type="character" w:customStyle="1" w:styleId="WW8Num1z0">
    <w:name w:val="WW8Num1z0"/>
    <w:rsid w:val="00D15558"/>
    <w:rPr>
      <w:rFonts w:ascii="Symbol" w:hAnsi="Symbol" w:cs="Symbol"/>
    </w:rPr>
  </w:style>
  <w:style w:type="character" w:customStyle="1" w:styleId="WW8Num2z0">
    <w:name w:val="WW8Num2z0"/>
    <w:rsid w:val="00D15558"/>
  </w:style>
  <w:style w:type="character" w:customStyle="1" w:styleId="WW8Num2z1">
    <w:name w:val="WW8Num2z1"/>
    <w:rsid w:val="00D15558"/>
    <w:rPr>
      <w:rFonts w:ascii="Times New Roman" w:hAnsi="Times New Roman" w:cs="Times New Roman"/>
      <w:b/>
      <w:sz w:val="24"/>
      <w:szCs w:val="24"/>
    </w:rPr>
  </w:style>
  <w:style w:type="character" w:customStyle="1" w:styleId="WW8Num2z2">
    <w:name w:val="WW8Num2z2"/>
    <w:rsid w:val="00D15558"/>
  </w:style>
  <w:style w:type="character" w:customStyle="1" w:styleId="WW8Num2z3">
    <w:name w:val="WW8Num2z3"/>
    <w:rsid w:val="00D15558"/>
  </w:style>
  <w:style w:type="character" w:customStyle="1" w:styleId="WW8Num2z4">
    <w:name w:val="WW8Num2z4"/>
    <w:rsid w:val="00D15558"/>
  </w:style>
  <w:style w:type="character" w:customStyle="1" w:styleId="WW8Num2z5">
    <w:name w:val="WW8Num2z5"/>
    <w:rsid w:val="00D15558"/>
  </w:style>
  <w:style w:type="character" w:customStyle="1" w:styleId="WW8Num2z6">
    <w:name w:val="WW8Num2z6"/>
    <w:rsid w:val="00D15558"/>
  </w:style>
  <w:style w:type="character" w:customStyle="1" w:styleId="WW8Num2z7">
    <w:name w:val="WW8Num2z7"/>
    <w:rsid w:val="00D15558"/>
  </w:style>
  <w:style w:type="character" w:customStyle="1" w:styleId="WW8Num2z8">
    <w:name w:val="WW8Num2z8"/>
    <w:rsid w:val="00D15558"/>
  </w:style>
  <w:style w:type="character" w:customStyle="1" w:styleId="Ttulo1Char">
    <w:name w:val="Título 1 Char"/>
    <w:uiPriority w:val="9"/>
    <w:rsid w:val="00D15558"/>
    <w:rPr>
      <w:rFonts w:ascii="Cambria" w:eastAsia="Times New Roman" w:hAnsi="Cambria" w:cs="Cambria"/>
      <w:b/>
      <w:bCs/>
      <w:color w:val="365F91"/>
      <w:sz w:val="28"/>
      <w:szCs w:val="28"/>
    </w:rPr>
  </w:style>
  <w:style w:type="character" w:customStyle="1" w:styleId="Ttulo3Char">
    <w:name w:val="Título 3 Char"/>
    <w:uiPriority w:val="9"/>
    <w:rsid w:val="00D15558"/>
    <w:rPr>
      <w:rFonts w:ascii="Cambria" w:eastAsia="Times New Roman" w:hAnsi="Cambria" w:cs="Cambria"/>
      <w:b/>
      <w:bCs/>
      <w:color w:val="4F81BD"/>
    </w:rPr>
  </w:style>
  <w:style w:type="character" w:customStyle="1" w:styleId="Ttulo6Char">
    <w:name w:val="Título 6 Char"/>
    <w:uiPriority w:val="9"/>
    <w:rsid w:val="00D15558"/>
    <w:rPr>
      <w:rFonts w:ascii="Cambria" w:eastAsia="Times New Roman" w:hAnsi="Cambria" w:cs="Cambria"/>
      <w:i/>
      <w:iCs/>
      <w:color w:val="243F60"/>
    </w:rPr>
  </w:style>
  <w:style w:type="character" w:customStyle="1" w:styleId="Refdecomentrio1">
    <w:name w:val="Ref. de comentário1"/>
    <w:rsid w:val="00D15558"/>
    <w:rPr>
      <w:rFonts w:cs="Times New Roman"/>
      <w:sz w:val="16"/>
      <w:szCs w:val="16"/>
    </w:rPr>
  </w:style>
  <w:style w:type="paragraph" w:customStyle="1" w:styleId="Ttulo20">
    <w:name w:val="Título2"/>
    <w:basedOn w:val="Normal"/>
    <w:next w:val="Corpodetexto"/>
    <w:rsid w:val="00D15558"/>
    <w:pPr>
      <w:keepNext/>
      <w:suppressAutoHyphens/>
      <w:spacing w:before="240" w:after="120" w:line="360" w:lineRule="auto"/>
      <w:jc w:val="both"/>
    </w:pPr>
    <w:rPr>
      <w:rFonts w:ascii="Arial" w:eastAsia="Microsoft YaHei" w:hAnsi="Arial" w:cs="Mangal"/>
      <w:sz w:val="28"/>
      <w:szCs w:val="28"/>
      <w:lang w:eastAsia="zh-CN"/>
    </w:rPr>
  </w:style>
  <w:style w:type="paragraph" w:customStyle="1" w:styleId="Ttulo10">
    <w:name w:val="Título1"/>
    <w:basedOn w:val="Normal"/>
    <w:next w:val="Corpodetexto"/>
    <w:rsid w:val="00D15558"/>
    <w:pPr>
      <w:keepNext/>
      <w:suppressAutoHyphens/>
      <w:spacing w:before="240" w:after="120" w:line="360" w:lineRule="auto"/>
      <w:jc w:val="both"/>
    </w:pPr>
    <w:rPr>
      <w:rFonts w:ascii="Arial" w:eastAsia="Microsoft YaHei" w:hAnsi="Arial" w:cs="Mangal"/>
      <w:sz w:val="28"/>
      <w:szCs w:val="28"/>
      <w:lang w:eastAsia="zh-CN"/>
    </w:rPr>
  </w:style>
  <w:style w:type="paragraph" w:customStyle="1" w:styleId="Commarcadores1">
    <w:name w:val="Com marcadores1"/>
    <w:basedOn w:val="Normal"/>
    <w:rsid w:val="00D15558"/>
    <w:pPr>
      <w:suppressAutoHyphens/>
      <w:spacing w:line="360" w:lineRule="auto"/>
      <w:ind w:left="360" w:hanging="360"/>
      <w:contextualSpacing/>
      <w:jc w:val="both"/>
    </w:pPr>
    <w:rPr>
      <w:rFonts w:ascii="Calibri" w:eastAsia="Calibri" w:hAnsi="Calibri" w:cs="Calibri"/>
      <w:sz w:val="22"/>
      <w:szCs w:val="22"/>
      <w:lang w:eastAsia="zh-CN"/>
    </w:rPr>
  </w:style>
  <w:style w:type="paragraph" w:customStyle="1" w:styleId="Textodecomentrio1">
    <w:name w:val="Texto de comentário1"/>
    <w:basedOn w:val="Normal"/>
    <w:rsid w:val="00D15558"/>
    <w:pPr>
      <w:suppressAutoHyphens/>
      <w:jc w:val="both"/>
    </w:pPr>
    <w:rPr>
      <w:rFonts w:ascii="Calibri" w:eastAsia="Calibri" w:hAnsi="Calibri" w:cs="Calibri"/>
      <w:sz w:val="20"/>
      <w:szCs w:val="20"/>
      <w:lang w:eastAsia="zh-CN"/>
    </w:rPr>
  </w:style>
  <w:style w:type="paragraph" w:customStyle="1" w:styleId="MapadoDocumento1">
    <w:name w:val="Mapa do Documento1"/>
    <w:basedOn w:val="Normal"/>
    <w:rsid w:val="00D15558"/>
    <w:pPr>
      <w:suppressAutoHyphens/>
      <w:jc w:val="both"/>
    </w:pPr>
    <w:rPr>
      <w:rFonts w:ascii="Tahoma" w:eastAsia="Calibri" w:hAnsi="Tahoma" w:cs="Tahoma"/>
      <w:sz w:val="16"/>
      <w:szCs w:val="16"/>
      <w:lang w:eastAsia="zh-CN"/>
    </w:rPr>
  </w:style>
  <w:style w:type="paragraph" w:customStyle="1" w:styleId="Ttulodetabela">
    <w:name w:val="Título de tabela"/>
    <w:basedOn w:val="Contedodatabela"/>
    <w:rsid w:val="00D15558"/>
    <w:pPr>
      <w:widowControl/>
      <w:spacing w:line="360" w:lineRule="auto"/>
      <w:jc w:val="center"/>
    </w:pPr>
    <w:rPr>
      <w:rFonts w:ascii="Calibri" w:eastAsia="Calibri" w:hAnsi="Calibri" w:cs="Calibri"/>
      <w:b/>
      <w:bCs/>
      <w:kern w:val="0"/>
      <w:sz w:val="22"/>
      <w:szCs w:val="22"/>
      <w:lang w:eastAsia="zh-CN"/>
    </w:rPr>
  </w:style>
  <w:style w:type="character" w:customStyle="1" w:styleId="style1">
    <w:name w:val="style1"/>
    <w:basedOn w:val="Fontepargpadro"/>
    <w:uiPriority w:val="99"/>
    <w:rsid w:val="000536A6"/>
  </w:style>
  <w:style w:type="character" w:customStyle="1" w:styleId="Corpodetexto3Char">
    <w:name w:val="Corpo de texto 3 Char"/>
    <w:link w:val="Corpodetexto3"/>
    <w:rsid w:val="000536A6"/>
    <w:rPr>
      <w:color w:val="008000"/>
      <w:sz w:val="24"/>
      <w:szCs w:val="24"/>
    </w:rPr>
  </w:style>
  <w:style w:type="character" w:styleId="TextodoEspaoReservado">
    <w:name w:val="Placeholder Text"/>
    <w:uiPriority w:val="99"/>
    <w:semiHidden/>
    <w:rsid w:val="000536A6"/>
    <w:rPr>
      <w:color w:val="808080"/>
    </w:rPr>
  </w:style>
  <w:style w:type="table" w:customStyle="1" w:styleId="Tabelacomgrade1">
    <w:name w:val="Tabela com grade1"/>
    <w:basedOn w:val="Tabelanormal"/>
    <w:next w:val="Tabelacomgrade"/>
    <w:uiPriority w:val="59"/>
    <w:rsid w:val="000536A6"/>
    <w:rPr>
      <w:rFonts w:eastAsia="Calibri"/>
      <w: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Fontepargpadro"/>
    <w:rsid w:val="009053DD"/>
  </w:style>
  <w:style w:type="table" w:customStyle="1" w:styleId="TabelaSimples21">
    <w:name w:val="Tabela Simples 21"/>
    <w:basedOn w:val="Tabelanormal"/>
    <w:uiPriority w:val="42"/>
    <w:rsid w:val="009053DD"/>
    <w:rPr>
      <w:rFonts w:ascii="Calibri" w:eastAsia="Calibri" w:hAnsi="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ListaColorida-nfase11">
    <w:name w:val="Lista Colorida - Ênfase 11"/>
    <w:basedOn w:val="Normal"/>
    <w:uiPriority w:val="34"/>
    <w:qFormat/>
    <w:rsid w:val="00AC26B0"/>
    <w:pPr>
      <w:spacing w:after="200" w:line="276" w:lineRule="auto"/>
      <w:ind w:left="720"/>
      <w:contextualSpacing/>
    </w:pPr>
    <w:rPr>
      <w:rFonts w:ascii="Calibri" w:hAnsi="Calibri"/>
      <w:sz w:val="22"/>
      <w:szCs w:val="22"/>
    </w:rPr>
  </w:style>
  <w:style w:type="paragraph" w:customStyle="1" w:styleId="TabeladeGrelha31">
    <w:name w:val="Tabela de Grelha 31"/>
    <w:basedOn w:val="Ttulo1"/>
    <w:next w:val="Normal"/>
    <w:uiPriority w:val="39"/>
    <w:unhideWhenUsed/>
    <w:qFormat/>
    <w:rsid w:val="00AC26B0"/>
    <w:pPr>
      <w:keepLines/>
      <w:spacing w:before="480" w:line="276" w:lineRule="auto"/>
      <w:outlineLvl w:val="9"/>
    </w:pPr>
    <w:rPr>
      <w:rFonts w:ascii="Cambria" w:hAnsi="Cambria"/>
      <w:b/>
      <w:bCs/>
      <w:color w:val="365F91"/>
      <w:sz w:val="24"/>
      <w:lang w:val="x-none" w:eastAsia="en-US"/>
    </w:rPr>
  </w:style>
  <w:style w:type="paragraph" w:customStyle="1" w:styleId="Figuras">
    <w:name w:val="Figuras"/>
    <w:basedOn w:val="Normal"/>
    <w:link w:val="FigurasChar"/>
    <w:qFormat/>
    <w:rsid w:val="00AC26B0"/>
    <w:pPr>
      <w:spacing w:line="360" w:lineRule="auto"/>
      <w:jc w:val="center"/>
    </w:pPr>
    <w:rPr>
      <w:rFonts w:ascii="Calibri" w:hAnsi="Calibri"/>
      <w:sz w:val="22"/>
      <w:szCs w:val="22"/>
      <w:lang w:val="x-none" w:eastAsia="x-none"/>
    </w:rPr>
  </w:style>
  <w:style w:type="paragraph" w:customStyle="1" w:styleId="Tabelas">
    <w:name w:val="Tabelas"/>
    <w:basedOn w:val="Normal"/>
    <w:link w:val="TabelasChar"/>
    <w:qFormat/>
    <w:rsid w:val="00AC26B0"/>
    <w:pPr>
      <w:spacing w:line="360" w:lineRule="auto"/>
      <w:jc w:val="center"/>
    </w:pPr>
    <w:rPr>
      <w:rFonts w:ascii="Calibri" w:hAnsi="Calibri"/>
      <w:sz w:val="22"/>
      <w:szCs w:val="22"/>
      <w:lang w:val="x-none" w:eastAsia="x-none"/>
    </w:rPr>
  </w:style>
  <w:style w:type="character" w:customStyle="1" w:styleId="FigurasChar">
    <w:name w:val="Figuras Char"/>
    <w:link w:val="Figuras"/>
    <w:rsid w:val="00AC26B0"/>
    <w:rPr>
      <w:rFonts w:ascii="Calibri" w:hAnsi="Calibri"/>
      <w:sz w:val="22"/>
      <w:szCs w:val="22"/>
      <w:lang w:val="x-none" w:eastAsia="x-none"/>
    </w:rPr>
  </w:style>
  <w:style w:type="paragraph" w:customStyle="1" w:styleId="Quadros">
    <w:name w:val="Quadros"/>
    <w:basedOn w:val="Normal"/>
    <w:link w:val="QuadrosChar"/>
    <w:qFormat/>
    <w:rsid w:val="00AC26B0"/>
    <w:pPr>
      <w:spacing w:line="360" w:lineRule="auto"/>
      <w:jc w:val="center"/>
    </w:pPr>
    <w:rPr>
      <w:rFonts w:ascii="Calibri" w:hAnsi="Calibri"/>
      <w:sz w:val="22"/>
      <w:szCs w:val="22"/>
      <w:lang w:val="x-none" w:eastAsia="x-none"/>
    </w:rPr>
  </w:style>
  <w:style w:type="character" w:customStyle="1" w:styleId="TabelasChar">
    <w:name w:val="Tabelas Char"/>
    <w:link w:val="Tabelas"/>
    <w:rsid w:val="00AC26B0"/>
    <w:rPr>
      <w:rFonts w:ascii="Calibri" w:hAnsi="Calibri"/>
      <w:sz w:val="22"/>
      <w:szCs w:val="22"/>
      <w:lang w:val="x-none" w:eastAsia="x-none"/>
    </w:rPr>
  </w:style>
  <w:style w:type="character" w:customStyle="1" w:styleId="QuadrosChar">
    <w:name w:val="Quadros Char"/>
    <w:link w:val="Quadros"/>
    <w:rsid w:val="00AC26B0"/>
    <w:rPr>
      <w:rFonts w:ascii="Calibri" w:hAnsi="Calibri"/>
      <w:sz w:val="22"/>
      <w:szCs w:val="22"/>
      <w:lang w:val="x-none" w:eastAsia="x-none"/>
    </w:rPr>
  </w:style>
  <w:style w:type="paragraph" w:customStyle="1" w:styleId="TCC-Capa">
    <w:name w:val="TCC-Capa"/>
    <w:basedOn w:val="Normal"/>
    <w:rsid w:val="00AC26B0"/>
    <w:pPr>
      <w:spacing w:before="100" w:beforeAutospacing="1" w:after="240" w:afterAutospacing="1"/>
      <w:jc w:val="center"/>
    </w:pPr>
    <w:rPr>
      <w:rFonts w:ascii="Times" w:hAnsi="Times"/>
      <w:szCs w:val="20"/>
    </w:rPr>
  </w:style>
  <w:style w:type="character" w:customStyle="1" w:styleId="Corpodetexto2Char">
    <w:name w:val="Corpo de texto 2 Char"/>
    <w:link w:val="Corpodetexto2"/>
    <w:rsid w:val="00AC26B0"/>
    <w:rPr>
      <w:color w:val="FF0000"/>
      <w:sz w:val="24"/>
      <w:szCs w:val="24"/>
    </w:rPr>
  </w:style>
  <w:style w:type="table" w:customStyle="1" w:styleId="Tabelacomgrade2">
    <w:name w:val="Tabela com grade2"/>
    <w:basedOn w:val="Tabelanormal"/>
    <w:next w:val="Tabelacomgrade"/>
    <w:uiPriority w:val="59"/>
    <w:rsid w:val="00AC26B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nhideWhenUsed/>
    <w:qFormat/>
    <w:rsid w:val="00AC26B0"/>
    <w:pPr>
      <w:keepLines/>
      <w:spacing w:before="480" w:line="276" w:lineRule="auto"/>
      <w:outlineLvl w:val="9"/>
    </w:pPr>
    <w:rPr>
      <w:rFonts w:ascii="Cambria" w:hAnsi="Cambria"/>
      <w:b/>
      <w:bCs/>
      <w:color w:val="365F91"/>
      <w:szCs w:val="28"/>
    </w:rPr>
  </w:style>
  <w:style w:type="paragraph" w:customStyle="1" w:styleId="Body1">
    <w:name w:val="Body 1"/>
    <w:uiPriority w:val="99"/>
    <w:rsid w:val="003F6F94"/>
    <w:pPr>
      <w:spacing w:after="200" w:line="276" w:lineRule="auto"/>
      <w:outlineLvl w:val="0"/>
    </w:pPr>
    <w:rPr>
      <w:rFonts w:ascii="Helvetica" w:eastAsia="Arial Unicode MS" w:hAnsi="Helvetica"/>
      <w:color w:val="000000"/>
      <w:sz w:val="22"/>
      <w:szCs w:val="24"/>
      <w:u w:color="000000"/>
    </w:rPr>
  </w:style>
  <w:style w:type="paragraph" w:customStyle="1" w:styleId="booktitle">
    <w:name w:val="booktitle"/>
    <w:basedOn w:val="Normal"/>
    <w:rsid w:val="003F6F94"/>
    <w:pPr>
      <w:spacing w:before="100" w:beforeAutospacing="1" w:after="100" w:afterAutospacing="1"/>
    </w:pPr>
  </w:style>
  <w:style w:type="character" w:customStyle="1" w:styleId="vol-info">
    <w:name w:val="vol-info"/>
    <w:rsid w:val="003F6F94"/>
  </w:style>
  <w:style w:type="character" w:customStyle="1" w:styleId="page-numbers-info">
    <w:name w:val="page-numbers-info"/>
    <w:rsid w:val="003F6F94"/>
  </w:style>
  <w:style w:type="character" w:customStyle="1" w:styleId="authorname">
    <w:name w:val="authorname"/>
    <w:rsid w:val="003F6F94"/>
  </w:style>
  <w:style w:type="character" w:customStyle="1" w:styleId="articlecitationyear">
    <w:name w:val="articlecitation_year"/>
    <w:rsid w:val="003F6F94"/>
  </w:style>
  <w:style w:type="character" w:customStyle="1" w:styleId="articlecitationvolume">
    <w:name w:val="articlecitation_volume"/>
    <w:rsid w:val="003F6F94"/>
  </w:style>
  <w:style w:type="character" w:customStyle="1" w:styleId="articlecitationpages">
    <w:name w:val="articlecitation_pages"/>
    <w:rsid w:val="003F6F94"/>
  </w:style>
  <w:style w:type="table" w:customStyle="1" w:styleId="SombreamentoClaro-nfase11">
    <w:name w:val="Sombreamento Claro - Ênfase 11"/>
    <w:basedOn w:val="Tabelanormal"/>
    <w:uiPriority w:val="60"/>
    <w:rsid w:val="00F010F3"/>
    <w:rPr>
      <w:rFonts w:ascii="Cambria" w:hAnsi="Cambria"/>
      <w:color w:val="365F91"/>
      <w:sz w:val="24"/>
      <w:szCs w:val="24"/>
      <w:lang w:val="en-US"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letrado2">
    <w:name w:val="letrado2"/>
    <w:basedOn w:val="Normal"/>
    <w:rsid w:val="00F010F3"/>
    <w:pPr>
      <w:numPr>
        <w:numId w:val="3"/>
      </w:numPr>
      <w:tabs>
        <w:tab w:val="left" w:pos="567"/>
        <w:tab w:val="left" w:pos="1134"/>
        <w:tab w:val="left" w:pos="1701"/>
      </w:tabs>
    </w:pPr>
  </w:style>
  <w:style w:type="character" w:customStyle="1" w:styleId="title-link-wrapper">
    <w:name w:val="title-link-wrapper"/>
    <w:rsid w:val="00F010F3"/>
  </w:style>
  <w:style w:type="paragraph" w:customStyle="1" w:styleId="Corpo">
    <w:name w:val="Corpo"/>
    <w:rsid w:val="00F010F3"/>
    <w:rPr>
      <w:rFonts w:ascii="Helvetica" w:hAnsi="Helvetica"/>
      <w:color w:val="000000"/>
      <w:sz w:val="24"/>
      <w:lang w:val="pt-PT"/>
    </w:rPr>
  </w:style>
  <w:style w:type="paragraph" w:customStyle="1" w:styleId="Ttulo21">
    <w:name w:val="Título 21"/>
    <w:next w:val="Corpo"/>
    <w:rsid w:val="00F010F3"/>
    <w:pPr>
      <w:keepNext/>
      <w:outlineLvl w:val="1"/>
    </w:pPr>
    <w:rPr>
      <w:rFonts w:ascii="Helvetica" w:hAnsi="Helvetica"/>
      <w:b/>
      <w:color w:val="000000"/>
      <w:sz w:val="24"/>
      <w:lang w:val="pt-PT"/>
    </w:rPr>
  </w:style>
  <w:style w:type="paragraph" w:styleId="Reviso">
    <w:name w:val="Revision"/>
    <w:hidden/>
    <w:uiPriority w:val="99"/>
    <w:semiHidden/>
    <w:rsid w:val="00F010F3"/>
    <w:rPr>
      <w:rFonts w:ascii="Cambria" w:hAnsi="Cambria"/>
      <w:sz w:val="24"/>
      <w:szCs w:val="24"/>
      <w:lang w:eastAsia="en-US"/>
    </w:rPr>
  </w:style>
  <w:style w:type="paragraph" w:customStyle="1" w:styleId="ecxmsonormal">
    <w:name w:val="ecxmsonormal"/>
    <w:basedOn w:val="Normal"/>
    <w:rsid w:val="00C9464F"/>
    <w:pPr>
      <w:suppressAutoHyphens/>
      <w:spacing w:after="324" w:line="100" w:lineRule="atLeast"/>
    </w:pPr>
    <w:rPr>
      <w:color w:val="00000A"/>
      <w:kern w:val="1"/>
      <w:lang w:val="en-US" w:eastAsia="en-US"/>
    </w:rPr>
  </w:style>
  <w:style w:type="paragraph" w:customStyle="1" w:styleId="Estilo1">
    <w:name w:val="Estilo1"/>
    <w:basedOn w:val="Ttulo1"/>
    <w:link w:val="Estilo1Char"/>
    <w:qFormat/>
    <w:rsid w:val="00A45FE2"/>
    <w:pPr>
      <w:keepLines/>
      <w:spacing w:before="480" w:line="276" w:lineRule="auto"/>
      <w:ind w:left="720" w:hanging="360"/>
    </w:pPr>
    <w:rPr>
      <w:b/>
      <w:bCs/>
      <w:color w:val="000000"/>
      <w:sz w:val="32"/>
      <w:szCs w:val="32"/>
      <w:lang w:val="en-US"/>
    </w:rPr>
  </w:style>
  <w:style w:type="character" w:customStyle="1" w:styleId="Estilo1Char">
    <w:name w:val="Estilo1 Char"/>
    <w:link w:val="Estilo1"/>
    <w:rsid w:val="00A45FE2"/>
    <w:rPr>
      <w:b/>
      <w:bCs/>
      <w:color w:val="000000"/>
      <w:sz w:val="32"/>
      <w:szCs w:val="32"/>
      <w:lang w:val="en-US"/>
    </w:rPr>
  </w:style>
  <w:style w:type="paragraph" w:customStyle="1" w:styleId="font5">
    <w:name w:val="font5"/>
    <w:basedOn w:val="Normal"/>
    <w:rsid w:val="00A45FE2"/>
    <w:pPr>
      <w:spacing w:before="100" w:beforeAutospacing="1" w:after="100" w:afterAutospacing="1"/>
    </w:pPr>
    <w:rPr>
      <w:rFonts w:ascii="Calibri" w:hAnsi="Calibri"/>
      <w:color w:val="000000"/>
      <w:sz w:val="20"/>
      <w:szCs w:val="20"/>
      <w:lang w:val="en-US"/>
    </w:rPr>
  </w:style>
  <w:style w:type="paragraph" w:customStyle="1" w:styleId="font6">
    <w:name w:val="font6"/>
    <w:basedOn w:val="Normal"/>
    <w:rsid w:val="00A45FE2"/>
    <w:pPr>
      <w:spacing w:before="100" w:beforeAutospacing="1" w:after="100" w:afterAutospacing="1"/>
    </w:pPr>
    <w:rPr>
      <w:rFonts w:ascii="Calibri" w:hAnsi="Calibri"/>
      <w:color w:val="FF0000"/>
      <w:sz w:val="20"/>
      <w:szCs w:val="20"/>
      <w:lang w:val="en-US"/>
    </w:rPr>
  </w:style>
  <w:style w:type="paragraph" w:customStyle="1" w:styleId="font7">
    <w:name w:val="font7"/>
    <w:basedOn w:val="Normal"/>
    <w:rsid w:val="00A45FE2"/>
    <w:pPr>
      <w:spacing w:before="100" w:beforeAutospacing="1" w:after="100" w:afterAutospacing="1"/>
    </w:pPr>
    <w:rPr>
      <w:rFonts w:ascii="Calibri" w:hAnsi="Calibri"/>
      <w:color w:val="16365C"/>
      <w:sz w:val="20"/>
      <w:szCs w:val="20"/>
      <w:lang w:val="en-US"/>
    </w:rPr>
  </w:style>
  <w:style w:type="paragraph" w:customStyle="1" w:styleId="font8">
    <w:name w:val="font8"/>
    <w:basedOn w:val="Normal"/>
    <w:rsid w:val="00A45FE2"/>
    <w:pPr>
      <w:spacing w:before="100" w:beforeAutospacing="1" w:after="100" w:afterAutospacing="1"/>
    </w:pPr>
    <w:rPr>
      <w:rFonts w:ascii="Calibri" w:hAnsi="Calibri"/>
      <w:color w:val="00B050"/>
      <w:sz w:val="20"/>
      <w:szCs w:val="20"/>
      <w:lang w:val="en-US"/>
    </w:rPr>
  </w:style>
  <w:style w:type="paragraph" w:customStyle="1" w:styleId="font9">
    <w:name w:val="font9"/>
    <w:basedOn w:val="Normal"/>
    <w:rsid w:val="00A45FE2"/>
    <w:pPr>
      <w:spacing w:before="100" w:beforeAutospacing="1" w:after="100" w:afterAutospacing="1"/>
    </w:pPr>
    <w:rPr>
      <w:rFonts w:ascii="Calibri" w:hAnsi="Calibri"/>
      <w:color w:val="4F6228"/>
      <w:sz w:val="20"/>
      <w:szCs w:val="20"/>
      <w:lang w:val="en-US"/>
    </w:rPr>
  </w:style>
  <w:style w:type="paragraph" w:customStyle="1" w:styleId="font10">
    <w:name w:val="font10"/>
    <w:basedOn w:val="Normal"/>
    <w:rsid w:val="00A45FE2"/>
    <w:pPr>
      <w:spacing w:before="100" w:beforeAutospacing="1" w:after="100" w:afterAutospacing="1"/>
    </w:pPr>
    <w:rPr>
      <w:rFonts w:ascii="Calibri" w:hAnsi="Calibri"/>
      <w:color w:val="974706"/>
      <w:sz w:val="20"/>
      <w:szCs w:val="20"/>
      <w:lang w:val="en-US"/>
    </w:rPr>
  </w:style>
  <w:style w:type="paragraph" w:customStyle="1" w:styleId="font11">
    <w:name w:val="font11"/>
    <w:basedOn w:val="Normal"/>
    <w:rsid w:val="00A45FE2"/>
    <w:pPr>
      <w:spacing w:before="100" w:beforeAutospacing="1" w:after="100" w:afterAutospacing="1"/>
    </w:pPr>
    <w:rPr>
      <w:rFonts w:ascii="Calibri" w:hAnsi="Calibri"/>
      <w:color w:val="244062"/>
      <w:sz w:val="20"/>
      <w:szCs w:val="20"/>
      <w:lang w:val="en-US"/>
    </w:rPr>
  </w:style>
  <w:style w:type="paragraph" w:customStyle="1" w:styleId="font12">
    <w:name w:val="font12"/>
    <w:basedOn w:val="Normal"/>
    <w:rsid w:val="00A45FE2"/>
    <w:pPr>
      <w:spacing w:before="100" w:beforeAutospacing="1" w:after="100" w:afterAutospacing="1"/>
    </w:pPr>
    <w:rPr>
      <w:rFonts w:ascii="Calibri" w:hAnsi="Calibri"/>
      <w:color w:val="002060"/>
      <w:sz w:val="20"/>
      <w:szCs w:val="20"/>
      <w:lang w:val="en-US"/>
    </w:rPr>
  </w:style>
  <w:style w:type="paragraph" w:customStyle="1" w:styleId="font13">
    <w:name w:val="font13"/>
    <w:basedOn w:val="Normal"/>
    <w:rsid w:val="00A45FE2"/>
    <w:pPr>
      <w:spacing w:before="100" w:beforeAutospacing="1" w:after="100" w:afterAutospacing="1"/>
    </w:pPr>
    <w:rPr>
      <w:rFonts w:ascii="Calibri" w:hAnsi="Calibri"/>
      <w:color w:val="0F243E"/>
      <w:sz w:val="20"/>
      <w:szCs w:val="20"/>
      <w:lang w:val="en-US"/>
    </w:rPr>
  </w:style>
  <w:style w:type="paragraph" w:customStyle="1" w:styleId="xl65">
    <w:name w:val="xl65"/>
    <w:basedOn w:val="Normal"/>
    <w:rsid w:val="00A45FE2"/>
    <w:pPr>
      <w:spacing w:before="100" w:beforeAutospacing="1" w:after="100" w:afterAutospacing="1"/>
    </w:pPr>
    <w:rPr>
      <w:sz w:val="20"/>
      <w:szCs w:val="20"/>
      <w:lang w:val="en-US"/>
    </w:rPr>
  </w:style>
  <w:style w:type="paragraph" w:customStyle="1" w:styleId="xl66">
    <w:name w:val="xl66"/>
    <w:basedOn w:val="Normal"/>
    <w:rsid w:val="00A45FE2"/>
    <w:pPr>
      <w:spacing w:before="100" w:beforeAutospacing="1" w:after="100" w:afterAutospacing="1"/>
    </w:pPr>
    <w:rPr>
      <w:sz w:val="20"/>
      <w:szCs w:val="20"/>
      <w:lang w:val="en-US"/>
    </w:rPr>
  </w:style>
  <w:style w:type="paragraph" w:customStyle="1" w:styleId="xl67">
    <w:name w:val="xl67"/>
    <w:basedOn w:val="Normal"/>
    <w:rsid w:val="00A45FE2"/>
    <w:pPr>
      <w:spacing w:before="100" w:beforeAutospacing="1" w:after="100" w:afterAutospacing="1"/>
      <w:jc w:val="both"/>
    </w:pPr>
    <w:rPr>
      <w:sz w:val="20"/>
      <w:szCs w:val="20"/>
      <w:lang w:val="en-US"/>
    </w:rPr>
  </w:style>
  <w:style w:type="paragraph" w:customStyle="1" w:styleId="xl68">
    <w:name w:val="xl68"/>
    <w:basedOn w:val="Normal"/>
    <w:rsid w:val="00A45FE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val="en-US"/>
    </w:rPr>
  </w:style>
  <w:style w:type="paragraph" w:customStyle="1" w:styleId="xl69">
    <w:name w:val="xl69"/>
    <w:basedOn w:val="Normal"/>
    <w:rsid w:val="00A45FE2"/>
    <w:pPr>
      <w:pBdr>
        <w:top w:val="single" w:sz="4" w:space="0" w:color="auto"/>
        <w:left w:val="single" w:sz="4" w:space="0" w:color="auto"/>
        <w:bottom w:val="single" w:sz="4" w:space="0" w:color="auto"/>
        <w:right w:val="single" w:sz="4" w:space="0" w:color="auto"/>
      </w:pBdr>
      <w:shd w:val="clear" w:color="000000" w:fill="FF9999"/>
      <w:spacing w:before="100" w:beforeAutospacing="1" w:after="100" w:afterAutospacing="1"/>
      <w:jc w:val="center"/>
      <w:textAlignment w:val="center"/>
    </w:pPr>
    <w:rPr>
      <w:rFonts w:ascii="Arial" w:hAnsi="Arial" w:cs="Arial"/>
      <w:color w:val="000000"/>
      <w:sz w:val="20"/>
      <w:szCs w:val="20"/>
      <w:lang w:val="en-US"/>
    </w:rPr>
  </w:style>
  <w:style w:type="paragraph" w:customStyle="1" w:styleId="xl70">
    <w:name w:val="xl70"/>
    <w:basedOn w:val="Normal"/>
    <w:rsid w:val="00A45FE2"/>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rFonts w:ascii="Arial" w:hAnsi="Arial" w:cs="Arial"/>
      <w:color w:val="000000"/>
      <w:sz w:val="20"/>
      <w:szCs w:val="20"/>
      <w:lang w:val="en-US"/>
    </w:rPr>
  </w:style>
  <w:style w:type="paragraph" w:customStyle="1" w:styleId="xl71">
    <w:name w:val="xl71"/>
    <w:basedOn w:val="Normal"/>
    <w:rsid w:val="00A45FE2"/>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ascii="Arial" w:hAnsi="Arial" w:cs="Arial"/>
      <w:color w:val="000000"/>
      <w:sz w:val="20"/>
      <w:szCs w:val="20"/>
      <w:lang w:val="en-US"/>
    </w:rPr>
  </w:style>
  <w:style w:type="paragraph" w:customStyle="1" w:styleId="xl72">
    <w:name w:val="xl72"/>
    <w:basedOn w:val="Normal"/>
    <w:rsid w:val="00A45FE2"/>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textAlignment w:val="center"/>
    </w:pPr>
    <w:rPr>
      <w:rFonts w:ascii="Arial" w:hAnsi="Arial" w:cs="Arial"/>
      <w:color w:val="000000"/>
      <w:sz w:val="20"/>
      <w:szCs w:val="20"/>
      <w:lang w:val="en-US"/>
    </w:rPr>
  </w:style>
  <w:style w:type="paragraph" w:customStyle="1" w:styleId="xl73">
    <w:name w:val="xl73"/>
    <w:basedOn w:val="Normal"/>
    <w:rsid w:val="00A45F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Arial" w:hAnsi="Arial" w:cs="Arial"/>
      <w:color w:val="000000"/>
      <w:sz w:val="20"/>
      <w:szCs w:val="20"/>
      <w:lang w:val="en-US"/>
    </w:rPr>
  </w:style>
  <w:style w:type="paragraph" w:customStyle="1" w:styleId="xl74">
    <w:name w:val="xl74"/>
    <w:basedOn w:val="Normal"/>
    <w:rsid w:val="00A45FE2"/>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rFonts w:ascii="Arial" w:hAnsi="Arial" w:cs="Arial"/>
      <w:color w:val="000000"/>
      <w:sz w:val="20"/>
      <w:szCs w:val="20"/>
      <w:lang w:val="en-US"/>
    </w:rPr>
  </w:style>
  <w:style w:type="paragraph" w:customStyle="1" w:styleId="xl75">
    <w:name w:val="xl75"/>
    <w:basedOn w:val="Normal"/>
    <w:rsid w:val="00A45FE2"/>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textAlignment w:val="center"/>
    </w:pPr>
    <w:rPr>
      <w:rFonts w:ascii="Arial" w:hAnsi="Arial" w:cs="Arial"/>
      <w:color w:val="000000"/>
      <w:sz w:val="20"/>
      <w:szCs w:val="20"/>
      <w:lang w:val="en-US"/>
    </w:rPr>
  </w:style>
  <w:style w:type="paragraph" w:customStyle="1" w:styleId="xl76">
    <w:name w:val="xl76"/>
    <w:basedOn w:val="Normal"/>
    <w:rsid w:val="00A45FE2"/>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center"/>
      <w:textAlignment w:val="center"/>
    </w:pPr>
    <w:rPr>
      <w:rFonts w:ascii="Arial" w:hAnsi="Arial" w:cs="Arial"/>
      <w:color w:val="000000"/>
      <w:sz w:val="20"/>
      <w:szCs w:val="20"/>
      <w:lang w:val="en-US"/>
    </w:rPr>
  </w:style>
  <w:style w:type="paragraph" w:customStyle="1" w:styleId="xl77">
    <w:name w:val="xl77"/>
    <w:basedOn w:val="Normal"/>
    <w:rsid w:val="00A45FE2"/>
    <w:pPr>
      <w:pBdr>
        <w:top w:val="single" w:sz="4" w:space="0" w:color="auto"/>
        <w:bottom w:val="single" w:sz="4" w:space="0" w:color="auto"/>
      </w:pBdr>
      <w:spacing w:before="100" w:beforeAutospacing="1" w:after="100" w:afterAutospacing="1"/>
      <w:jc w:val="both"/>
    </w:pPr>
    <w:rPr>
      <w:sz w:val="20"/>
      <w:szCs w:val="20"/>
      <w:lang w:val="en-US"/>
    </w:rPr>
  </w:style>
  <w:style w:type="paragraph" w:customStyle="1" w:styleId="xl78">
    <w:name w:val="xl78"/>
    <w:basedOn w:val="Normal"/>
    <w:rsid w:val="00A45FE2"/>
    <w:pPr>
      <w:pBdr>
        <w:top w:val="single" w:sz="4" w:space="0" w:color="auto"/>
        <w:bottom w:val="single" w:sz="4" w:space="0" w:color="auto"/>
      </w:pBdr>
      <w:spacing w:before="100" w:beforeAutospacing="1" w:after="100" w:afterAutospacing="1"/>
      <w:jc w:val="both"/>
      <w:textAlignment w:val="top"/>
    </w:pPr>
    <w:rPr>
      <w:sz w:val="20"/>
      <w:szCs w:val="20"/>
      <w:lang w:val="en-US"/>
    </w:rPr>
  </w:style>
  <w:style w:type="paragraph" w:customStyle="1" w:styleId="xl79">
    <w:name w:val="xl79"/>
    <w:basedOn w:val="Normal"/>
    <w:rsid w:val="00A45FE2"/>
    <w:pPr>
      <w:spacing w:before="100" w:beforeAutospacing="1" w:after="100" w:afterAutospacing="1"/>
      <w:jc w:val="both"/>
    </w:pPr>
    <w:rPr>
      <w:sz w:val="20"/>
      <w:szCs w:val="20"/>
      <w:lang w:val="en-US"/>
    </w:rPr>
  </w:style>
  <w:style w:type="paragraph" w:customStyle="1" w:styleId="xl80">
    <w:name w:val="xl80"/>
    <w:basedOn w:val="Normal"/>
    <w:rsid w:val="00A45FE2"/>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val="en-US"/>
    </w:rPr>
  </w:style>
  <w:style w:type="paragraph" w:customStyle="1" w:styleId="xl81">
    <w:name w:val="xl81"/>
    <w:basedOn w:val="Normal"/>
    <w:rsid w:val="00A45FE2"/>
    <w:pPr>
      <w:spacing w:before="100" w:beforeAutospacing="1" w:after="100" w:afterAutospacing="1"/>
      <w:jc w:val="both"/>
    </w:pPr>
    <w:rPr>
      <w:lang w:val="en-US"/>
    </w:rPr>
  </w:style>
  <w:style w:type="paragraph" w:customStyle="1" w:styleId="xl82">
    <w:name w:val="xl82"/>
    <w:basedOn w:val="Normal"/>
    <w:rsid w:val="00A45FE2"/>
    <w:pPr>
      <w:pBdr>
        <w:left w:val="single" w:sz="4" w:space="0" w:color="auto"/>
        <w:bottom w:val="single" w:sz="4" w:space="0" w:color="auto"/>
        <w:right w:val="single" w:sz="4" w:space="0" w:color="auto"/>
      </w:pBdr>
      <w:shd w:val="clear" w:color="000000" w:fill="FF9999"/>
      <w:spacing w:before="100" w:beforeAutospacing="1" w:after="100" w:afterAutospacing="1"/>
      <w:jc w:val="center"/>
      <w:textAlignment w:val="center"/>
    </w:pPr>
    <w:rPr>
      <w:rFonts w:ascii="Arial" w:hAnsi="Arial" w:cs="Arial"/>
      <w:color w:val="000000"/>
      <w:sz w:val="20"/>
      <w:szCs w:val="20"/>
      <w:lang w:val="en-US"/>
    </w:rPr>
  </w:style>
  <w:style w:type="paragraph" w:customStyle="1" w:styleId="xl83">
    <w:name w:val="xl83"/>
    <w:basedOn w:val="Normal"/>
    <w:rsid w:val="00A45FE2"/>
    <w:pPr>
      <w:pBdr>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rFonts w:ascii="Arial" w:hAnsi="Arial" w:cs="Arial"/>
      <w:color w:val="000000"/>
      <w:sz w:val="20"/>
      <w:szCs w:val="20"/>
      <w:lang w:val="en-US"/>
    </w:rPr>
  </w:style>
  <w:style w:type="paragraph" w:customStyle="1" w:styleId="xl84">
    <w:name w:val="xl84"/>
    <w:basedOn w:val="Normal"/>
    <w:rsid w:val="00A45FE2"/>
    <w:pPr>
      <w:pBdr>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ascii="Arial" w:hAnsi="Arial" w:cs="Arial"/>
      <w:color w:val="000000"/>
      <w:sz w:val="20"/>
      <w:szCs w:val="20"/>
      <w:lang w:val="en-US"/>
    </w:rPr>
  </w:style>
  <w:style w:type="paragraph" w:customStyle="1" w:styleId="xl85">
    <w:name w:val="xl85"/>
    <w:basedOn w:val="Normal"/>
    <w:rsid w:val="00A45FE2"/>
    <w:pPr>
      <w:pBdr>
        <w:left w:val="single" w:sz="4" w:space="0" w:color="auto"/>
        <w:bottom w:val="single" w:sz="4" w:space="0" w:color="auto"/>
        <w:right w:val="single" w:sz="4" w:space="0" w:color="auto"/>
      </w:pBdr>
      <w:shd w:val="clear" w:color="000000" w:fill="D8E4BC"/>
      <w:spacing w:before="100" w:beforeAutospacing="1" w:after="100" w:afterAutospacing="1"/>
      <w:jc w:val="center"/>
      <w:textAlignment w:val="center"/>
    </w:pPr>
    <w:rPr>
      <w:rFonts w:ascii="Arial" w:hAnsi="Arial" w:cs="Arial"/>
      <w:color w:val="000000"/>
      <w:sz w:val="20"/>
      <w:szCs w:val="20"/>
      <w:lang w:val="en-US"/>
    </w:rPr>
  </w:style>
  <w:style w:type="paragraph" w:customStyle="1" w:styleId="xl86">
    <w:name w:val="xl86"/>
    <w:basedOn w:val="Normal"/>
    <w:rsid w:val="00A45FE2"/>
    <w:pPr>
      <w:pBdr>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Arial" w:hAnsi="Arial" w:cs="Arial"/>
      <w:color w:val="000000"/>
      <w:sz w:val="20"/>
      <w:szCs w:val="20"/>
      <w:lang w:val="en-US"/>
    </w:rPr>
  </w:style>
  <w:style w:type="paragraph" w:customStyle="1" w:styleId="xl87">
    <w:name w:val="xl87"/>
    <w:basedOn w:val="Normal"/>
    <w:rsid w:val="00A45FE2"/>
    <w:pPr>
      <w:pBdr>
        <w:bottom w:val="single" w:sz="4" w:space="0" w:color="auto"/>
      </w:pBdr>
      <w:spacing w:before="100" w:beforeAutospacing="1" w:after="100" w:afterAutospacing="1"/>
      <w:jc w:val="center"/>
      <w:textAlignment w:val="center"/>
    </w:pPr>
    <w:rPr>
      <w:b/>
      <w:bCs/>
      <w:sz w:val="20"/>
      <w:szCs w:val="20"/>
      <w:lang w:val="en-US"/>
    </w:rPr>
  </w:style>
  <w:style w:type="paragraph" w:customStyle="1" w:styleId="xl88">
    <w:name w:val="xl88"/>
    <w:basedOn w:val="Normal"/>
    <w:rsid w:val="00A45FE2"/>
    <w:pPr>
      <w:pBdr>
        <w:top w:val="single" w:sz="4" w:space="0" w:color="auto"/>
        <w:bottom w:val="single" w:sz="4" w:space="0" w:color="auto"/>
      </w:pBdr>
      <w:spacing w:before="100" w:beforeAutospacing="1" w:after="100" w:afterAutospacing="1"/>
      <w:jc w:val="both"/>
      <w:textAlignment w:val="top"/>
    </w:pPr>
    <w:rPr>
      <w:lang w:val="en-US"/>
    </w:rPr>
  </w:style>
  <w:style w:type="paragraph" w:customStyle="1" w:styleId="xl89">
    <w:name w:val="xl89"/>
    <w:basedOn w:val="Normal"/>
    <w:rsid w:val="00A45FE2"/>
    <w:pPr>
      <w:pBdr>
        <w:top w:val="single" w:sz="4" w:space="0" w:color="auto"/>
        <w:bottom w:val="single" w:sz="4" w:space="0" w:color="auto"/>
      </w:pBdr>
      <w:spacing w:before="100" w:beforeAutospacing="1" w:after="100" w:afterAutospacing="1"/>
      <w:jc w:val="both"/>
    </w:pPr>
    <w:rPr>
      <w:lang w:val="en-US"/>
    </w:rPr>
  </w:style>
  <w:style w:type="paragraph" w:customStyle="1" w:styleId="xl90">
    <w:name w:val="xl90"/>
    <w:basedOn w:val="Normal"/>
    <w:rsid w:val="00A45FE2"/>
    <w:pPr>
      <w:pBdr>
        <w:top w:val="single" w:sz="4" w:space="0" w:color="auto"/>
        <w:bottom w:val="single" w:sz="4" w:space="0" w:color="auto"/>
      </w:pBdr>
      <w:spacing w:before="100" w:beforeAutospacing="1" w:after="100" w:afterAutospacing="1"/>
    </w:pPr>
    <w:rPr>
      <w:sz w:val="20"/>
      <w:szCs w:val="20"/>
      <w:lang w:val="en-US"/>
    </w:rPr>
  </w:style>
  <w:style w:type="paragraph" w:customStyle="1" w:styleId="xl91">
    <w:name w:val="xl91"/>
    <w:basedOn w:val="Normal"/>
    <w:rsid w:val="00A45FE2"/>
    <w:pPr>
      <w:pBdr>
        <w:left w:val="single" w:sz="4" w:space="0" w:color="auto"/>
        <w:bottom w:val="single" w:sz="4" w:space="0" w:color="auto"/>
      </w:pBdr>
      <w:spacing w:before="100" w:beforeAutospacing="1" w:after="100" w:afterAutospacing="1"/>
      <w:textAlignment w:val="center"/>
    </w:pPr>
    <w:rPr>
      <w:b/>
      <w:bCs/>
      <w:sz w:val="20"/>
      <w:szCs w:val="20"/>
      <w:lang w:val="en-US"/>
    </w:rPr>
  </w:style>
  <w:style w:type="paragraph" w:customStyle="1" w:styleId="xl92">
    <w:name w:val="xl92"/>
    <w:basedOn w:val="Normal"/>
    <w:rsid w:val="00A45FE2"/>
    <w:pPr>
      <w:pBdr>
        <w:bottom w:val="single" w:sz="4" w:space="0" w:color="auto"/>
      </w:pBdr>
      <w:spacing w:before="100" w:beforeAutospacing="1" w:after="100" w:afterAutospacing="1"/>
      <w:textAlignment w:val="center"/>
    </w:pPr>
    <w:rPr>
      <w:b/>
      <w:bCs/>
      <w:sz w:val="20"/>
      <w:szCs w:val="20"/>
      <w:lang w:val="en-US"/>
    </w:rPr>
  </w:style>
  <w:style w:type="paragraph" w:customStyle="1" w:styleId="xl93">
    <w:name w:val="xl93"/>
    <w:basedOn w:val="Normal"/>
    <w:rsid w:val="00A45FE2"/>
    <w:pPr>
      <w:pBdr>
        <w:bottom w:val="single" w:sz="4" w:space="0" w:color="auto"/>
        <w:right w:val="single" w:sz="4" w:space="0" w:color="auto"/>
      </w:pBdr>
      <w:spacing w:before="100" w:beforeAutospacing="1" w:after="100" w:afterAutospacing="1"/>
      <w:textAlignment w:val="center"/>
    </w:pPr>
    <w:rPr>
      <w:b/>
      <w:bCs/>
      <w:sz w:val="20"/>
      <w:szCs w:val="20"/>
      <w:lang w:val="en-US"/>
    </w:rPr>
  </w:style>
  <w:style w:type="paragraph" w:customStyle="1" w:styleId="xl94">
    <w:name w:val="xl94"/>
    <w:basedOn w:val="Normal"/>
    <w:rsid w:val="00A45FE2"/>
    <w:pPr>
      <w:pBdr>
        <w:top w:val="single" w:sz="4" w:space="0" w:color="auto"/>
        <w:left w:val="single" w:sz="4" w:space="0" w:color="auto"/>
      </w:pBdr>
      <w:spacing w:before="100" w:beforeAutospacing="1" w:after="100" w:afterAutospacing="1"/>
      <w:jc w:val="both"/>
    </w:pPr>
    <w:rPr>
      <w:sz w:val="20"/>
      <w:szCs w:val="20"/>
      <w:lang w:val="en-US"/>
    </w:rPr>
  </w:style>
  <w:style w:type="paragraph" w:customStyle="1" w:styleId="xl95">
    <w:name w:val="xl95"/>
    <w:basedOn w:val="Normal"/>
    <w:rsid w:val="00A45FE2"/>
    <w:pPr>
      <w:pBdr>
        <w:top w:val="single" w:sz="4" w:space="0" w:color="auto"/>
      </w:pBdr>
      <w:spacing w:before="100" w:beforeAutospacing="1" w:after="100" w:afterAutospacing="1"/>
      <w:jc w:val="both"/>
    </w:pPr>
    <w:rPr>
      <w:sz w:val="20"/>
      <w:szCs w:val="20"/>
      <w:lang w:val="en-US"/>
    </w:rPr>
  </w:style>
  <w:style w:type="paragraph" w:customStyle="1" w:styleId="xl96">
    <w:name w:val="xl96"/>
    <w:basedOn w:val="Normal"/>
    <w:rsid w:val="00A45FE2"/>
    <w:pPr>
      <w:pBdr>
        <w:top w:val="single" w:sz="4" w:space="0" w:color="auto"/>
        <w:right w:val="single" w:sz="4" w:space="0" w:color="auto"/>
      </w:pBdr>
      <w:spacing w:before="100" w:beforeAutospacing="1" w:after="100" w:afterAutospacing="1"/>
      <w:jc w:val="both"/>
    </w:pPr>
    <w:rPr>
      <w:sz w:val="20"/>
      <w:szCs w:val="20"/>
      <w:lang w:val="en-US"/>
    </w:rPr>
  </w:style>
  <w:style w:type="paragraph" w:customStyle="1" w:styleId="xl97">
    <w:name w:val="xl97"/>
    <w:basedOn w:val="Normal"/>
    <w:rsid w:val="00A45FE2"/>
    <w:pPr>
      <w:pBdr>
        <w:top w:val="single" w:sz="4" w:space="0" w:color="auto"/>
        <w:left w:val="single" w:sz="4" w:space="0" w:color="auto"/>
        <w:right w:val="single" w:sz="4" w:space="0" w:color="auto"/>
      </w:pBdr>
      <w:spacing w:before="100" w:beforeAutospacing="1" w:after="100" w:afterAutospacing="1"/>
      <w:jc w:val="both"/>
    </w:pPr>
    <w:rPr>
      <w:sz w:val="20"/>
      <w:szCs w:val="20"/>
      <w:lang w:val="en-US"/>
    </w:rPr>
  </w:style>
  <w:style w:type="paragraph" w:customStyle="1" w:styleId="xl98">
    <w:name w:val="xl98"/>
    <w:basedOn w:val="Normal"/>
    <w:rsid w:val="00A45FE2"/>
    <w:pPr>
      <w:pBdr>
        <w:top w:val="single" w:sz="4" w:space="0" w:color="auto"/>
        <w:left w:val="single" w:sz="4" w:space="0" w:color="auto"/>
        <w:right w:val="single" w:sz="4" w:space="0" w:color="auto"/>
      </w:pBdr>
      <w:spacing w:before="100" w:beforeAutospacing="1" w:after="100" w:afterAutospacing="1"/>
      <w:jc w:val="both"/>
    </w:pPr>
    <w:rPr>
      <w:lang w:val="en-US"/>
    </w:rPr>
  </w:style>
  <w:style w:type="paragraph" w:customStyle="1" w:styleId="xl99">
    <w:name w:val="xl99"/>
    <w:basedOn w:val="Normal"/>
    <w:rsid w:val="00A45FE2"/>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0"/>
      <w:szCs w:val="20"/>
      <w:lang w:val="en-US"/>
    </w:rPr>
  </w:style>
  <w:style w:type="paragraph" w:customStyle="1" w:styleId="xl100">
    <w:name w:val="xl100"/>
    <w:basedOn w:val="Normal"/>
    <w:rsid w:val="00A45FE2"/>
    <w:pPr>
      <w:pBdr>
        <w:top w:val="single" w:sz="4" w:space="0" w:color="auto"/>
        <w:left w:val="single" w:sz="4" w:space="0" w:color="auto"/>
        <w:bottom w:val="single" w:sz="4" w:space="0" w:color="auto"/>
        <w:right w:val="single" w:sz="4" w:space="0" w:color="auto"/>
      </w:pBdr>
      <w:spacing w:before="100" w:beforeAutospacing="1" w:after="100" w:afterAutospacing="1"/>
      <w:jc w:val="both"/>
    </w:pPr>
    <w:rPr>
      <w:lang w:val="en-US"/>
    </w:rPr>
  </w:style>
  <w:style w:type="paragraph" w:customStyle="1" w:styleId="xl101">
    <w:name w:val="xl101"/>
    <w:basedOn w:val="Normal"/>
    <w:rsid w:val="00A45FE2"/>
    <w:pPr>
      <w:pBdr>
        <w:top w:val="single" w:sz="4" w:space="0" w:color="auto"/>
        <w:left w:val="single" w:sz="4" w:space="0" w:color="auto"/>
        <w:right w:val="single" w:sz="4" w:space="0" w:color="auto"/>
      </w:pBdr>
      <w:spacing w:before="100" w:beforeAutospacing="1" w:after="100" w:afterAutospacing="1"/>
      <w:jc w:val="both"/>
      <w:textAlignment w:val="top"/>
    </w:pPr>
    <w:rPr>
      <w:sz w:val="20"/>
      <w:szCs w:val="20"/>
      <w:lang w:val="en-US"/>
    </w:rPr>
  </w:style>
  <w:style w:type="paragraph" w:customStyle="1" w:styleId="xl102">
    <w:name w:val="xl102"/>
    <w:basedOn w:val="Normal"/>
    <w:rsid w:val="00A45FE2"/>
    <w:pPr>
      <w:pBdr>
        <w:top w:val="single" w:sz="4" w:space="0" w:color="auto"/>
        <w:left w:val="single" w:sz="4" w:space="0" w:color="auto"/>
        <w:right w:val="single" w:sz="4" w:space="0" w:color="auto"/>
      </w:pBdr>
      <w:spacing w:before="100" w:beforeAutospacing="1" w:after="100" w:afterAutospacing="1"/>
      <w:jc w:val="both"/>
      <w:textAlignment w:val="top"/>
    </w:pPr>
    <w:rPr>
      <w:lang w:val="en-US"/>
    </w:rPr>
  </w:style>
  <w:style w:type="paragraph" w:customStyle="1" w:styleId="xl103">
    <w:name w:val="xl103"/>
    <w:basedOn w:val="Normal"/>
    <w:rsid w:val="00A45FE2"/>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sz w:val="20"/>
      <w:szCs w:val="20"/>
      <w:lang w:val="en-US"/>
    </w:rPr>
  </w:style>
  <w:style w:type="paragraph" w:customStyle="1" w:styleId="xl104">
    <w:name w:val="xl104"/>
    <w:basedOn w:val="Normal"/>
    <w:rsid w:val="00A45FE2"/>
    <w:pPr>
      <w:pBdr>
        <w:left w:val="single" w:sz="4" w:space="0" w:color="auto"/>
        <w:bottom w:val="single" w:sz="4" w:space="0" w:color="auto"/>
        <w:right w:val="single" w:sz="4" w:space="0" w:color="auto"/>
      </w:pBdr>
      <w:spacing w:before="100" w:beforeAutospacing="1" w:after="100" w:afterAutospacing="1"/>
    </w:pPr>
    <w:rPr>
      <w:b/>
      <w:bCs/>
      <w:sz w:val="20"/>
      <w:szCs w:val="20"/>
      <w:lang w:val="en-US"/>
    </w:rPr>
  </w:style>
  <w:style w:type="paragraph" w:customStyle="1" w:styleId="xl105">
    <w:name w:val="xl105"/>
    <w:basedOn w:val="Normal"/>
    <w:rsid w:val="00A45FE2"/>
    <w:pPr>
      <w:pBdr>
        <w:top w:val="single" w:sz="4" w:space="0" w:color="auto"/>
        <w:left w:val="single" w:sz="4" w:space="0" w:color="auto"/>
        <w:bottom w:val="single" w:sz="4" w:space="0" w:color="auto"/>
      </w:pBdr>
      <w:spacing w:before="100" w:beforeAutospacing="1" w:after="100" w:afterAutospacing="1"/>
      <w:jc w:val="both"/>
    </w:pPr>
    <w:rPr>
      <w:sz w:val="20"/>
      <w:szCs w:val="20"/>
      <w:lang w:val="en-US"/>
    </w:rPr>
  </w:style>
  <w:style w:type="paragraph" w:customStyle="1" w:styleId="xl106">
    <w:name w:val="xl106"/>
    <w:basedOn w:val="Normal"/>
    <w:rsid w:val="00A45FE2"/>
    <w:pPr>
      <w:pBdr>
        <w:top w:val="single" w:sz="4" w:space="0" w:color="auto"/>
        <w:bottom w:val="single" w:sz="4" w:space="0" w:color="auto"/>
        <w:right w:val="single" w:sz="4" w:space="0" w:color="auto"/>
      </w:pBdr>
      <w:spacing w:before="100" w:beforeAutospacing="1" w:after="100" w:afterAutospacing="1"/>
      <w:jc w:val="both"/>
    </w:pPr>
    <w:rPr>
      <w:sz w:val="20"/>
      <w:szCs w:val="20"/>
      <w:lang w:val="en-US"/>
    </w:rPr>
  </w:style>
  <w:style w:type="paragraph" w:customStyle="1" w:styleId="xl107">
    <w:name w:val="xl107"/>
    <w:basedOn w:val="Normal"/>
    <w:rsid w:val="00A45FE2"/>
    <w:pPr>
      <w:pBdr>
        <w:top w:val="single" w:sz="4" w:space="0" w:color="auto"/>
        <w:left w:val="single" w:sz="4" w:space="0" w:color="auto"/>
        <w:bottom w:val="single" w:sz="4" w:space="0" w:color="auto"/>
      </w:pBdr>
      <w:spacing w:before="100" w:beforeAutospacing="1" w:after="100" w:afterAutospacing="1"/>
      <w:jc w:val="both"/>
    </w:pPr>
    <w:rPr>
      <w:color w:val="FF0000"/>
      <w:sz w:val="20"/>
      <w:szCs w:val="20"/>
      <w:lang w:val="en-US"/>
    </w:rPr>
  </w:style>
  <w:style w:type="paragraph" w:customStyle="1" w:styleId="xl108">
    <w:name w:val="xl108"/>
    <w:basedOn w:val="Normal"/>
    <w:rsid w:val="00A45FE2"/>
    <w:pPr>
      <w:pBdr>
        <w:top w:val="single" w:sz="4" w:space="0" w:color="auto"/>
        <w:left w:val="single" w:sz="4" w:space="0" w:color="auto"/>
        <w:bottom w:val="single" w:sz="4" w:space="0" w:color="auto"/>
      </w:pBdr>
      <w:spacing w:before="100" w:beforeAutospacing="1" w:after="100" w:afterAutospacing="1"/>
      <w:jc w:val="both"/>
      <w:textAlignment w:val="center"/>
    </w:pPr>
    <w:rPr>
      <w:color w:val="4F6228"/>
      <w:sz w:val="20"/>
      <w:szCs w:val="20"/>
      <w:lang w:val="en-US"/>
    </w:rPr>
  </w:style>
  <w:style w:type="paragraph" w:customStyle="1" w:styleId="xl109">
    <w:name w:val="xl109"/>
    <w:basedOn w:val="Normal"/>
    <w:rsid w:val="00A45FE2"/>
    <w:pPr>
      <w:pBdr>
        <w:top w:val="single" w:sz="4" w:space="0" w:color="auto"/>
        <w:bottom w:val="single" w:sz="4" w:space="0" w:color="auto"/>
      </w:pBdr>
      <w:spacing w:before="100" w:beforeAutospacing="1" w:after="100" w:afterAutospacing="1"/>
      <w:jc w:val="both"/>
      <w:textAlignment w:val="center"/>
    </w:pPr>
    <w:rPr>
      <w:color w:val="4F6228"/>
      <w:sz w:val="20"/>
      <w:szCs w:val="20"/>
      <w:lang w:val="en-US"/>
    </w:rPr>
  </w:style>
  <w:style w:type="paragraph" w:customStyle="1" w:styleId="xl110">
    <w:name w:val="xl110"/>
    <w:basedOn w:val="Normal"/>
    <w:rsid w:val="00A45FE2"/>
    <w:pPr>
      <w:pBdr>
        <w:top w:val="single" w:sz="4" w:space="0" w:color="auto"/>
        <w:bottom w:val="single" w:sz="4" w:space="0" w:color="auto"/>
        <w:right w:val="single" w:sz="4" w:space="0" w:color="auto"/>
      </w:pBdr>
      <w:spacing w:before="100" w:beforeAutospacing="1" w:after="100" w:afterAutospacing="1"/>
      <w:jc w:val="both"/>
      <w:textAlignment w:val="center"/>
    </w:pPr>
    <w:rPr>
      <w:color w:val="4F6228"/>
      <w:sz w:val="20"/>
      <w:szCs w:val="20"/>
      <w:lang w:val="en-US"/>
    </w:rPr>
  </w:style>
  <w:style w:type="paragraph" w:customStyle="1" w:styleId="xl111">
    <w:name w:val="xl111"/>
    <w:basedOn w:val="Normal"/>
    <w:rsid w:val="00A45FE2"/>
    <w:pPr>
      <w:pBdr>
        <w:top w:val="single" w:sz="4" w:space="0" w:color="auto"/>
        <w:left w:val="single" w:sz="4" w:space="0" w:color="auto"/>
      </w:pBdr>
      <w:spacing w:before="100" w:beforeAutospacing="1" w:after="100" w:afterAutospacing="1"/>
      <w:jc w:val="both"/>
    </w:pPr>
    <w:rPr>
      <w:sz w:val="20"/>
      <w:szCs w:val="20"/>
      <w:lang w:val="en-US"/>
    </w:rPr>
  </w:style>
  <w:style w:type="paragraph" w:customStyle="1" w:styleId="xl112">
    <w:name w:val="xl112"/>
    <w:basedOn w:val="Normal"/>
    <w:rsid w:val="00A45FE2"/>
    <w:pPr>
      <w:pBdr>
        <w:top w:val="single" w:sz="4" w:space="0" w:color="auto"/>
      </w:pBdr>
      <w:spacing w:before="100" w:beforeAutospacing="1" w:after="100" w:afterAutospacing="1"/>
      <w:jc w:val="both"/>
    </w:pPr>
    <w:rPr>
      <w:sz w:val="20"/>
      <w:szCs w:val="20"/>
      <w:lang w:val="en-US"/>
    </w:rPr>
  </w:style>
  <w:style w:type="paragraph" w:customStyle="1" w:styleId="xl113">
    <w:name w:val="xl113"/>
    <w:basedOn w:val="Normal"/>
    <w:rsid w:val="00A45FE2"/>
    <w:pPr>
      <w:pBdr>
        <w:top w:val="single" w:sz="4" w:space="0" w:color="auto"/>
        <w:right w:val="single" w:sz="4" w:space="0" w:color="auto"/>
      </w:pBdr>
      <w:spacing w:before="100" w:beforeAutospacing="1" w:after="100" w:afterAutospacing="1"/>
      <w:jc w:val="both"/>
    </w:pPr>
    <w:rPr>
      <w:sz w:val="20"/>
      <w:szCs w:val="20"/>
      <w:lang w:val="en-US"/>
    </w:rPr>
  </w:style>
  <w:style w:type="paragraph" w:customStyle="1" w:styleId="xl114">
    <w:name w:val="xl114"/>
    <w:basedOn w:val="Normal"/>
    <w:rsid w:val="00A45FE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val="en-US"/>
    </w:rPr>
  </w:style>
  <w:style w:type="paragraph" w:customStyle="1" w:styleId="xl115">
    <w:name w:val="xl115"/>
    <w:basedOn w:val="Normal"/>
    <w:rsid w:val="00A45FE2"/>
    <w:pPr>
      <w:pBdr>
        <w:top w:val="single" w:sz="4" w:space="0" w:color="auto"/>
        <w:bottom w:val="single" w:sz="4" w:space="0" w:color="auto"/>
      </w:pBdr>
      <w:spacing w:before="100" w:beforeAutospacing="1" w:after="100" w:afterAutospacing="1"/>
      <w:jc w:val="center"/>
      <w:textAlignment w:val="center"/>
    </w:pPr>
    <w:rPr>
      <w:sz w:val="20"/>
      <w:szCs w:val="20"/>
      <w:lang w:val="en-US"/>
    </w:rPr>
  </w:style>
  <w:style w:type="paragraph" w:customStyle="1" w:styleId="xl116">
    <w:name w:val="xl116"/>
    <w:basedOn w:val="Normal"/>
    <w:rsid w:val="00A45FE2"/>
    <w:pPr>
      <w:spacing w:before="100" w:beforeAutospacing="1" w:after="100" w:afterAutospacing="1"/>
      <w:jc w:val="center"/>
      <w:textAlignment w:val="center"/>
    </w:pPr>
    <w:rPr>
      <w:sz w:val="20"/>
      <w:szCs w:val="20"/>
      <w:lang w:val="en-US"/>
    </w:rPr>
  </w:style>
  <w:style w:type="paragraph" w:customStyle="1" w:styleId="xl117">
    <w:name w:val="xl117"/>
    <w:basedOn w:val="Normal"/>
    <w:rsid w:val="00A45FE2"/>
    <w:pPr>
      <w:spacing w:before="100" w:beforeAutospacing="1" w:after="100" w:afterAutospacing="1"/>
      <w:jc w:val="center"/>
      <w:textAlignment w:val="center"/>
    </w:pPr>
    <w:rPr>
      <w:sz w:val="20"/>
      <w:szCs w:val="20"/>
      <w:lang w:val="en-US"/>
    </w:rPr>
  </w:style>
  <w:style w:type="paragraph" w:customStyle="1" w:styleId="xl118">
    <w:name w:val="xl118"/>
    <w:basedOn w:val="Normal"/>
    <w:rsid w:val="00A45FE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Arial" w:hAnsi="Arial" w:cs="Arial"/>
      <w:b/>
      <w:bCs/>
      <w:sz w:val="20"/>
      <w:szCs w:val="20"/>
      <w:lang w:val="en-US"/>
    </w:rPr>
  </w:style>
  <w:style w:type="paragraph" w:customStyle="1" w:styleId="xl119">
    <w:name w:val="xl119"/>
    <w:basedOn w:val="Normal"/>
    <w:rsid w:val="00A45FE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20"/>
      <w:szCs w:val="20"/>
      <w:lang w:val="en-US"/>
    </w:rPr>
  </w:style>
  <w:style w:type="paragraph" w:customStyle="1" w:styleId="xl120">
    <w:name w:val="xl120"/>
    <w:basedOn w:val="Normal"/>
    <w:rsid w:val="00A45FE2"/>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20"/>
      <w:szCs w:val="20"/>
      <w:lang w:val="en-US"/>
    </w:rPr>
  </w:style>
  <w:style w:type="paragraph" w:customStyle="1" w:styleId="xl121">
    <w:name w:val="xl121"/>
    <w:basedOn w:val="Normal"/>
    <w:rsid w:val="00A45FE2"/>
    <w:pPr>
      <w:pBdr>
        <w:top w:val="single" w:sz="4" w:space="0" w:color="auto"/>
        <w:left w:val="single" w:sz="4" w:space="0" w:color="auto"/>
        <w:bottom w:val="single" w:sz="4" w:space="0" w:color="auto"/>
      </w:pBdr>
      <w:spacing w:before="100" w:beforeAutospacing="1" w:after="100" w:afterAutospacing="1"/>
      <w:jc w:val="center"/>
      <w:textAlignment w:val="center"/>
    </w:pPr>
    <w:rPr>
      <w:b/>
      <w:bCs/>
      <w:sz w:val="20"/>
      <w:szCs w:val="20"/>
      <w:lang w:val="en-US"/>
    </w:rPr>
  </w:style>
  <w:style w:type="paragraph" w:customStyle="1" w:styleId="xl122">
    <w:name w:val="xl122"/>
    <w:basedOn w:val="Normal"/>
    <w:rsid w:val="00A45FE2"/>
    <w:pPr>
      <w:pBdr>
        <w:top w:val="single" w:sz="4" w:space="0" w:color="auto"/>
        <w:left w:val="single" w:sz="4" w:space="0" w:color="auto"/>
        <w:bottom w:val="single" w:sz="4" w:space="0" w:color="auto"/>
      </w:pBdr>
      <w:spacing w:before="100" w:beforeAutospacing="1" w:after="100" w:afterAutospacing="1"/>
    </w:pPr>
    <w:rPr>
      <w:sz w:val="20"/>
      <w:szCs w:val="20"/>
      <w:lang w:val="en-US"/>
    </w:rPr>
  </w:style>
  <w:style w:type="paragraph" w:customStyle="1" w:styleId="xl123">
    <w:name w:val="xl123"/>
    <w:basedOn w:val="Normal"/>
    <w:rsid w:val="00A45FE2"/>
    <w:pPr>
      <w:pBdr>
        <w:left w:val="single" w:sz="4" w:space="0" w:color="auto"/>
        <w:bottom w:val="single" w:sz="4" w:space="0" w:color="auto"/>
      </w:pBdr>
      <w:spacing w:before="100" w:beforeAutospacing="1" w:after="100" w:afterAutospacing="1"/>
      <w:jc w:val="center"/>
      <w:textAlignment w:val="center"/>
    </w:pPr>
    <w:rPr>
      <w:b/>
      <w:bCs/>
      <w:sz w:val="20"/>
      <w:szCs w:val="20"/>
      <w:lang w:val="en-US"/>
    </w:rPr>
  </w:style>
  <w:style w:type="paragraph" w:customStyle="1" w:styleId="xl124">
    <w:name w:val="xl124"/>
    <w:basedOn w:val="Normal"/>
    <w:rsid w:val="00A45FE2"/>
    <w:pPr>
      <w:spacing w:before="100" w:beforeAutospacing="1" w:after="100" w:afterAutospacing="1"/>
      <w:textAlignment w:val="center"/>
    </w:pPr>
    <w:rPr>
      <w:sz w:val="20"/>
      <w:szCs w:val="20"/>
      <w:lang w:val="en-US"/>
    </w:rPr>
  </w:style>
  <w:style w:type="paragraph" w:customStyle="1" w:styleId="xl125">
    <w:name w:val="xl125"/>
    <w:basedOn w:val="Normal"/>
    <w:rsid w:val="00A45FE2"/>
    <w:pPr>
      <w:spacing w:before="100" w:beforeAutospacing="1" w:after="100" w:afterAutospacing="1"/>
    </w:pPr>
    <w:rPr>
      <w:rFonts w:ascii="Arial" w:hAnsi="Arial" w:cs="Arial"/>
      <w:sz w:val="20"/>
      <w:szCs w:val="20"/>
      <w:lang w:val="en-US"/>
    </w:rPr>
  </w:style>
  <w:style w:type="paragraph" w:customStyle="1" w:styleId="xl126">
    <w:name w:val="xl126"/>
    <w:basedOn w:val="Normal"/>
    <w:rsid w:val="00A45FE2"/>
    <w:pPr>
      <w:spacing w:before="100" w:beforeAutospacing="1" w:after="100" w:afterAutospacing="1"/>
      <w:textAlignment w:val="center"/>
    </w:pPr>
    <w:rPr>
      <w:rFonts w:ascii="Arial" w:hAnsi="Arial" w:cs="Arial"/>
      <w:sz w:val="20"/>
      <w:szCs w:val="20"/>
      <w:lang w:val="en-US"/>
    </w:rPr>
  </w:style>
  <w:style w:type="paragraph" w:customStyle="1" w:styleId="xl127">
    <w:name w:val="xl127"/>
    <w:basedOn w:val="Normal"/>
    <w:rsid w:val="00A45FE2"/>
    <w:pPr>
      <w:pBdr>
        <w:top w:val="single" w:sz="4" w:space="0" w:color="auto"/>
        <w:bottom w:val="single" w:sz="4" w:space="0" w:color="auto"/>
        <w:right w:val="single" w:sz="4" w:space="0" w:color="auto"/>
      </w:pBdr>
      <w:spacing w:before="100" w:beforeAutospacing="1" w:after="100" w:afterAutospacing="1"/>
      <w:jc w:val="both"/>
      <w:textAlignment w:val="center"/>
    </w:pPr>
    <w:rPr>
      <w:b/>
      <w:bCs/>
      <w:sz w:val="20"/>
      <w:szCs w:val="20"/>
      <w:lang w:val="en-US"/>
    </w:rPr>
  </w:style>
  <w:style w:type="paragraph" w:customStyle="1" w:styleId="xl128">
    <w:name w:val="xl128"/>
    <w:basedOn w:val="Normal"/>
    <w:rsid w:val="00A45FE2"/>
    <w:pPr>
      <w:pBdr>
        <w:top w:val="single" w:sz="4" w:space="0" w:color="auto"/>
        <w:bottom w:val="single" w:sz="4" w:space="0" w:color="auto"/>
        <w:right w:val="single" w:sz="4" w:space="0" w:color="auto"/>
      </w:pBdr>
      <w:spacing w:before="100" w:beforeAutospacing="1" w:after="100" w:afterAutospacing="1"/>
      <w:jc w:val="both"/>
    </w:pPr>
    <w:rPr>
      <w:b/>
      <w:bCs/>
      <w:sz w:val="20"/>
      <w:szCs w:val="20"/>
      <w:lang w:val="en-US"/>
    </w:rPr>
  </w:style>
  <w:style w:type="paragraph" w:customStyle="1" w:styleId="xl129">
    <w:name w:val="xl129"/>
    <w:basedOn w:val="Normal"/>
    <w:rsid w:val="00A45FE2"/>
    <w:pPr>
      <w:pBdr>
        <w:top w:val="single" w:sz="4" w:space="0" w:color="auto"/>
        <w:right w:val="single" w:sz="4" w:space="0" w:color="auto"/>
      </w:pBdr>
      <w:spacing w:before="100" w:beforeAutospacing="1" w:after="100" w:afterAutospacing="1"/>
      <w:jc w:val="both"/>
      <w:textAlignment w:val="center"/>
    </w:pPr>
    <w:rPr>
      <w:b/>
      <w:bCs/>
      <w:sz w:val="20"/>
      <w:szCs w:val="20"/>
      <w:lang w:val="en-US"/>
    </w:rPr>
  </w:style>
  <w:style w:type="paragraph" w:customStyle="1" w:styleId="xl130">
    <w:name w:val="xl130"/>
    <w:basedOn w:val="Normal"/>
    <w:rsid w:val="00A45FE2"/>
    <w:pPr>
      <w:pBdr>
        <w:bottom w:val="single" w:sz="4" w:space="0" w:color="auto"/>
        <w:right w:val="single" w:sz="4" w:space="0" w:color="auto"/>
      </w:pBdr>
      <w:spacing w:before="100" w:beforeAutospacing="1" w:after="100" w:afterAutospacing="1"/>
      <w:jc w:val="both"/>
      <w:textAlignment w:val="center"/>
    </w:pPr>
    <w:rPr>
      <w:b/>
      <w:bCs/>
      <w:sz w:val="20"/>
      <w:szCs w:val="20"/>
      <w:lang w:val="en-US"/>
    </w:rPr>
  </w:style>
  <w:style w:type="paragraph" w:customStyle="1" w:styleId="xl131">
    <w:name w:val="xl131"/>
    <w:basedOn w:val="Normal"/>
    <w:rsid w:val="00A45FE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val="en-US"/>
    </w:rPr>
  </w:style>
  <w:style w:type="paragraph" w:customStyle="1" w:styleId="xl132">
    <w:name w:val="xl132"/>
    <w:basedOn w:val="Normal"/>
    <w:rsid w:val="00A45FE2"/>
    <w:pPr>
      <w:pBdr>
        <w:top w:val="single" w:sz="4" w:space="0" w:color="auto"/>
        <w:left w:val="single" w:sz="4" w:space="0" w:color="auto"/>
        <w:bottom w:val="single" w:sz="4" w:space="0" w:color="auto"/>
        <w:right w:val="single" w:sz="4" w:space="0" w:color="auto"/>
      </w:pBdr>
      <w:shd w:val="clear" w:color="000000" w:fill="FF9999"/>
      <w:spacing w:before="100" w:beforeAutospacing="1" w:after="100" w:afterAutospacing="1"/>
      <w:jc w:val="center"/>
      <w:textAlignment w:val="center"/>
    </w:pPr>
    <w:rPr>
      <w:rFonts w:ascii="Arial" w:hAnsi="Arial" w:cs="Arial"/>
      <w:color w:val="000000"/>
      <w:sz w:val="20"/>
      <w:szCs w:val="20"/>
      <w:lang w:val="en-US"/>
    </w:rPr>
  </w:style>
  <w:style w:type="paragraph" w:customStyle="1" w:styleId="xl133">
    <w:name w:val="xl133"/>
    <w:basedOn w:val="Normal"/>
    <w:rsid w:val="00A45FE2"/>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rFonts w:ascii="Arial" w:hAnsi="Arial" w:cs="Arial"/>
      <w:color w:val="000000"/>
      <w:sz w:val="20"/>
      <w:szCs w:val="20"/>
      <w:lang w:val="en-US"/>
    </w:rPr>
  </w:style>
  <w:style w:type="paragraph" w:customStyle="1" w:styleId="xl134">
    <w:name w:val="xl134"/>
    <w:basedOn w:val="Normal"/>
    <w:rsid w:val="00A45FE2"/>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ascii="Arial" w:hAnsi="Arial" w:cs="Arial"/>
      <w:color w:val="000000"/>
      <w:sz w:val="20"/>
      <w:szCs w:val="20"/>
      <w:lang w:val="en-US"/>
    </w:rPr>
  </w:style>
  <w:style w:type="paragraph" w:customStyle="1" w:styleId="xl135">
    <w:name w:val="xl135"/>
    <w:basedOn w:val="Normal"/>
    <w:rsid w:val="00A45FE2"/>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textAlignment w:val="center"/>
    </w:pPr>
    <w:rPr>
      <w:rFonts w:ascii="Arial" w:hAnsi="Arial" w:cs="Arial"/>
      <w:color w:val="000000"/>
      <w:sz w:val="20"/>
      <w:szCs w:val="20"/>
      <w:lang w:val="en-US"/>
    </w:rPr>
  </w:style>
  <w:style w:type="paragraph" w:customStyle="1" w:styleId="xl136">
    <w:name w:val="xl136"/>
    <w:basedOn w:val="Normal"/>
    <w:rsid w:val="00A45F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Arial" w:hAnsi="Arial" w:cs="Arial"/>
      <w:color w:val="000000"/>
      <w:sz w:val="20"/>
      <w:szCs w:val="20"/>
      <w:lang w:val="en-US"/>
    </w:rPr>
  </w:style>
  <w:style w:type="paragraph" w:customStyle="1" w:styleId="xl137">
    <w:name w:val="xl137"/>
    <w:basedOn w:val="Normal"/>
    <w:rsid w:val="00A45FE2"/>
    <w:pPr>
      <w:pBdr>
        <w:top w:val="single" w:sz="4" w:space="0" w:color="auto"/>
        <w:bottom w:val="single" w:sz="4" w:space="0" w:color="auto"/>
        <w:right w:val="single" w:sz="4" w:space="0" w:color="auto"/>
      </w:pBdr>
      <w:spacing w:before="100" w:beforeAutospacing="1" w:after="100" w:afterAutospacing="1"/>
      <w:jc w:val="both"/>
      <w:textAlignment w:val="center"/>
    </w:pPr>
    <w:rPr>
      <w:b/>
      <w:bCs/>
      <w:sz w:val="20"/>
      <w:szCs w:val="20"/>
      <w:lang w:val="en-US"/>
    </w:rPr>
  </w:style>
  <w:style w:type="paragraph" w:customStyle="1" w:styleId="xl138">
    <w:name w:val="xl138"/>
    <w:basedOn w:val="Normal"/>
    <w:rsid w:val="00A45FE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20"/>
      <w:szCs w:val="20"/>
      <w:lang w:val="en-US"/>
    </w:rPr>
  </w:style>
  <w:style w:type="paragraph" w:customStyle="1" w:styleId="xl139">
    <w:name w:val="xl139"/>
    <w:basedOn w:val="Normal"/>
    <w:rsid w:val="00A45FE2"/>
    <w:pPr>
      <w:pBdr>
        <w:top w:val="single" w:sz="4" w:space="0" w:color="auto"/>
        <w:left w:val="single" w:sz="4" w:space="0" w:color="auto"/>
        <w:bottom w:val="single" w:sz="4" w:space="0" w:color="auto"/>
      </w:pBdr>
      <w:spacing w:before="100" w:beforeAutospacing="1" w:after="100" w:afterAutospacing="1"/>
    </w:pPr>
    <w:rPr>
      <w:sz w:val="20"/>
      <w:szCs w:val="20"/>
      <w:lang w:val="en-US"/>
    </w:rPr>
  </w:style>
  <w:style w:type="paragraph" w:customStyle="1" w:styleId="xl140">
    <w:name w:val="xl140"/>
    <w:basedOn w:val="Normal"/>
    <w:rsid w:val="00A45FE2"/>
    <w:pPr>
      <w:pBdr>
        <w:left w:val="single" w:sz="4" w:space="0" w:color="auto"/>
        <w:bottom w:val="single" w:sz="4" w:space="0" w:color="auto"/>
      </w:pBdr>
      <w:spacing w:before="100" w:beforeAutospacing="1" w:after="100" w:afterAutospacing="1"/>
    </w:pPr>
    <w:rPr>
      <w:sz w:val="20"/>
      <w:szCs w:val="20"/>
      <w:lang w:val="en-US"/>
    </w:rPr>
  </w:style>
  <w:style w:type="paragraph" w:customStyle="1" w:styleId="xl141">
    <w:name w:val="xl141"/>
    <w:basedOn w:val="Normal"/>
    <w:rsid w:val="00A45FE2"/>
    <w:pPr>
      <w:pBdr>
        <w:top w:val="single" w:sz="4" w:space="0" w:color="auto"/>
        <w:left w:val="single" w:sz="4" w:space="0" w:color="auto"/>
        <w:bottom w:val="single" w:sz="4" w:space="0" w:color="auto"/>
      </w:pBdr>
      <w:spacing w:before="100" w:beforeAutospacing="1" w:after="100" w:afterAutospacing="1"/>
    </w:pPr>
    <w:rPr>
      <w:rFonts w:ascii="Arial" w:hAnsi="Arial" w:cs="Arial"/>
      <w:sz w:val="20"/>
      <w:szCs w:val="20"/>
      <w:lang w:val="en-US"/>
    </w:rPr>
  </w:style>
  <w:style w:type="paragraph" w:customStyle="1" w:styleId="xl142">
    <w:name w:val="xl142"/>
    <w:basedOn w:val="Normal"/>
    <w:rsid w:val="00A45FE2"/>
    <w:pPr>
      <w:pBdr>
        <w:top w:val="single" w:sz="4" w:space="0" w:color="auto"/>
        <w:left w:val="single" w:sz="4" w:space="0" w:color="auto"/>
        <w:bottom w:val="single" w:sz="4" w:space="0" w:color="auto"/>
      </w:pBdr>
      <w:spacing w:before="100" w:beforeAutospacing="1" w:after="100" w:afterAutospacing="1"/>
      <w:textAlignment w:val="center"/>
    </w:pPr>
    <w:rPr>
      <w:rFonts w:ascii="Arial" w:hAnsi="Arial" w:cs="Arial"/>
      <w:sz w:val="20"/>
      <w:szCs w:val="20"/>
      <w:lang w:val="en-US"/>
    </w:rPr>
  </w:style>
  <w:style w:type="paragraph" w:customStyle="1" w:styleId="TextosemFormatao1">
    <w:name w:val="Texto sem Formatação1"/>
    <w:basedOn w:val="Normal"/>
    <w:uiPriority w:val="99"/>
    <w:rsid w:val="00A45FE2"/>
    <w:pPr>
      <w:suppressAutoHyphens/>
    </w:pPr>
    <w:rPr>
      <w:rFonts w:ascii="Courier New" w:hAnsi="Courier New"/>
      <w:sz w:val="20"/>
      <w:szCs w:val="20"/>
      <w:lang w:eastAsia="ar-SA"/>
    </w:rPr>
  </w:style>
  <w:style w:type="character" w:customStyle="1" w:styleId="Partesuperior-zdoformulrioChar1">
    <w:name w:val="Parte superior-z do formulário Char1"/>
    <w:uiPriority w:val="99"/>
    <w:semiHidden/>
    <w:rsid w:val="00A45FE2"/>
    <w:rPr>
      <w:rFonts w:ascii="Arial" w:hAnsi="Arial" w:cs="Arial"/>
      <w:vanish/>
      <w:sz w:val="16"/>
      <w:szCs w:val="16"/>
    </w:rPr>
  </w:style>
  <w:style w:type="character" w:customStyle="1" w:styleId="ss-required-asterisk">
    <w:name w:val="ss-required-asterisk"/>
    <w:rsid w:val="00A45FE2"/>
  </w:style>
  <w:style w:type="character" w:customStyle="1" w:styleId="ss-choice-item-control">
    <w:name w:val="ss-choice-item-control"/>
    <w:rsid w:val="00A45FE2"/>
  </w:style>
  <w:style w:type="character" w:customStyle="1" w:styleId="ss-choice-label">
    <w:name w:val="ss-choice-label"/>
    <w:rsid w:val="00A45FE2"/>
  </w:style>
  <w:style w:type="character" w:customStyle="1" w:styleId="ss-q-other-container">
    <w:name w:val="ss-q-other-container"/>
    <w:rsid w:val="00A45FE2"/>
  </w:style>
  <w:style w:type="character" w:customStyle="1" w:styleId="ParteinferiordoformulrioChar1">
    <w:name w:val="Parte inferior do formulário Char1"/>
    <w:uiPriority w:val="99"/>
    <w:semiHidden/>
    <w:rsid w:val="00A45FE2"/>
    <w:rPr>
      <w:rFonts w:ascii="Arial" w:hAnsi="Arial" w:cs="Arial"/>
      <w:vanish/>
      <w:sz w:val="16"/>
      <w:szCs w:val="16"/>
    </w:rPr>
  </w:style>
  <w:style w:type="paragraph" w:customStyle="1" w:styleId="ListaMdia2-nfase41">
    <w:name w:val="Lista Média 2 - Ênfase 41"/>
    <w:basedOn w:val="Normal"/>
    <w:uiPriority w:val="99"/>
    <w:qFormat/>
    <w:rsid w:val="001D016D"/>
    <w:pPr>
      <w:spacing w:after="200" w:line="276" w:lineRule="auto"/>
      <w:ind w:left="720"/>
    </w:pPr>
    <w:rPr>
      <w:rFonts w:ascii="Calibri" w:hAnsi="Calibri" w:cs="Calibri"/>
      <w:sz w:val="22"/>
      <w:szCs w:val="22"/>
      <w:lang w:eastAsia="en-US"/>
    </w:rPr>
  </w:style>
  <w:style w:type="paragraph" w:customStyle="1" w:styleId="artigo">
    <w:name w:val="artigo"/>
    <w:basedOn w:val="Normal"/>
    <w:uiPriority w:val="99"/>
    <w:rsid w:val="001D016D"/>
    <w:pPr>
      <w:spacing w:before="100" w:beforeAutospacing="1" w:after="100" w:afterAutospacing="1"/>
    </w:pPr>
    <w:rPr>
      <w:rFonts w:ascii="Courier New" w:hAnsi="Courier New" w:cs="Courier New"/>
    </w:rPr>
  </w:style>
  <w:style w:type="paragraph" w:customStyle="1" w:styleId="Pa2">
    <w:name w:val="Pa2"/>
    <w:basedOn w:val="Default"/>
    <w:next w:val="Default"/>
    <w:uiPriority w:val="99"/>
    <w:rsid w:val="001D016D"/>
    <w:pPr>
      <w:spacing w:line="221" w:lineRule="atLeast"/>
    </w:pPr>
    <w:rPr>
      <w:rFonts w:ascii="Arial" w:hAnsi="Arial" w:cs="Arial"/>
      <w:color w:val="auto"/>
    </w:rPr>
  </w:style>
  <w:style w:type="paragraph" w:customStyle="1" w:styleId="Pa4">
    <w:name w:val="Pa4"/>
    <w:basedOn w:val="Default"/>
    <w:next w:val="Default"/>
    <w:uiPriority w:val="99"/>
    <w:rsid w:val="001D016D"/>
    <w:pPr>
      <w:spacing w:line="151" w:lineRule="atLeast"/>
    </w:pPr>
    <w:rPr>
      <w:rFonts w:ascii="Arial" w:hAnsi="Arial" w:cs="Arial"/>
      <w:color w:val="auto"/>
    </w:rPr>
  </w:style>
  <w:style w:type="table" w:customStyle="1" w:styleId="LightList1">
    <w:name w:val="Light List1"/>
    <w:basedOn w:val="Tabelanormal"/>
    <w:uiPriority w:val="61"/>
    <w:rsid w:val="001D016D"/>
    <w:rPr>
      <w:rFonts w:ascii="Calibri" w:eastAsia="Calibri" w:hAnsi="Calibri"/>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jaxcapes">
    <w:name w:val="ajaxcapes"/>
    <w:rsid w:val="00B067A8"/>
  </w:style>
  <w:style w:type="paragraph" w:customStyle="1" w:styleId="Normal1">
    <w:name w:val="Normal1"/>
    <w:rsid w:val="0023361D"/>
    <w:pPr>
      <w:spacing w:line="360" w:lineRule="auto"/>
      <w:ind w:firstLine="709"/>
      <w:jc w:val="both"/>
    </w:pPr>
    <w:rPr>
      <w:rFonts w:ascii="Arial" w:eastAsia="Arial" w:hAnsi="Arial" w:cs="Arial"/>
      <w:sz w:val="24"/>
      <w:szCs w:val="24"/>
    </w:rPr>
  </w:style>
  <w:style w:type="table" w:customStyle="1" w:styleId="TableNormal0">
    <w:name w:val="Table Normal_0"/>
    <w:rsid w:val="00A147ED"/>
    <w:pPr>
      <w:spacing w:line="360" w:lineRule="auto"/>
      <w:ind w:firstLine="709"/>
      <w:jc w:val="both"/>
    </w:pPr>
    <w:rPr>
      <w:rFonts w:ascii="Arial" w:eastAsia="Arial" w:hAnsi="Arial" w:cs="Arial"/>
      <w:sz w:val="24"/>
      <w:szCs w:val="24"/>
    </w:rPr>
    <w:tblPr>
      <w:tblCellMar>
        <w:top w:w="0" w:type="dxa"/>
        <w:left w:w="0" w:type="dxa"/>
        <w:bottom w:w="0" w:type="dxa"/>
        <w:right w:w="0" w:type="dxa"/>
      </w:tblCellMar>
    </w:tblPr>
  </w:style>
  <w:style w:type="table" w:customStyle="1" w:styleId="7">
    <w:name w:val="7"/>
    <w:basedOn w:val="TableNormal0"/>
    <w:rsid w:val="00A147ED"/>
    <w:tblPr>
      <w:tblStyleRowBandSize w:val="1"/>
      <w:tblStyleColBandSize w:val="1"/>
      <w:tblCellMar>
        <w:left w:w="108" w:type="dxa"/>
        <w:right w:w="108" w:type="dxa"/>
      </w:tblCellMar>
    </w:tblPr>
  </w:style>
  <w:style w:type="table" w:customStyle="1" w:styleId="6">
    <w:name w:val="6"/>
    <w:basedOn w:val="TableNormal0"/>
    <w:rsid w:val="00A147ED"/>
    <w:tblPr>
      <w:tblStyleRowBandSize w:val="1"/>
      <w:tblStyleColBandSize w:val="1"/>
      <w:tblCellMar>
        <w:left w:w="108" w:type="dxa"/>
        <w:right w:w="108" w:type="dxa"/>
      </w:tblCellMar>
    </w:tblPr>
  </w:style>
  <w:style w:type="table" w:customStyle="1" w:styleId="5">
    <w:name w:val="5"/>
    <w:basedOn w:val="TableNormal0"/>
    <w:rsid w:val="00A147ED"/>
    <w:tblPr>
      <w:tblStyleRowBandSize w:val="1"/>
      <w:tblStyleColBandSize w:val="1"/>
      <w:tblCellMar>
        <w:left w:w="108" w:type="dxa"/>
        <w:right w:w="108" w:type="dxa"/>
      </w:tblCellMar>
    </w:tblPr>
  </w:style>
  <w:style w:type="table" w:customStyle="1" w:styleId="4">
    <w:name w:val="4"/>
    <w:basedOn w:val="TableNormal0"/>
    <w:rsid w:val="00A147ED"/>
    <w:tblPr>
      <w:tblStyleRowBandSize w:val="1"/>
      <w:tblStyleColBandSize w:val="1"/>
      <w:tblCellMar>
        <w:left w:w="108" w:type="dxa"/>
        <w:right w:w="108" w:type="dxa"/>
      </w:tblCellMar>
    </w:tblPr>
  </w:style>
  <w:style w:type="table" w:customStyle="1" w:styleId="3">
    <w:name w:val="3"/>
    <w:basedOn w:val="TableNormal0"/>
    <w:rsid w:val="00A147ED"/>
    <w:tblPr>
      <w:tblStyleRowBandSize w:val="1"/>
      <w:tblStyleColBandSize w:val="1"/>
      <w:tblCellMar>
        <w:left w:w="108" w:type="dxa"/>
        <w:right w:w="108" w:type="dxa"/>
      </w:tblCellMar>
    </w:tblPr>
  </w:style>
  <w:style w:type="table" w:customStyle="1" w:styleId="2">
    <w:name w:val="2"/>
    <w:basedOn w:val="TableNormal0"/>
    <w:rsid w:val="00A147ED"/>
    <w:tblPr>
      <w:tblStyleRowBandSize w:val="1"/>
      <w:tblStyleColBandSize w:val="1"/>
      <w:tblCellMar>
        <w:left w:w="108" w:type="dxa"/>
        <w:right w:w="108" w:type="dxa"/>
      </w:tblCellMar>
    </w:tblPr>
  </w:style>
  <w:style w:type="table" w:customStyle="1" w:styleId="1">
    <w:name w:val="1"/>
    <w:basedOn w:val="TableNormal0"/>
    <w:rsid w:val="00A147ED"/>
    <w:tblPr>
      <w:tblStyleRowBandSize w:val="1"/>
      <w:tblStyleColBandSize w:val="1"/>
      <w:tblCellMar>
        <w:left w:w="108" w:type="dxa"/>
        <w:right w:w="108" w:type="dxa"/>
      </w:tblCellMar>
    </w:tblPr>
  </w:style>
  <w:style w:type="character" w:customStyle="1" w:styleId="tlid-translation">
    <w:name w:val="tlid-translation"/>
    <w:rsid w:val="002B05F2"/>
  </w:style>
  <w:style w:type="paragraph" w:customStyle="1" w:styleId="TEXARTIGO">
    <w:name w:val="TEX ARTIGO"/>
    <w:basedOn w:val="Normal"/>
    <w:qFormat/>
    <w:rsid w:val="002B05F2"/>
    <w:pPr>
      <w:ind w:firstLine="709"/>
      <w:jc w:val="both"/>
    </w:pPr>
    <w:rPr>
      <w:rFonts w:eastAsia="Calibri"/>
      <w:color w:val="000000"/>
      <w:lang w:eastAsia="en-US"/>
    </w:rPr>
  </w:style>
  <w:style w:type="paragraph" w:customStyle="1" w:styleId="Quadro0">
    <w:name w:val="Quadro"/>
    <w:basedOn w:val="Normal"/>
    <w:qFormat/>
    <w:rsid w:val="002B05F2"/>
    <w:pPr>
      <w:widowControl w:val="0"/>
      <w:jc w:val="both"/>
    </w:pPr>
    <w:rPr>
      <w:rFonts w:eastAsia="Arial Unicode MS" w:cs="Courier New"/>
      <w:b/>
      <w:color w:val="000000"/>
      <w:sz w:val="20"/>
      <w:lang w:eastAsia="pt-PT"/>
    </w:rPr>
  </w:style>
  <w:style w:type="paragraph" w:customStyle="1" w:styleId="Figura0">
    <w:name w:val="Figura"/>
    <w:basedOn w:val="Normal"/>
    <w:qFormat/>
    <w:rsid w:val="002B05F2"/>
    <w:pPr>
      <w:spacing w:before="120"/>
    </w:pPr>
    <w:rPr>
      <w:rFonts w:eastAsia="Calibri"/>
      <w:b/>
      <w:noProof/>
      <w:color w:val="000000"/>
      <w:sz w:val="20"/>
    </w:rPr>
  </w:style>
  <w:style w:type="paragraph" w:customStyle="1" w:styleId="textoartigo">
    <w:name w:val="texto artigo"/>
    <w:basedOn w:val="Normal"/>
    <w:qFormat/>
    <w:rsid w:val="002B05F2"/>
    <w:pPr>
      <w:ind w:firstLine="709"/>
      <w:jc w:val="both"/>
    </w:pPr>
    <w:rPr>
      <w:rFonts w:eastAsia="Calibri"/>
      <w:color w:val="000000"/>
      <w:lang w:eastAsia="en-US"/>
    </w:rPr>
  </w:style>
  <w:style w:type="paragraph" w:customStyle="1" w:styleId="Tabela0">
    <w:name w:val="Tabela"/>
    <w:basedOn w:val="Normal"/>
    <w:qFormat/>
    <w:rsid w:val="002B05F2"/>
    <w:pPr>
      <w:autoSpaceDE w:val="0"/>
      <w:autoSpaceDN w:val="0"/>
      <w:adjustRightInd w:val="0"/>
      <w:spacing w:before="240"/>
      <w:jc w:val="both"/>
    </w:pPr>
    <w:rPr>
      <w:rFonts w:eastAsia="Calibri"/>
      <w:b/>
      <w:color w:val="000000"/>
      <w:sz w:val="20"/>
      <w:szCs w:val="20"/>
      <w:lang w:eastAsia="en-US"/>
    </w:rPr>
  </w:style>
  <w:style w:type="paragraph" w:customStyle="1" w:styleId="Textoartigo0">
    <w:name w:val="Texto artigo"/>
    <w:basedOn w:val="Normal"/>
    <w:qFormat/>
    <w:rsid w:val="002B05F2"/>
    <w:pPr>
      <w:ind w:firstLine="709"/>
      <w:jc w:val="both"/>
    </w:pPr>
    <w:rPr>
      <w:rFonts w:eastAsia="Calibri"/>
      <w:color w:val="000000"/>
      <w:szCs w:val="22"/>
      <w:lang w:eastAsia="en-US"/>
    </w:rPr>
  </w:style>
  <w:style w:type="character" w:customStyle="1" w:styleId="size-m">
    <w:name w:val="size-m"/>
    <w:rsid w:val="002B05F2"/>
  </w:style>
  <w:style w:type="character" w:customStyle="1" w:styleId="WW8Num1z1">
    <w:name w:val="WW8Num1z1"/>
    <w:rsid w:val="008571E4"/>
  </w:style>
  <w:style w:type="character" w:customStyle="1" w:styleId="WW8Num1z2">
    <w:name w:val="WW8Num1z2"/>
    <w:rsid w:val="008571E4"/>
  </w:style>
  <w:style w:type="character" w:customStyle="1" w:styleId="WW8Num1z3">
    <w:name w:val="WW8Num1z3"/>
    <w:rsid w:val="008571E4"/>
  </w:style>
  <w:style w:type="character" w:customStyle="1" w:styleId="WW8Num1z4">
    <w:name w:val="WW8Num1z4"/>
    <w:rsid w:val="008571E4"/>
  </w:style>
  <w:style w:type="character" w:customStyle="1" w:styleId="WW8Num1z5">
    <w:name w:val="WW8Num1z5"/>
    <w:rsid w:val="008571E4"/>
  </w:style>
  <w:style w:type="character" w:customStyle="1" w:styleId="WW8Num1z6">
    <w:name w:val="WW8Num1z6"/>
    <w:rsid w:val="008571E4"/>
  </w:style>
  <w:style w:type="character" w:customStyle="1" w:styleId="WW8Num1z7">
    <w:name w:val="WW8Num1z7"/>
    <w:rsid w:val="008571E4"/>
  </w:style>
  <w:style w:type="character" w:customStyle="1" w:styleId="WW8Num1z8">
    <w:name w:val="WW8Num1z8"/>
    <w:rsid w:val="008571E4"/>
  </w:style>
  <w:style w:type="character" w:customStyle="1" w:styleId="WW8Num5z1">
    <w:name w:val="WW8Num5z1"/>
    <w:rsid w:val="008571E4"/>
    <w:rPr>
      <w:rFonts w:ascii="Arial" w:hAnsi="Arial" w:cs="Arial" w:hint="default"/>
      <w:sz w:val="24"/>
      <w:szCs w:val="24"/>
      <w:lang w:eastAsia="pt-BR"/>
    </w:rPr>
  </w:style>
  <w:style w:type="character" w:customStyle="1" w:styleId="WW8Num6z1">
    <w:name w:val="WW8Num6z1"/>
    <w:rsid w:val="008571E4"/>
    <w:rPr>
      <w:rFonts w:ascii="Arial" w:hAnsi="Arial" w:cs="Arial" w:hint="default"/>
      <w:b/>
    </w:rPr>
  </w:style>
  <w:style w:type="character" w:customStyle="1" w:styleId="WW8Num7z0">
    <w:name w:val="WW8Num7z0"/>
    <w:rsid w:val="008571E4"/>
    <w:rPr>
      <w:rFonts w:ascii="Arial" w:hAnsi="Arial" w:cs="Arial" w:hint="default"/>
      <w:b/>
      <w:bCs/>
    </w:rPr>
  </w:style>
  <w:style w:type="character" w:customStyle="1" w:styleId="WW8Num7z1">
    <w:name w:val="WW8Num7z1"/>
    <w:rsid w:val="008571E4"/>
    <w:rPr>
      <w:rFonts w:ascii="Times New Roman" w:hAnsi="Times New Roman" w:cs="Times New Roman" w:hint="default"/>
      <w:b/>
      <w:bCs/>
    </w:rPr>
  </w:style>
  <w:style w:type="character" w:customStyle="1" w:styleId="WW8Num7z2">
    <w:name w:val="WW8Num7z2"/>
    <w:rsid w:val="008571E4"/>
    <w:rPr>
      <w:rFonts w:ascii="Times New Roman" w:hAnsi="Times New Roman" w:cs="Times New Roman" w:hint="default"/>
    </w:rPr>
  </w:style>
  <w:style w:type="character" w:customStyle="1" w:styleId="WW8Num8z0">
    <w:name w:val="WW8Num8z0"/>
    <w:rsid w:val="008571E4"/>
    <w:rPr>
      <w:rFonts w:ascii="Arial" w:hAnsi="Arial" w:cs="Arial" w:hint="default"/>
      <w:b/>
      <w:bCs/>
    </w:rPr>
  </w:style>
  <w:style w:type="character" w:customStyle="1" w:styleId="WW8Num8z1">
    <w:name w:val="WW8Num8z1"/>
    <w:rsid w:val="008571E4"/>
    <w:rPr>
      <w:rFonts w:ascii="Times New Roman" w:hAnsi="Times New Roman" w:cs="Times New Roman" w:hint="default"/>
      <w:b/>
      <w:bCs/>
    </w:rPr>
  </w:style>
  <w:style w:type="character" w:customStyle="1" w:styleId="WW8Num8z2">
    <w:name w:val="WW8Num8z2"/>
    <w:rsid w:val="008571E4"/>
    <w:rPr>
      <w:rFonts w:ascii="Times New Roman" w:hAnsi="Times New Roman" w:cs="Times New Roman" w:hint="default"/>
    </w:rPr>
  </w:style>
  <w:style w:type="character" w:customStyle="1" w:styleId="WW8Num9z0">
    <w:name w:val="WW8Num9z0"/>
    <w:rsid w:val="008571E4"/>
    <w:rPr>
      <w:rFonts w:ascii="Arial" w:hAnsi="Arial" w:cs="Arial" w:hint="default"/>
      <w:sz w:val="28"/>
      <w:szCs w:val="28"/>
    </w:rPr>
  </w:style>
  <w:style w:type="character" w:customStyle="1" w:styleId="WW8Num9z1">
    <w:name w:val="WW8Num9z1"/>
    <w:rsid w:val="008571E4"/>
    <w:rPr>
      <w:rFonts w:ascii="Arial" w:hAnsi="Arial" w:cs="Arial" w:hint="default"/>
      <w:sz w:val="24"/>
      <w:szCs w:val="24"/>
      <w:lang w:val="pt-BR"/>
    </w:rPr>
  </w:style>
  <w:style w:type="character" w:customStyle="1" w:styleId="WW8Num9z2">
    <w:name w:val="WW8Num9z2"/>
    <w:rsid w:val="008571E4"/>
    <w:rPr>
      <w:rFonts w:ascii="Wingdings" w:hAnsi="Wingdings" w:cs="Wingdings" w:hint="default"/>
      <w:sz w:val="20"/>
    </w:rPr>
  </w:style>
  <w:style w:type="character" w:customStyle="1" w:styleId="WW8Num10z0">
    <w:name w:val="WW8Num10z0"/>
    <w:rsid w:val="008571E4"/>
    <w:rPr>
      <w:rFonts w:ascii="Times New Roman" w:hAnsi="Times New Roman" w:cs="Times New Roman" w:hint="default"/>
    </w:rPr>
  </w:style>
  <w:style w:type="character" w:customStyle="1" w:styleId="WW8Num10z1">
    <w:name w:val="WW8Num10z1"/>
    <w:rsid w:val="008571E4"/>
    <w:rPr>
      <w:rFonts w:ascii="Arial" w:hAnsi="Arial" w:cs="Arial" w:hint="default"/>
      <w:b/>
    </w:rPr>
  </w:style>
  <w:style w:type="character" w:customStyle="1" w:styleId="WW8Num11z0">
    <w:name w:val="WW8Num11z0"/>
    <w:rsid w:val="008571E4"/>
    <w:rPr>
      <w:rFonts w:ascii="Arial" w:hAnsi="Arial" w:cs="Arial" w:hint="default"/>
      <w:b/>
      <w:bCs/>
    </w:rPr>
  </w:style>
  <w:style w:type="character" w:customStyle="1" w:styleId="WW8Num11z1">
    <w:name w:val="WW8Num11z1"/>
    <w:rsid w:val="008571E4"/>
    <w:rPr>
      <w:rFonts w:ascii="Times New Roman" w:hAnsi="Times New Roman" w:cs="Times New Roman" w:hint="default"/>
      <w:b/>
      <w:bCs/>
    </w:rPr>
  </w:style>
  <w:style w:type="character" w:customStyle="1" w:styleId="WW8Num11z2">
    <w:name w:val="WW8Num11z2"/>
    <w:rsid w:val="008571E4"/>
    <w:rPr>
      <w:rFonts w:ascii="Times New Roman" w:hAnsi="Times New Roman" w:cs="Times New Roman" w:hint="default"/>
    </w:rPr>
  </w:style>
  <w:style w:type="character" w:customStyle="1" w:styleId="WW8Num12z0">
    <w:name w:val="WW8Num12z0"/>
    <w:rsid w:val="008571E4"/>
    <w:rPr>
      <w:rFonts w:ascii="Symbol" w:hAnsi="Symbol" w:cs="Symbol" w:hint="default"/>
      <w:sz w:val="20"/>
    </w:rPr>
  </w:style>
  <w:style w:type="character" w:customStyle="1" w:styleId="WW8Num12z1">
    <w:name w:val="WW8Num12z1"/>
    <w:rsid w:val="008571E4"/>
    <w:rPr>
      <w:rFonts w:ascii="Courier New" w:hAnsi="Courier New" w:cs="Courier New" w:hint="default"/>
      <w:sz w:val="20"/>
    </w:rPr>
  </w:style>
  <w:style w:type="character" w:customStyle="1" w:styleId="WW8Num12z2">
    <w:name w:val="WW8Num12z2"/>
    <w:rsid w:val="008571E4"/>
    <w:rPr>
      <w:rFonts w:ascii="Wingdings" w:hAnsi="Wingdings" w:cs="Wingdings" w:hint="default"/>
      <w:sz w:val="20"/>
    </w:rPr>
  </w:style>
  <w:style w:type="character" w:customStyle="1" w:styleId="WW8Num13z0">
    <w:name w:val="WW8Num13z0"/>
    <w:rsid w:val="008571E4"/>
    <w:rPr>
      <w:rFonts w:ascii="Symbol" w:hAnsi="Symbol" w:cs="Symbol" w:hint="default"/>
      <w:sz w:val="20"/>
    </w:rPr>
  </w:style>
  <w:style w:type="character" w:customStyle="1" w:styleId="WW8Num13z1">
    <w:name w:val="WW8Num13z1"/>
    <w:rsid w:val="008571E4"/>
    <w:rPr>
      <w:rFonts w:ascii="Courier New" w:hAnsi="Courier New" w:cs="Courier New" w:hint="default"/>
      <w:sz w:val="20"/>
    </w:rPr>
  </w:style>
  <w:style w:type="character" w:customStyle="1" w:styleId="WW8Num13z2">
    <w:name w:val="WW8Num13z2"/>
    <w:rsid w:val="008571E4"/>
    <w:rPr>
      <w:rFonts w:ascii="Wingdings" w:hAnsi="Wingdings" w:cs="Wingdings" w:hint="default"/>
      <w:sz w:val="20"/>
    </w:rPr>
  </w:style>
  <w:style w:type="character" w:customStyle="1" w:styleId="WW8Num14z0">
    <w:name w:val="WW8Num14z0"/>
    <w:rsid w:val="008571E4"/>
    <w:rPr>
      <w:rFonts w:ascii="Symbol" w:hAnsi="Symbol" w:cs="Symbol" w:hint="default"/>
      <w:sz w:val="20"/>
    </w:rPr>
  </w:style>
  <w:style w:type="character" w:customStyle="1" w:styleId="WW8Num14z1">
    <w:name w:val="WW8Num14z1"/>
    <w:rsid w:val="008571E4"/>
    <w:rPr>
      <w:rFonts w:ascii="Courier New" w:hAnsi="Courier New" w:cs="Courier New" w:hint="default"/>
      <w:sz w:val="20"/>
    </w:rPr>
  </w:style>
  <w:style w:type="character" w:customStyle="1" w:styleId="WW8Num14z2">
    <w:name w:val="WW8Num14z2"/>
    <w:rsid w:val="008571E4"/>
    <w:rPr>
      <w:rFonts w:ascii="Wingdings" w:hAnsi="Wingdings" w:cs="Wingdings" w:hint="default"/>
      <w:sz w:val="20"/>
    </w:rPr>
  </w:style>
  <w:style w:type="character" w:customStyle="1" w:styleId="WW8Num15z0">
    <w:name w:val="WW8Num15z0"/>
    <w:rsid w:val="008571E4"/>
    <w:rPr>
      <w:rFonts w:ascii="Symbol" w:hAnsi="Symbol" w:cs="Symbol" w:hint="default"/>
      <w:sz w:val="20"/>
    </w:rPr>
  </w:style>
  <w:style w:type="character" w:customStyle="1" w:styleId="WW8Num15z1">
    <w:name w:val="WW8Num15z1"/>
    <w:rsid w:val="008571E4"/>
    <w:rPr>
      <w:rFonts w:ascii="Courier New" w:hAnsi="Courier New" w:cs="Courier New" w:hint="default"/>
      <w:sz w:val="20"/>
    </w:rPr>
  </w:style>
  <w:style w:type="character" w:customStyle="1" w:styleId="WW8Num15z2">
    <w:name w:val="WW8Num15z2"/>
    <w:rsid w:val="008571E4"/>
    <w:rPr>
      <w:rFonts w:ascii="Wingdings" w:hAnsi="Wingdings" w:cs="Wingdings" w:hint="default"/>
      <w:sz w:val="20"/>
    </w:rPr>
  </w:style>
  <w:style w:type="character" w:customStyle="1" w:styleId="WW8Num16z0">
    <w:name w:val="WW8Num16z0"/>
    <w:rsid w:val="008571E4"/>
    <w:rPr>
      <w:rFonts w:ascii="Arial" w:hAnsi="Arial" w:cs="Arial" w:hint="default"/>
      <w:sz w:val="28"/>
      <w:szCs w:val="28"/>
    </w:rPr>
  </w:style>
  <w:style w:type="character" w:customStyle="1" w:styleId="WW8Num16z1">
    <w:name w:val="WW8Num16z1"/>
    <w:rsid w:val="008571E4"/>
    <w:rPr>
      <w:rFonts w:ascii="Arial" w:hAnsi="Arial" w:cs="Arial" w:hint="default"/>
      <w:sz w:val="24"/>
      <w:szCs w:val="24"/>
      <w:lang w:val="pt-BR"/>
    </w:rPr>
  </w:style>
  <w:style w:type="character" w:customStyle="1" w:styleId="WW8Num17z0">
    <w:name w:val="WW8Num17z0"/>
    <w:rsid w:val="008571E4"/>
    <w:rPr>
      <w:rFonts w:ascii="Arial" w:hAnsi="Arial" w:cs="Arial" w:hint="default"/>
      <w:sz w:val="28"/>
      <w:szCs w:val="28"/>
    </w:rPr>
  </w:style>
  <w:style w:type="character" w:customStyle="1" w:styleId="WW8Num17z1">
    <w:name w:val="WW8Num17z1"/>
    <w:rsid w:val="008571E4"/>
    <w:rPr>
      <w:rFonts w:ascii="Arial" w:hAnsi="Arial" w:cs="Arial" w:hint="default"/>
      <w:sz w:val="24"/>
      <w:szCs w:val="24"/>
    </w:rPr>
  </w:style>
  <w:style w:type="character" w:customStyle="1" w:styleId="WW8Num3z1">
    <w:name w:val="WW8Num3z1"/>
    <w:rsid w:val="008571E4"/>
  </w:style>
  <w:style w:type="character" w:customStyle="1" w:styleId="WW8Num3z4">
    <w:name w:val="WW8Num3z4"/>
    <w:rsid w:val="008571E4"/>
  </w:style>
  <w:style w:type="character" w:customStyle="1" w:styleId="WW8Num3z5">
    <w:name w:val="WW8Num3z5"/>
    <w:rsid w:val="008571E4"/>
  </w:style>
  <w:style w:type="character" w:customStyle="1" w:styleId="WW8Num3z6">
    <w:name w:val="WW8Num3z6"/>
    <w:rsid w:val="008571E4"/>
  </w:style>
  <w:style w:type="character" w:customStyle="1" w:styleId="WW8Num3z7">
    <w:name w:val="WW8Num3z7"/>
    <w:rsid w:val="008571E4"/>
  </w:style>
  <w:style w:type="character" w:customStyle="1" w:styleId="WW8Num3z8">
    <w:name w:val="WW8Num3z8"/>
    <w:rsid w:val="008571E4"/>
  </w:style>
  <w:style w:type="character" w:customStyle="1" w:styleId="WW8Num4z1">
    <w:name w:val="WW8Num4z1"/>
    <w:rsid w:val="008571E4"/>
    <w:rPr>
      <w:rFonts w:ascii="Courier New" w:hAnsi="Courier New" w:cs="Courier New" w:hint="default"/>
    </w:rPr>
  </w:style>
  <w:style w:type="character" w:customStyle="1" w:styleId="WW8Num4z2">
    <w:name w:val="WW8Num4z2"/>
    <w:rsid w:val="008571E4"/>
    <w:rPr>
      <w:rFonts w:ascii="Wingdings" w:hAnsi="Wingdings" w:cs="Wingdings" w:hint="default"/>
    </w:rPr>
  </w:style>
  <w:style w:type="character" w:customStyle="1" w:styleId="WW8Num5z2">
    <w:name w:val="WW8Num5z2"/>
    <w:rsid w:val="008571E4"/>
  </w:style>
  <w:style w:type="character" w:customStyle="1" w:styleId="WW8Num5z4">
    <w:name w:val="WW8Num5z4"/>
    <w:rsid w:val="008571E4"/>
  </w:style>
  <w:style w:type="character" w:customStyle="1" w:styleId="WW8Num5z5">
    <w:name w:val="WW8Num5z5"/>
    <w:rsid w:val="008571E4"/>
  </w:style>
  <w:style w:type="character" w:customStyle="1" w:styleId="WW8Num5z6">
    <w:name w:val="WW8Num5z6"/>
    <w:rsid w:val="008571E4"/>
  </w:style>
  <w:style w:type="character" w:customStyle="1" w:styleId="WW8Num5z7">
    <w:name w:val="WW8Num5z7"/>
    <w:rsid w:val="008571E4"/>
  </w:style>
  <w:style w:type="character" w:customStyle="1" w:styleId="WW8Num5z8">
    <w:name w:val="WW8Num5z8"/>
    <w:rsid w:val="008571E4"/>
  </w:style>
  <w:style w:type="character" w:customStyle="1" w:styleId="WW8Num6z4">
    <w:name w:val="WW8Num6z4"/>
    <w:rsid w:val="008571E4"/>
  </w:style>
  <w:style w:type="character" w:customStyle="1" w:styleId="WW8Num6z5">
    <w:name w:val="WW8Num6z5"/>
    <w:rsid w:val="008571E4"/>
  </w:style>
  <w:style w:type="character" w:customStyle="1" w:styleId="WW8Num6z6">
    <w:name w:val="WW8Num6z6"/>
    <w:rsid w:val="008571E4"/>
  </w:style>
  <w:style w:type="character" w:customStyle="1" w:styleId="WW8Num6z7">
    <w:name w:val="WW8Num6z7"/>
    <w:rsid w:val="008571E4"/>
  </w:style>
  <w:style w:type="character" w:customStyle="1" w:styleId="WW8Num6z8">
    <w:name w:val="WW8Num6z8"/>
    <w:rsid w:val="008571E4"/>
  </w:style>
  <w:style w:type="character" w:customStyle="1" w:styleId="WW8Num7z3">
    <w:name w:val="WW8Num7z3"/>
    <w:rsid w:val="008571E4"/>
  </w:style>
  <w:style w:type="character" w:customStyle="1" w:styleId="WW8Num7z4">
    <w:name w:val="WW8Num7z4"/>
    <w:rsid w:val="008571E4"/>
  </w:style>
  <w:style w:type="character" w:customStyle="1" w:styleId="WW8Num7z5">
    <w:name w:val="WW8Num7z5"/>
    <w:rsid w:val="008571E4"/>
  </w:style>
  <w:style w:type="character" w:customStyle="1" w:styleId="WW8Num7z6">
    <w:name w:val="WW8Num7z6"/>
    <w:rsid w:val="008571E4"/>
  </w:style>
  <w:style w:type="character" w:customStyle="1" w:styleId="WW8Num7z7">
    <w:name w:val="WW8Num7z7"/>
    <w:rsid w:val="008571E4"/>
  </w:style>
  <w:style w:type="character" w:customStyle="1" w:styleId="WW8Num7z8">
    <w:name w:val="WW8Num7z8"/>
    <w:rsid w:val="008571E4"/>
  </w:style>
  <w:style w:type="character" w:customStyle="1" w:styleId="Meno1">
    <w:name w:val="Menção1"/>
    <w:rsid w:val="008571E4"/>
    <w:rPr>
      <w:color w:val="2B579A"/>
      <w:shd w:val="clear" w:color="auto" w:fill="E6E6E6"/>
    </w:rPr>
  </w:style>
  <w:style w:type="character" w:customStyle="1" w:styleId="cit">
    <w:name w:val="cit"/>
    <w:rsid w:val="008571E4"/>
  </w:style>
  <w:style w:type="character" w:customStyle="1" w:styleId="text">
    <w:name w:val="text"/>
    <w:rsid w:val="008571E4"/>
  </w:style>
  <w:style w:type="character" w:customStyle="1" w:styleId="author">
    <w:name w:val="author"/>
    <w:rsid w:val="008571E4"/>
  </w:style>
  <w:style w:type="character" w:customStyle="1" w:styleId="author-ref">
    <w:name w:val="author-ref"/>
    <w:rsid w:val="008571E4"/>
  </w:style>
  <w:style w:type="character" w:customStyle="1" w:styleId="journaltitle">
    <w:name w:val="journaltitle"/>
    <w:rsid w:val="008571E4"/>
  </w:style>
  <w:style w:type="character" w:customStyle="1" w:styleId="authorsname">
    <w:name w:val="authors__name"/>
    <w:rsid w:val="008571E4"/>
  </w:style>
  <w:style w:type="character" w:customStyle="1" w:styleId="authorscontact">
    <w:name w:val="authors__contact"/>
    <w:rsid w:val="008571E4"/>
  </w:style>
  <w:style w:type="character" w:customStyle="1" w:styleId="al-author-name">
    <w:name w:val="al-author-name"/>
    <w:rsid w:val="008571E4"/>
  </w:style>
  <w:style w:type="character" w:customStyle="1" w:styleId="nlmcontrib-group">
    <w:name w:val="nlm_contrib-group"/>
    <w:rsid w:val="008571E4"/>
  </w:style>
  <w:style w:type="character" w:customStyle="1" w:styleId="contribdegrees">
    <w:name w:val="contribdegrees"/>
    <w:rsid w:val="008571E4"/>
  </w:style>
  <w:style w:type="character" w:customStyle="1" w:styleId="nlmxref-aff">
    <w:name w:val="nlm_xref-aff"/>
    <w:rsid w:val="008571E4"/>
  </w:style>
  <w:style w:type="character" w:customStyle="1" w:styleId="authors">
    <w:name w:val="authors"/>
    <w:rsid w:val="008571E4"/>
  </w:style>
  <w:style w:type="character" w:customStyle="1" w:styleId="Data1">
    <w:name w:val="Data1"/>
    <w:rsid w:val="008571E4"/>
  </w:style>
  <w:style w:type="character" w:customStyle="1" w:styleId="arttitle">
    <w:name w:val="art_title"/>
    <w:rsid w:val="008571E4"/>
  </w:style>
  <w:style w:type="character" w:customStyle="1" w:styleId="serialtitle">
    <w:name w:val="serial_title"/>
    <w:rsid w:val="008571E4"/>
  </w:style>
  <w:style w:type="character" w:customStyle="1" w:styleId="volumeissue">
    <w:name w:val="volume_issue"/>
    <w:rsid w:val="008571E4"/>
  </w:style>
  <w:style w:type="character" w:customStyle="1" w:styleId="pagerange">
    <w:name w:val="page_range"/>
    <w:rsid w:val="008571E4"/>
  </w:style>
  <w:style w:type="character" w:customStyle="1" w:styleId="inlineblock">
    <w:name w:val="inlineblock"/>
    <w:rsid w:val="008571E4"/>
  </w:style>
  <w:style w:type="character" w:customStyle="1" w:styleId="CommentTextChar">
    <w:name w:val="Comment Text Char"/>
    <w:rsid w:val="008571E4"/>
    <w:rPr>
      <w:lang w:val="pt-PT" w:eastAsia="zh-CN"/>
    </w:rPr>
  </w:style>
  <w:style w:type="character" w:customStyle="1" w:styleId="CommentSubjectChar">
    <w:name w:val="Comment Subject Char"/>
    <w:rsid w:val="008571E4"/>
    <w:rPr>
      <w:b/>
      <w:bCs/>
      <w:lang w:val="pt-PT" w:eastAsia="zh-CN"/>
    </w:rPr>
  </w:style>
  <w:style w:type="character" w:customStyle="1" w:styleId="Marcas">
    <w:name w:val="Marcas"/>
    <w:rsid w:val="008571E4"/>
    <w:rPr>
      <w:rFonts w:ascii="OpenSymbol" w:eastAsia="OpenSymbol" w:hAnsi="OpenSymbol" w:cs="OpenSymbol"/>
    </w:rPr>
  </w:style>
  <w:style w:type="paragraph" w:customStyle="1" w:styleId="Ttulo30">
    <w:name w:val="Título3"/>
    <w:basedOn w:val="Normal"/>
    <w:next w:val="Corpodetexto"/>
    <w:rsid w:val="008571E4"/>
    <w:pPr>
      <w:keepNext/>
      <w:tabs>
        <w:tab w:val="left" w:pos="709"/>
      </w:tabs>
      <w:suppressAutoHyphens/>
      <w:spacing w:before="240" w:after="120"/>
      <w:ind w:firstLine="709"/>
      <w:jc w:val="both"/>
    </w:pPr>
    <w:rPr>
      <w:rFonts w:ascii="Liberation Sans" w:eastAsia="Microsoft YaHei" w:hAnsi="Liberation Sans" w:cs="Mangal"/>
      <w:sz w:val="28"/>
      <w:szCs w:val="28"/>
      <w:lang w:val="pt-PT" w:eastAsia="zh-CN"/>
    </w:rPr>
  </w:style>
  <w:style w:type="paragraph" w:styleId="Bibliografia">
    <w:name w:val="Bibliography"/>
    <w:basedOn w:val="Corpodetexto"/>
    <w:uiPriority w:val="37"/>
    <w:rsid w:val="008571E4"/>
    <w:pPr>
      <w:widowControl w:val="0"/>
      <w:tabs>
        <w:tab w:val="left" w:pos="709"/>
      </w:tabs>
      <w:suppressAutoHyphens/>
      <w:spacing w:after="120" w:line="240" w:lineRule="auto"/>
      <w:ind w:firstLine="709"/>
    </w:pPr>
    <w:rPr>
      <w:sz w:val="20"/>
      <w:szCs w:val="20"/>
      <w:lang w:val="it-IT" w:eastAsia="zh-CN"/>
    </w:rPr>
  </w:style>
  <w:style w:type="paragraph" w:customStyle="1" w:styleId="Resumo">
    <w:name w:val="Resumo"/>
    <w:basedOn w:val="Normal"/>
    <w:rsid w:val="008571E4"/>
    <w:pPr>
      <w:tabs>
        <w:tab w:val="left" w:pos="709"/>
      </w:tabs>
      <w:suppressAutoHyphens/>
      <w:ind w:firstLine="709"/>
      <w:jc w:val="both"/>
    </w:pPr>
    <w:rPr>
      <w:i/>
      <w:iCs/>
      <w:lang w:val="pt-PT" w:eastAsia="zh-CN"/>
    </w:rPr>
  </w:style>
  <w:style w:type="paragraph" w:customStyle="1" w:styleId="Autores">
    <w:name w:val="Autores"/>
    <w:basedOn w:val="Normal"/>
    <w:rsid w:val="008571E4"/>
    <w:pPr>
      <w:tabs>
        <w:tab w:val="left" w:pos="709"/>
      </w:tabs>
      <w:suppressAutoHyphens/>
      <w:spacing w:after="480"/>
      <w:ind w:firstLine="709"/>
      <w:contextualSpacing/>
      <w:jc w:val="center"/>
    </w:pPr>
    <w:rPr>
      <w:b/>
      <w:bCs/>
      <w:sz w:val="20"/>
      <w:lang w:val="pt-PT" w:eastAsia="zh-CN"/>
    </w:rPr>
  </w:style>
  <w:style w:type="paragraph" w:customStyle="1" w:styleId="Corpodetexto210">
    <w:name w:val="Corpo de texto 21_0"/>
    <w:basedOn w:val="Normal"/>
    <w:rsid w:val="008571E4"/>
    <w:pPr>
      <w:tabs>
        <w:tab w:val="left" w:pos="709"/>
      </w:tabs>
      <w:suppressAutoHyphens/>
      <w:spacing w:after="120"/>
      <w:ind w:firstLine="709"/>
      <w:jc w:val="both"/>
    </w:pPr>
    <w:rPr>
      <w:lang w:val="pt-PT" w:eastAsia="zh-CN"/>
    </w:rPr>
  </w:style>
  <w:style w:type="paragraph" w:customStyle="1" w:styleId="Corpodetexto31">
    <w:name w:val="Corpo de texto 31"/>
    <w:basedOn w:val="Normal"/>
    <w:rsid w:val="008571E4"/>
    <w:pPr>
      <w:tabs>
        <w:tab w:val="left" w:pos="709"/>
      </w:tabs>
      <w:suppressAutoHyphens/>
      <w:spacing w:after="120"/>
      <w:ind w:firstLine="709"/>
      <w:jc w:val="both"/>
    </w:pPr>
    <w:rPr>
      <w:szCs w:val="16"/>
      <w:lang w:val="pt-PT" w:eastAsia="zh-CN"/>
    </w:rPr>
  </w:style>
  <w:style w:type="paragraph" w:customStyle="1" w:styleId="Primeirorecuodecorpodetexto21">
    <w:name w:val="Primeiro recuo de corpo de texto 21"/>
    <w:basedOn w:val="Recuodecorpodetexto"/>
    <w:rsid w:val="008571E4"/>
    <w:pPr>
      <w:tabs>
        <w:tab w:val="left" w:pos="709"/>
      </w:tabs>
      <w:suppressAutoHyphens/>
      <w:spacing w:after="120" w:line="240" w:lineRule="auto"/>
      <w:ind w:firstLine="709"/>
    </w:pPr>
    <w:rPr>
      <w:lang w:val="pt-PT" w:eastAsia="zh-CN"/>
    </w:rPr>
  </w:style>
  <w:style w:type="paragraph" w:customStyle="1" w:styleId="Primeirorecuodecorpodetexto1">
    <w:name w:val="Primeiro recuo de corpo de texto1"/>
    <w:basedOn w:val="Primeirorecuodecorpodetexto21"/>
    <w:rsid w:val="008571E4"/>
  </w:style>
  <w:style w:type="paragraph" w:customStyle="1" w:styleId="Recuodecorpodetexto21">
    <w:name w:val="Recuo de corpo de texto 21"/>
    <w:basedOn w:val="Normal"/>
    <w:rsid w:val="008571E4"/>
    <w:pPr>
      <w:tabs>
        <w:tab w:val="left" w:pos="709"/>
      </w:tabs>
      <w:suppressAutoHyphens/>
      <w:spacing w:after="120"/>
      <w:ind w:firstLine="709"/>
      <w:jc w:val="both"/>
    </w:pPr>
    <w:rPr>
      <w:lang w:val="pt-PT" w:eastAsia="zh-CN"/>
    </w:rPr>
  </w:style>
  <w:style w:type="paragraph" w:customStyle="1" w:styleId="Recuodecorpodetexto31">
    <w:name w:val="Recuo de corpo de texto 31"/>
    <w:basedOn w:val="Normal"/>
    <w:rsid w:val="008571E4"/>
    <w:pPr>
      <w:tabs>
        <w:tab w:val="left" w:pos="709"/>
      </w:tabs>
      <w:suppressAutoHyphens/>
      <w:spacing w:after="120"/>
      <w:ind w:firstLine="709"/>
      <w:jc w:val="both"/>
    </w:pPr>
    <w:rPr>
      <w:szCs w:val="16"/>
      <w:lang w:val="pt-PT" w:eastAsia="zh-CN"/>
    </w:rPr>
  </w:style>
  <w:style w:type="paragraph" w:customStyle="1" w:styleId="Numerada1">
    <w:name w:val="Numerada1"/>
    <w:basedOn w:val="Normal"/>
    <w:rsid w:val="008571E4"/>
    <w:pPr>
      <w:tabs>
        <w:tab w:val="left" w:pos="709"/>
      </w:tabs>
      <w:suppressAutoHyphens/>
      <w:ind w:firstLine="709"/>
      <w:jc w:val="both"/>
    </w:pPr>
    <w:rPr>
      <w:lang w:val="pt-PT" w:eastAsia="zh-CN"/>
    </w:rPr>
  </w:style>
  <w:style w:type="paragraph" w:customStyle="1" w:styleId="Alnea">
    <w:name w:val="Alínea"/>
    <w:basedOn w:val="Numerada1"/>
    <w:rsid w:val="008571E4"/>
    <w:pPr>
      <w:tabs>
        <w:tab w:val="num" w:pos="360"/>
      </w:tabs>
      <w:spacing w:before="60" w:after="240"/>
      <w:ind w:left="357" w:hanging="357"/>
      <w:contextualSpacing/>
    </w:pPr>
  </w:style>
  <w:style w:type="paragraph" w:customStyle="1" w:styleId="TabelaCabealho">
    <w:name w:val="Tabela Cabeçalho"/>
    <w:basedOn w:val="Corpodetexto"/>
    <w:rsid w:val="008571E4"/>
    <w:pPr>
      <w:widowControl w:val="0"/>
      <w:tabs>
        <w:tab w:val="left" w:pos="709"/>
      </w:tabs>
      <w:suppressAutoHyphens/>
      <w:spacing w:line="240" w:lineRule="auto"/>
      <w:ind w:firstLine="709"/>
      <w:jc w:val="center"/>
    </w:pPr>
    <w:rPr>
      <w:b/>
      <w:sz w:val="20"/>
      <w:szCs w:val="20"/>
      <w:lang w:val="it-IT" w:eastAsia="zh-CN"/>
    </w:rPr>
  </w:style>
  <w:style w:type="paragraph" w:customStyle="1" w:styleId="TabelaCorpo">
    <w:name w:val="Tabela Corpo"/>
    <w:basedOn w:val="TabelaCabealho"/>
    <w:rsid w:val="008571E4"/>
    <w:pPr>
      <w:ind w:left="317" w:hanging="317"/>
      <w:jc w:val="both"/>
    </w:pPr>
    <w:rPr>
      <w:b w:val="0"/>
    </w:rPr>
  </w:style>
  <w:style w:type="paragraph" w:customStyle="1" w:styleId="TabelaEspaamento">
    <w:name w:val="Tabela Espaçamento"/>
    <w:basedOn w:val="TabelaCabealho"/>
    <w:rsid w:val="008571E4"/>
    <w:rPr>
      <w:sz w:val="12"/>
      <w:szCs w:val="12"/>
    </w:rPr>
  </w:style>
  <w:style w:type="paragraph" w:customStyle="1" w:styleId="Palavras-chave">
    <w:name w:val="Palavras-chave"/>
    <w:basedOn w:val="Resumo"/>
    <w:next w:val="Ttulo2"/>
    <w:rsid w:val="008571E4"/>
    <w:pPr>
      <w:spacing w:after="480"/>
    </w:pPr>
  </w:style>
  <w:style w:type="paragraph" w:customStyle="1" w:styleId="Textoprformatado">
    <w:name w:val="Texto préformatado"/>
    <w:basedOn w:val="Normal"/>
    <w:rsid w:val="008571E4"/>
    <w:pPr>
      <w:tabs>
        <w:tab w:val="left" w:pos="709"/>
      </w:tabs>
      <w:suppressAutoHyphens/>
      <w:ind w:firstLine="709"/>
      <w:jc w:val="both"/>
    </w:pPr>
    <w:rPr>
      <w:rFonts w:ascii="Liberation Mono" w:eastAsia="NSimSun" w:hAnsi="Liberation Mono" w:cs="Liberation Mono"/>
      <w:sz w:val="20"/>
      <w:szCs w:val="20"/>
      <w:lang w:val="pt-PT" w:eastAsia="zh-CN"/>
    </w:rPr>
  </w:style>
  <w:style w:type="paragraph" w:customStyle="1" w:styleId="textbox">
    <w:name w:val="textbox"/>
    <w:basedOn w:val="Normal"/>
    <w:rsid w:val="008571E4"/>
    <w:pPr>
      <w:tabs>
        <w:tab w:val="left" w:pos="709"/>
      </w:tabs>
      <w:spacing w:before="100" w:after="100"/>
      <w:ind w:firstLine="709"/>
      <w:jc w:val="both"/>
    </w:pPr>
    <w:rPr>
      <w:lang w:eastAsia="zh-CN"/>
    </w:rPr>
  </w:style>
  <w:style w:type="paragraph" w:customStyle="1" w:styleId="Standard">
    <w:name w:val="Standard"/>
    <w:rsid w:val="008571E4"/>
    <w:pPr>
      <w:suppressAutoHyphens/>
      <w:textAlignment w:val="baseline"/>
    </w:pPr>
    <w:rPr>
      <w:rFonts w:ascii="Liberation Serif" w:hAnsi="Liberation Serif" w:cs="Mangal"/>
      <w:kern w:val="1"/>
      <w:sz w:val="24"/>
      <w:szCs w:val="24"/>
      <w:lang w:eastAsia="zh-CN" w:bidi="hi-IN"/>
    </w:rPr>
  </w:style>
  <w:style w:type="paragraph" w:styleId="SemEspaamento">
    <w:name w:val="No Spacing"/>
    <w:uiPriority w:val="1"/>
    <w:qFormat/>
    <w:rsid w:val="008571E4"/>
    <w:pPr>
      <w:suppressAutoHyphens/>
      <w:textAlignment w:val="baseline"/>
    </w:pPr>
    <w:rPr>
      <w:rFonts w:ascii="Liberation Serif" w:hAnsi="Liberation Serif" w:cs="Mangal"/>
      <w:kern w:val="1"/>
      <w:sz w:val="24"/>
      <w:szCs w:val="21"/>
      <w:lang w:eastAsia="zh-CN" w:bidi="hi-IN"/>
    </w:rPr>
  </w:style>
  <w:style w:type="paragraph" w:customStyle="1" w:styleId="Ttulodalista">
    <w:name w:val="Título da lista"/>
    <w:basedOn w:val="Normal"/>
    <w:next w:val="Contedodalista"/>
    <w:rsid w:val="008571E4"/>
    <w:pPr>
      <w:tabs>
        <w:tab w:val="left" w:pos="709"/>
      </w:tabs>
      <w:suppressAutoHyphens/>
      <w:ind w:firstLine="709"/>
      <w:jc w:val="both"/>
    </w:pPr>
    <w:rPr>
      <w:lang w:val="pt-PT" w:eastAsia="zh-CN"/>
    </w:rPr>
  </w:style>
  <w:style w:type="paragraph" w:customStyle="1" w:styleId="Contedodalista">
    <w:name w:val="Conteúdo da lista"/>
    <w:basedOn w:val="Normal"/>
    <w:rsid w:val="008571E4"/>
    <w:pPr>
      <w:tabs>
        <w:tab w:val="left" w:pos="709"/>
      </w:tabs>
      <w:suppressAutoHyphens/>
      <w:ind w:firstLine="709"/>
      <w:jc w:val="both"/>
    </w:pPr>
    <w:rPr>
      <w:lang w:val="pt-PT" w:eastAsia="zh-CN"/>
    </w:rPr>
  </w:style>
  <w:style w:type="paragraph" w:customStyle="1" w:styleId="icon--meta-keyline-before">
    <w:name w:val="icon--meta-keyline-before"/>
    <w:basedOn w:val="Normal"/>
    <w:rsid w:val="008571E4"/>
    <w:pPr>
      <w:tabs>
        <w:tab w:val="left" w:pos="709"/>
      </w:tabs>
      <w:spacing w:before="100" w:after="100"/>
      <w:ind w:firstLine="709"/>
      <w:jc w:val="both"/>
    </w:pPr>
    <w:rPr>
      <w:lang w:eastAsia="zh-CN"/>
    </w:rPr>
  </w:style>
  <w:style w:type="paragraph" w:customStyle="1" w:styleId="Estilo2">
    <w:name w:val="Estilo2"/>
    <w:basedOn w:val="Normal"/>
    <w:rsid w:val="008571E4"/>
    <w:pPr>
      <w:widowControl w:val="0"/>
      <w:tabs>
        <w:tab w:val="num" w:pos="0"/>
        <w:tab w:val="left" w:pos="360"/>
        <w:tab w:val="left" w:pos="709"/>
      </w:tabs>
      <w:overflowPunct w:val="0"/>
      <w:autoSpaceDE w:val="0"/>
      <w:jc w:val="both"/>
    </w:pPr>
    <w:rPr>
      <w:rFonts w:ascii="Arial" w:eastAsia="Yu Mincho" w:hAnsi="Arial" w:cs="Arial"/>
      <w:b/>
      <w:bCs/>
      <w:lang w:eastAsia="zh-CN"/>
    </w:rPr>
  </w:style>
  <w:style w:type="paragraph" w:customStyle="1" w:styleId="Estilo3">
    <w:name w:val="Estilo3"/>
    <w:basedOn w:val="Normal"/>
    <w:rsid w:val="008571E4"/>
    <w:pPr>
      <w:widowControl w:val="0"/>
      <w:tabs>
        <w:tab w:val="num" w:pos="0"/>
        <w:tab w:val="left" w:pos="360"/>
        <w:tab w:val="left" w:pos="709"/>
      </w:tabs>
      <w:overflowPunct w:val="0"/>
      <w:autoSpaceDE w:val="0"/>
      <w:jc w:val="both"/>
    </w:pPr>
    <w:rPr>
      <w:rFonts w:ascii="Arial" w:eastAsia="Yu Mincho" w:hAnsi="Arial" w:cs="Arial"/>
      <w:b/>
      <w:bCs/>
      <w:lang w:eastAsia="zh-CN"/>
    </w:rPr>
  </w:style>
  <w:style w:type="character" w:customStyle="1" w:styleId="nlmyear">
    <w:name w:val="nlm_year"/>
    <w:rsid w:val="008571E4"/>
  </w:style>
  <w:style w:type="character" w:customStyle="1" w:styleId="nlmpublisher-loc">
    <w:name w:val="nlm_publisher-loc"/>
    <w:rsid w:val="008571E4"/>
  </w:style>
  <w:style w:type="character" w:customStyle="1" w:styleId="nlmpublisher-name">
    <w:name w:val="nlm_publisher-name"/>
    <w:rsid w:val="008571E4"/>
  </w:style>
  <w:style w:type="table" w:styleId="TabeladeLista1Clara">
    <w:name w:val="List Table 1 Light"/>
    <w:basedOn w:val="Tabelanormal"/>
    <w:uiPriority w:val="46"/>
    <w:rsid w:val="008571E4"/>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MenoPendente1">
    <w:name w:val="Menção Pendente1"/>
    <w:uiPriority w:val="99"/>
    <w:semiHidden/>
    <w:unhideWhenUsed/>
    <w:rsid w:val="008571E4"/>
    <w:rPr>
      <w:color w:val="605E5C"/>
      <w:shd w:val="clear" w:color="auto" w:fill="E1DFDD"/>
    </w:rPr>
  </w:style>
  <w:style w:type="character" w:customStyle="1" w:styleId="notranslate">
    <w:name w:val="notranslate"/>
    <w:rsid w:val="00207CD5"/>
  </w:style>
  <w:style w:type="paragraph" w:customStyle="1" w:styleId="RelTexto">
    <w:name w:val="Rel Texto"/>
    <w:basedOn w:val="Normal"/>
    <w:rsid w:val="00207CD5"/>
    <w:pPr>
      <w:spacing w:after="120" w:line="320" w:lineRule="exact"/>
      <w:ind w:firstLine="720"/>
      <w:jc w:val="both"/>
    </w:pPr>
    <w:rPr>
      <w:rFonts w:ascii="Arial" w:hAnsi="Arial"/>
      <w:sz w:val="22"/>
      <w:szCs w:val="20"/>
    </w:rPr>
  </w:style>
  <w:style w:type="paragraph" w:customStyle="1" w:styleId="CitaviBibliographyEntry">
    <w:name w:val="Citavi Bibliography Entry"/>
    <w:basedOn w:val="Normal"/>
    <w:link w:val="CitaviBibliographyEntryChar"/>
    <w:rsid w:val="00315739"/>
    <w:pPr>
      <w:tabs>
        <w:tab w:val="left" w:pos="283"/>
      </w:tabs>
      <w:spacing w:after="160" w:line="259" w:lineRule="auto"/>
      <w:ind w:left="283" w:hanging="283"/>
    </w:pPr>
    <w:rPr>
      <w:rFonts w:ascii="Calibri" w:eastAsia="Calibri" w:hAnsi="Calibri"/>
      <w:sz w:val="22"/>
      <w:szCs w:val="22"/>
      <w:lang w:val="es-CO" w:eastAsia="en-US"/>
    </w:rPr>
  </w:style>
  <w:style w:type="character" w:customStyle="1" w:styleId="CitaviBibliographyEntryChar">
    <w:name w:val="Citavi Bibliography Entry Char"/>
    <w:link w:val="CitaviBibliographyEntry"/>
    <w:rsid w:val="00315739"/>
    <w:rPr>
      <w:rFonts w:ascii="Calibri" w:eastAsia="Calibri" w:hAnsi="Calibri"/>
      <w:sz w:val="22"/>
      <w:szCs w:val="22"/>
      <w:lang w:val="es-CO" w:eastAsia="en-US"/>
    </w:rPr>
  </w:style>
  <w:style w:type="paragraph" w:styleId="TextosemFormatao">
    <w:name w:val="Plain Text"/>
    <w:basedOn w:val="Normal"/>
    <w:link w:val="TextosemFormataoChar"/>
    <w:uiPriority w:val="99"/>
    <w:unhideWhenUsed/>
    <w:rsid w:val="00315739"/>
    <w:rPr>
      <w:rFonts w:ascii="Consolas" w:eastAsia="Calibri" w:hAnsi="Consolas"/>
      <w:sz w:val="21"/>
      <w:szCs w:val="21"/>
      <w:lang w:eastAsia="en-US"/>
    </w:rPr>
  </w:style>
  <w:style w:type="character" w:customStyle="1" w:styleId="TextosemFormataoChar">
    <w:name w:val="Texto sem Formatação Char"/>
    <w:link w:val="TextosemFormatao"/>
    <w:uiPriority w:val="99"/>
    <w:rsid w:val="00315739"/>
    <w:rPr>
      <w:rFonts w:ascii="Consolas" w:eastAsia="Calibri" w:hAnsi="Consolas"/>
      <w:sz w:val="21"/>
      <w:szCs w:val="21"/>
      <w:lang w:eastAsia="en-US"/>
    </w:rPr>
  </w:style>
  <w:style w:type="paragraph" w:customStyle="1" w:styleId="Pa38">
    <w:name w:val="Pa38"/>
    <w:basedOn w:val="Normal"/>
    <w:next w:val="Normal"/>
    <w:uiPriority w:val="99"/>
    <w:rsid w:val="00002EE6"/>
    <w:pPr>
      <w:autoSpaceDE w:val="0"/>
      <w:autoSpaceDN w:val="0"/>
      <w:adjustRightInd w:val="0"/>
      <w:spacing w:line="201" w:lineRule="atLeast"/>
    </w:pPr>
    <w:rPr>
      <w:rFonts w:ascii="Dante MT Std" w:eastAsia="Calibri" w:hAnsi="Dante MT Std"/>
      <w:lang w:eastAsia="en-US"/>
    </w:rPr>
  </w:style>
  <w:style w:type="paragraph" w:customStyle="1" w:styleId="Mendeley">
    <w:name w:val="Mendeley"/>
    <w:basedOn w:val="Normal"/>
    <w:link w:val="MendeleyChar"/>
    <w:autoRedefine/>
    <w:qFormat/>
    <w:rsid w:val="001D5C5E"/>
    <w:pPr>
      <w:widowControl w:val="0"/>
      <w:autoSpaceDE w:val="0"/>
      <w:autoSpaceDN w:val="0"/>
      <w:adjustRightInd w:val="0"/>
      <w:spacing w:before="240" w:after="240"/>
      <w:jc w:val="both"/>
    </w:pPr>
    <w:rPr>
      <w:rFonts w:eastAsia="Calibri"/>
      <w:noProof/>
      <w:kern w:val="24"/>
      <w:lang w:eastAsia="en-US"/>
    </w:rPr>
  </w:style>
  <w:style w:type="character" w:customStyle="1" w:styleId="MendeleyChar">
    <w:name w:val="Mendeley Char"/>
    <w:link w:val="Mendeley"/>
    <w:rsid w:val="001D5C5E"/>
    <w:rPr>
      <w:rFonts w:eastAsia="Calibri"/>
      <w:noProof/>
      <w:kern w:val="24"/>
      <w:sz w:val="24"/>
      <w:szCs w:val="24"/>
      <w:lang w:eastAsia="en-US"/>
    </w:rPr>
  </w:style>
  <w:style w:type="character" w:customStyle="1" w:styleId="y2iqfc">
    <w:name w:val="y2iqfc"/>
    <w:rsid w:val="00E64F0B"/>
  </w:style>
  <w:style w:type="character" w:customStyle="1" w:styleId="fontstyle01">
    <w:name w:val="fontstyle01"/>
    <w:rsid w:val="00E64F0B"/>
    <w:rPr>
      <w:rFonts w:ascii="TimesNewRomanPSMT" w:hAnsi="TimesNewRomanPSMT" w:hint="default"/>
      <w:b w:val="0"/>
      <w:bCs w:val="0"/>
      <w:i w:val="0"/>
      <w:iCs w:val="0"/>
      <w:color w:val="000000"/>
      <w:sz w:val="22"/>
      <w:szCs w:val="22"/>
    </w:rPr>
  </w:style>
  <w:style w:type="paragraph" w:customStyle="1" w:styleId="WW-Padro">
    <w:name w:val="WW-Padrão"/>
    <w:rsid w:val="00377AFF"/>
    <w:pPr>
      <w:tabs>
        <w:tab w:val="left" w:pos="708"/>
      </w:tabs>
      <w:suppressAutoHyphens/>
      <w:spacing w:after="200" w:line="276" w:lineRule="auto"/>
    </w:pPr>
    <w:rPr>
      <w:rFonts w:eastAsia="Lucida Sans Unicode" w:cs="Mangal"/>
      <w:sz w:val="24"/>
      <w:szCs w:val="24"/>
      <w:lang w:eastAsia="zh-CN" w:bidi="hi-IN"/>
    </w:rPr>
  </w:style>
  <w:style w:type="table" w:customStyle="1" w:styleId="TableNormal1">
    <w:name w:val="Table Normal1"/>
    <w:unhideWhenUsed/>
    <w:qFormat/>
    <w:rsid w:val="007E7C61"/>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7E7C61"/>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7E7C61"/>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7E7C61"/>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7E7C61"/>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styleId="MenoPendente">
    <w:name w:val="Unresolved Mention"/>
    <w:basedOn w:val="Fontepargpadro"/>
    <w:uiPriority w:val="99"/>
    <w:unhideWhenUsed/>
    <w:rsid w:val="00E41B73"/>
    <w:rPr>
      <w:color w:val="605E5C"/>
      <w:shd w:val="clear" w:color="auto" w:fill="E1DFDD"/>
    </w:rPr>
  </w:style>
  <w:style w:type="character" w:customStyle="1" w:styleId="Caracteresdenotaderodap">
    <w:name w:val="Caracteres de nota de rodapé"/>
    <w:rsid w:val="00153830"/>
    <w:rPr>
      <w:vertAlign w:val="superscript"/>
    </w:rPr>
  </w:style>
  <w:style w:type="character" w:customStyle="1" w:styleId="Refdenotaderodap1">
    <w:name w:val="Ref. de nota de rodapé1"/>
    <w:rsid w:val="00153830"/>
    <w:rPr>
      <w:vertAlign w:val="superscript"/>
    </w:rPr>
  </w:style>
  <w:style w:type="table" w:customStyle="1" w:styleId="TableNormal6">
    <w:name w:val="Table Normal6"/>
    <w:uiPriority w:val="2"/>
    <w:semiHidden/>
    <w:unhideWhenUsed/>
    <w:qFormat/>
    <w:rsid w:val="00F674E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F674E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fontstyle21">
    <w:name w:val="fontstyle21"/>
    <w:rsid w:val="00F674E5"/>
    <w:rPr>
      <w:rFonts w:ascii="Minion-Italic" w:hAnsi="Minion-Italic" w:hint="default"/>
      <w:b w:val="0"/>
      <w:bCs w:val="0"/>
      <w:i/>
      <w:iCs/>
      <w:color w:val="231F20"/>
      <w:sz w:val="16"/>
      <w:szCs w:val="16"/>
    </w:rPr>
  </w:style>
  <w:style w:type="table" w:customStyle="1" w:styleId="TableNormal8">
    <w:name w:val="Table Normal8"/>
    <w:uiPriority w:val="2"/>
    <w:semiHidden/>
    <w:unhideWhenUsed/>
    <w:qFormat/>
    <w:rsid w:val="00F674E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F674E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Recuodecorpodetexto2Char">
    <w:name w:val="Recuo de corpo de texto 2 Char"/>
    <w:basedOn w:val="Fontepargpadro"/>
    <w:link w:val="Recuodecorpodetexto2"/>
    <w:rsid w:val="00CF4DE9"/>
    <w:rPr>
      <w:szCs w:val="24"/>
    </w:rPr>
  </w:style>
  <w:style w:type="paragraph" w:customStyle="1" w:styleId="SemEspaamento2">
    <w:name w:val="Sem Espaçamento2"/>
    <w:rsid w:val="00CF4DE9"/>
    <w:rPr>
      <w:rFonts w:ascii="Calibri" w:hAnsi="Calibri"/>
      <w:sz w:val="22"/>
      <w:szCs w:val="22"/>
      <w:lang w:eastAsia="en-US"/>
    </w:rPr>
  </w:style>
  <w:style w:type="paragraph" w:customStyle="1" w:styleId="Bibliografia2">
    <w:name w:val="Bibliografia2"/>
    <w:basedOn w:val="Normal"/>
    <w:next w:val="Normal"/>
    <w:semiHidden/>
    <w:rsid w:val="00CF4DE9"/>
    <w:rPr>
      <w:rFonts w:eastAsia="Calibri"/>
    </w:rPr>
  </w:style>
  <w:style w:type="paragraph" w:customStyle="1" w:styleId="Textodebalo2">
    <w:name w:val="Texto de balão2"/>
    <w:basedOn w:val="Normal"/>
    <w:rsid w:val="00CF4DE9"/>
    <w:rPr>
      <w:rFonts w:ascii="Tahoma" w:hAnsi="Tahoma"/>
      <w:sz w:val="16"/>
      <w:szCs w:val="20"/>
    </w:rPr>
  </w:style>
  <w:style w:type="paragraph" w:customStyle="1" w:styleId="Corpodetexto22">
    <w:name w:val="Corpo de texto 22"/>
    <w:basedOn w:val="Normal"/>
    <w:autoRedefine/>
    <w:rsid w:val="00CF4DE9"/>
    <w:pPr>
      <w:spacing w:after="120" w:line="360" w:lineRule="auto"/>
      <w:jc w:val="both"/>
    </w:pPr>
    <w:rPr>
      <w:szCs w:val="20"/>
    </w:rPr>
  </w:style>
  <w:style w:type="paragraph" w:customStyle="1" w:styleId="Citao2">
    <w:name w:val="Citação2"/>
    <w:basedOn w:val="Bibliografia10"/>
    <w:next w:val="Bibliografia10"/>
    <w:rsid w:val="00CF4DE9"/>
    <w:rPr>
      <w:b/>
      <w:iCs/>
      <w:color w:val="000000"/>
      <w:sz w:val="20"/>
    </w:rPr>
  </w:style>
  <w:style w:type="paragraph" w:customStyle="1" w:styleId="PargrafodaLista2">
    <w:name w:val="Parágrafo da Lista2"/>
    <w:basedOn w:val="Normal"/>
    <w:rsid w:val="00CF4DE9"/>
    <w:pPr>
      <w:suppressAutoHyphens/>
      <w:spacing w:after="200" w:line="276" w:lineRule="auto"/>
      <w:ind w:left="720"/>
      <w:contextualSpacing/>
    </w:pPr>
    <w:rPr>
      <w:rFonts w:ascii="Calibri" w:hAnsi="Calibri" w:cs="Calibri"/>
      <w:sz w:val="22"/>
      <w:szCs w:val="22"/>
      <w:lang w:eastAsia="zh-CN"/>
    </w:rPr>
  </w:style>
  <w:style w:type="character" w:customStyle="1" w:styleId="Meno2">
    <w:name w:val="Menção2"/>
    <w:rsid w:val="00CF4DE9"/>
    <w:rPr>
      <w:color w:val="2B579A"/>
      <w:shd w:val="clear" w:color="auto" w:fill="E6E6E6"/>
    </w:rPr>
  </w:style>
  <w:style w:type="character" w:customStyle="1" w:styleId="MenoPendente2">
    <w:name w:val="Menção Pendente2"/>
    <w:uiPriority w:val="99"/>
    <w:semiHidden/>
    <w:unhideWhenUsed/>
    <w:rsid w:val="00CF4DE9"/>
    <w:rPr>
      <w:color w:val="605E5C"/>
      <w:shd w:val="clear" w:color="auto" w:fill="E1DFDD"/>
    </w:rPr>
  </w:style>
  <w:style w:type="table" w:customStyle="1" w:styleId="Tablanormal41">
    <w:name w:val="Tabla normal 41"/>
    <w:basedOn w:val="Tabelanormal"/>
    <w:uiPriority w:val="44"/>
    <w:rsid w:val="00CF4DE9"/>
    <w:rPr>
      <w:rFonts w:ascii="Calibri" w:eastAsia="Calibri" w:hAnsi="Calibr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Spacing2">
    <w:name w:val="No Spacing2"/>
    <w:rsid w:val="0036570E"/>
    <w:rPr>
      <w:rFonts w:ascii="Calibri" w:hAnsi="Calibri"/>
      <w:sz w:val="22"/>
      <w:szCs w:val="22"/>
      <w:lang w:eastAsia="en-US"/>
    </w:rPr>
  </w:style>
  <w:style w:type="paragraph" w:customStyle="1" w:styleId="BalloonText1">
    <w:name w:val="Balloon Text1"/>
    <w:basedOn w:val="Normal"/>
    <w:rsid w:val="0036570E"/>
    <w:rPr>
      <w:rFonts w:ascii="Tahoma" w:hAnsi="Tahoma"/>
      <w:sz w:val="16"/>
      <w:szCs w:val="20"/>
    </w:rPr>
  </w:style>
  <w:style w:type="paragraph" w:customStyle="1" w:styleId="BodyText21">
    <w:name w:val="Body Text 21"/>
    <w:basedOn w:val="Normal"/>
    <w:rsid w:val="0036570E"/>
    <w:pPr>
      <w:spacing w:after="120" w:line="360" w:lineRule="auto"/>
      <w:jc w:val="both"/>
    </w:pPr>
    <w:rPr>
      <w:szCs w:val="20"/>
    </w:rPr>
  </w:style>
  <w:style w:type="paragraph" w:customStyle="1" w:styleId="Quote1">
    <w:name w:val="Quote1"/>
    <w:basedOn w:val="Bibliografia10"/>
    <w:next w:val="Bibliografia10"/>
    <w:rsid w:val="0036570E"/>
    <w:rPr>
      <w:b/>
      <w:iCs/>
      <w:color w:val="000000"/>
      <w:sz w:val="20"/>
      <w:lang w:val="pt-BR"/>
    </w:rPr>
  </w:style>
  <w:style w:type="paragraph" w:customStyle="1" w:styleId="ListParagraph1">
    <w:name w:val="List Paragraph1"/>
    <w:basedOn w:val="Normal"/>
    <w:rsid w:val="0036570E"/>
    <w:pPr>
      <w:suppressAutoHyphens/>
      <w:spacing w:after="200" w:line="276" w:lineRule="auto"/>
      <w:ind w:left="720"/>
      <w:contextualSpacing/>
    </w:pPr>
    <w:rPr>
      <w:rFonts w:ascii="Calibri" w:hAnsi="Calibri" w:cs="Calibri"/>
      <w:sz w:val="22"/>
      <w:szCs w:val="22"/>
      <w:lang w:eastAsia="zh-CN"/>
    </w:rPr>
  </w:style>
  <w:style w:type="character" w:styleId="Meno">
    <w:name w:val="Mention"/>
    <w:rsid w:val="0036570E"/>
    <w:rPr>
      <w:color w:val="2B579A"/>
      <w:shd w:val="clear" w:color="auto" w:fill="E6E6E6"/>
    </w:rPr>
  </w:style>
  <w:style w:type="paragraph" w:customStyle="1" w:styleId="Bibliography1">
    <w:name w:val="Bibliography1"/>
    <w:basedOn w:val="Corpodetexto"/>
    <w:uiPriority w:val="37"/>
    <w:rsid w:val="0036570E"/>
    <w:pPr>
      <w:widowControl w:val="0"/>
      <w:tabs>
        <w:tab w:val="left" w:pos="709"/>
      </w:tabs>
      <w:suppressAutoHyphens/>
      <w:spacing w:after="120" w:line="240" w:lineRule="auto"/>
      <w:ind w:firstLine="709"/>
    </w:pPr>
    <w:rPr>
      <w:sz w:val="20"/>
      <w:szCs w:val="20"/>
      <w:lang w:val="it-IT" w:eastAsia="zh-CN"/>
    </w:rPr>
  </w:style>
  <w:style w:type="paragraph" w:customStyle="1" w:styleId="SemEspaamento3">
    <w:name w:val="Sem Espaçamento3"/>
    <w:rsid w:val="0025039A"/>
    <w:rPr>
      <w:rFonts w:ascii="Calibri" w:eastAsia="Times New Roman" w:hAnsi="Calibri"/>
      <w:sz w:val="22"/>
      <w:szCs w:val="22"/>
      <w:lang w:eastAsia="en-US"/>
    </w:rPr>
  </w:style>
  <w:style w:type="paragraph" w:customStyle="1" w:styleId="Bibliografia3">
    <w:name w:val="Bibliografia3"/>
    <w:basedOn w:val="Normal"/>
    <w:next w:val="Normal"/>
    <w:semiHidden/>
    <w:rsid w:val="0025039A"/>
    <w:rPr>
      <w:rFonts w:eastAsia="Calibri"/>
    </w:rPr>
  </w:style>
  <w:style w:type="paragraph" w:customStyle="1" w:styleId="Textodebalo3">
    <w:name w:val="Texto de balão3"/>
    <w:basedOn w:val="Normal"/>
    <w:rsid w:val="0025039A"/>
    <w:rPr>
      <w:rFonts w:ascii="Tahoma" w:eastAsia="Times New Roman" w:hAnsi="Tahoma"/>
      <w:sz w:val="16"/>
      <w:szCs w:val="20"/>
    </w:rPr>
  </w:style>
  <w:style w:type="paragraph" w:customStyle="1" w:styleId="Corpodetexto23">
    <w:name w:val="Corpo de texto 23"/>
    <w:basedOn w:val="Normal"/>
    <w:autoRedefine/>
    <w:rsid w:val="0025039A"/>
    <w:pPr>
      <w:spacing w:after="120" w:line="360" w:lineRule="auto"/>
      <w:jc w:val="both"/>
    </w:pPr>
    <w:rPr>
      <w:rFonts w:eastAsia="Times New Roman"/>
      <w:szCs w:val="20"/>
    </w:rPr>
  </w:style>
  <w:style w:type="paragraph" w:customStyle="1" w:styleId="Citao3">
    <w:name w:val="Citação3"/>
    <w:basedOn w:val="Bibliografia10"/>
    <w:next w:val="Bibliografia10"/>
    <w:rsid w:val="0025039A"/>
    <w:rPr>
      <w:b/>
      <w:iCs/>
      <w:color w:val="000000"/>
      <w:sz w:val="20"/>
    </w:rPr>
  </w:style>
  <w:style w:type="paragraph" w:customStyle="1" w:styleId="PargrafodaLista3">
    <w:name w:val="Parágrafo da Lista3"/>
    <w:basedOn w:val="Normal"/>
    <w:rsid w:val="0025039A"/>
    <w:pPr>
      <w:suppressAutoHyphens/>
      <w:spacing w:after="200" w:line="276" w:lineRule="auto"/>
      <w:ind w:left="720"/>
      <w:contextualSpacing/>
    </w:pPr>
    <w:rPr>
      <w:rFonts w:ascii="Calibri" w:eastAsia="Times New Roman" w:hAnsi="Calibri" w:cs="Calibri"/>
      <w:sz w:val="22"/>
      <w:szCs w:val="22"/>
      <w:lang w:eastAsia="zh-CN"/>
    </w:rPr>
  </w:style>
  <w:style w:type="character" w:customStyle="1" w:styleId="Meno3">
    <w:name w:val="Menção3"/>
    <w:rsid w:val="0025039A"/>
    <w:rPr>
      <w:color w:val="2B579A"/>
      <w:shd w:val="clear" w:color="auto" w:fill="E6E6E6"/>
    </w:rPr>
  </w:style>
  <w:style w:type="character" w:customStyle="1" w:styleId="MenoPendente3">
    <w:name w:val="Menção Pendente3"/>
    <w:uiPriority w:val="99"/>
    <w:semiHidden/>
    <w:unhideWhenUsed/>
    <w:rsid w:val="0025039A"/>
    <w:rPr>
      <w:color w:val="605E5C"/>
      <w:shd w:val="clear" w:color="auto" w:fill="E1DFDD"/>
    </w:rPr>
  </w:style>
  <w:style w:type="character" w:customStyle="1" w:styleId="rynqvb">
    <w:name w:val="rynqvb"/>
    <w:basedOn w:val="Fontepargpadro"/>
    <w:rsid w:val="0025039A"/>
  </w:style>
  <w:style w:type="paragraph" w:customStyle="1" w:styleId="FKTTULO3">
    <w:name w:val="*FK TÍTULO 3"/>
    <w:basedOn w:val="Normal"/>
    <w:next w:val="FKPADRO"/>
    <w:qFormat/>
    <w:rsid w:val="0025039A"/>
    <w:pPr>
      <w:keepNext/>
      <w:spacing w:before="360" w:after="360" w:line="360" w:lineRule="auto"/>
      <w:jc w:val="both"/>
      <w:outlineLvl w:val="2"/>
    </w:pPr>
    <w:rPr>
      <w:rFonts w:ascii="Arial" w:eastAsia="Calibri" w:hAnsi="Arial" w:cs="Arial"/>
      <w:b/>
      <w:lang w:eastAsia="en-US"/>
    </w:rPr>
  </w:style>
  <w:style w:type="paragraph" w:customStyle="1" w:styleId="FKTTULOFIGURAS">
    <w:name w:val="*FK TÍTULO FIGURAS"/>
    <w:basedOn w:val="Normal"/>
    <w:qFormat/>
    <w:rsid w:val="0025039A"/>
    <w:pPr>
      <w:keepNext/>
      <w:spacing w:before="360" w:after="80"/>
      <w:jc w:val="center"/>
    </w:pPr>
    <w:rPr>
      <w:rFonts w:ascii="Arial" w:eastAsia="Calibri" w:hAnsi="Arial" w:cs="Arial"/>
      <w:b/>
      <w:sz w:val="22"/>
    </w:rPr>
  </w:style>
  <w:style w:type="paragraph" w:customStyle="1" w:styleId="FKPADRO">
    <w:name w:val="*FK PADRÃO"/>
    <w:basedOn w:val="Normal"/>
    <w:qFormat/>
    <w:rsid w:val="0025039A"/>
    <w:pPr>
      <w:pBdr>
        <w:top w:val="nil"/>
        <w:left w:val="nil"/>
        <w:bottom w:val="nil"/>
        <w:right w:val="nil"/>
        <w:between w:val="nil"/>
        <w:bar w:val="nil"/>
      </w:pBdr>
      <w:spacing w:line="360" w:lineRule="auto"/>
      <w:ind w:firstLine="709"/>
      <w:jc w:val="both"/>
    </w:pPr>
    <w:rPr>
      <w:rFonts w:ascii="Arial" w:eastAsia="Arial" w:hAnsi="Arial" w:cs="Arial"/>
      <w:color w:val="000000"/>
      <w:u w:color="000000"/>
      <w:bdr w:val="nil"/>
    </w:rPr>
  </w:style>
  <w:style w:type="paragraph" w:customStyle="1" w:styleId="FKTTULOFONTEFIGURAS">
    <w:name w:val="*FK TÍTULO FONTE FIGURAS"/>
    <w:basedOn w:val="FKTTULOFIGURAS"/>
    <w:next w:val="FKPADRO"/>
    <w:qFormat/>
    <w:rsid w:val="0025039A"/>
    <w:pPr>
      <w:keepNext w:val="0"/>
      <w:spacing w:before="100" w:after="360"/>
    </w:pPr>
    <w:rPr>
      <w:sz w:val="20"/>
    </w:rPr>
  </w:style>
  <w:style w:type="paragraph" w:customStyle="1" w:styleId="FKILUSTRAES">
    <w:name w:val="*FK ILUSTRAÇÕES"/>
    <w:basedOn w:val="Normal"/>
    <w:qFormat/>
    <w:rsid w:val="0025039A"/>
    <w:pPr>
      <w:spacing w:before="120" w:after="120"/>
      <w:jc w:val="center"/>
    </w:pPr>
    <w:rPr>
      <w:rFonts w:ascii="Arial" w:eastAsia="Calibri" w:hAnsi="Arial" w:cs="Arial"/>
      <w:lang w:eastAsia="en-US"/>
    </w:rPr>
  </w:style>
  <w:style w:type="paragraph" w:customStyle="1" w:styleId="FKREFERENCIAS">
    <w:name w:val="*FK REFERENCIAS"/>
    <w:basedOn w:val="Normal"/>
    <w:qFormat/>
    <w:rsid w:val="0025039A"/>
    <w:pPr>
      <w:tabs>
        <w:tab w:val="left" w:pos="1755"/>
      </w:tabs>
      <w:spacing w:after="240"/>
    </w:pPr>
    <w:rPr>
      <w:rFonts w:ascii="Arial" w:eastAsia="Calibri" w:hAnsi="Arial" w:cs="Arial"/>
      <w:lang w:eastAsia="en-US"/>
    </w:rPr>
  </w:style>
  <w:style w:type="paragraph" w:customStyle="1" w:styleId="TTULO1MC">
    <w:name w:val="TÍTULO 1MC"/>
    <w:basedOn w:val="Normal"/>
    <w:rsid w:val="0025039A"/>
    <w:pPr>
      <w:spacing w:before="360" w:after="360" w:line="360" w:lineRule="auto"/>
      <w:ind w:firstLine="851"/>
      <w:outlineLvl w:val="1"/>
    </w:pPr>
    <w:rPr>
      <w:rFonts w:eastAsia="Times New Roman"/>
      <w:b/>
      <w:caps/>
    </w:rPr>
  </w:style>
  <w:style w:type="paragraph" w:customStyle="1" w:styleId="SemEspaamento4">
    <w:name w:val="Sem Espaçamento4"/>
    <w:rsid w:val="00564BA9"/>
    <w:rPr>
      <w:rFonts w:ascii="Calibri" w:eastAsia="Times New Roman" w:hAnsi="Calibri"/>
      <w:sz w:val="22"/>
      <w:szCs w:val="22"/>
      <w:lang w:eastAsia="en-US"/>
    </w:rPr>
  </w:style>
  <w:style w:type="paragraph" w:customStyle="1" w:styleId="Bibliografia4">
    <w:name w:val="Bibliografia4"/>
    <w:basedOn w:val="Normal"/>
    <w:next w:val="Normal"/>
    <w:semiHidden/>
    <w:rsid w:val="00564BA9"/>
    <w:rPr>
      <w:rFonts w:eastAsia="Calibri"/>
    </w:rPr>
  </w:style>
  <w:style w:type="paragraph" w:customStyle="1" w:styleId="Textodebalo4">
    <w:name w:val="Texto de balão4"/>
    <w:basedOn w:val="Normal"/>
    <w:rsid w:val="00564BA9"/>
    <w:rPr>
      <w:rFonts w:ascii="Tahoma" w:eastAsia="Times New Roman" w:hAnsi="Tahoma"/>
      <w:sz w:val="16"/>
      <w:szCs w:val="20"/>
    </w:rPr>
  </w:style>
  <w:style w:type="paragraph" w:customStyle="1" w:styleId="Corpodetexto24">
    <w:name w:val="Corpo de texto 24"/>
    <w:basedOn w:val="Normal"/>
    <w:autoRedefine/>
    <w:rsid w:val="00564BA9"/>
    <w:pPr>
      <w:spacing w:after="120" w:line="360" w:lineRule="auto"/>
      <w:jc w:val="both"/>
    </w:pPr>
    <w:rPr>
      <w:rFonts w:eastAsia="Times New Roman"/>
      <w:szCs w:val="20"/>
    </w:rPr>
  </w:style>
  <w:style w:type="paragraph" w:customStyle="1" w:styleId="Citao4">
    <w:name w:val="Citação4"/>
    <w:basedOn w:val="Bibliografia10"/>
    <w:next w:val="Bibliografia10"/>
    <w:rsid w:val="00564BA9"/>
    <w:rPr>
      <w:b/>
      <w:iCs/>
      <w:color w:val="000000"/>
      <w:sz w:val="20"/>
    </w:rPr>
  </w:style>
  <w:style w:type="paragraph" w:customStyle="1" w:styleId="PargrafodaLista4">
    <w:name w:val="Parágrafo da Lista4"/>
    <w:basedOn w:val="Normal"/>
    <w:rsid w:val="00564BA9"/>
    <w:pPr>
      <w:suppressAutoHyphens/>
      <w:spacing w:after="200" w:line="276" w:lineRule="auto"/>
      <w:ind w:left="720"/>
      <w:contextualSpacing/>
    </w:pPr>
    <w:rPr>
      <w:rFonts w:ascii="Calibri" w:eastAsia="Times New Roman" w:hAnsi="Calibri" w:cs="Calibri"/>
      <w:sz w:val="22"/>
      <w:szCs w:val="22"/>
      <w:lang w:eastAsia="zh-CN"/>
    </w:rPr>
  </w:style>
  <w:style w:type="character" w:customStyle="1" w:styleId="Meno4">
    <w:name w:val="Menção4"/>
    <w:rsid w:val="00564BA9"/>
    <w:rPr>
      <w:color w:val="2B579A"/>
      <w:shd w:val="clear" w:color="auto" w:fill="E6E6E6"/>
    </w:rPr>
  </w:style>
  <w:style w:type="character" w:customStyle="1" w:styleId="MenoPendente4">
    <w:name w:val="Menção Pendente4"/>
    <w:uiPriority w:val="99"/>
    <w:semiHidden/>
    <w:unhideWhenUsed/>
    <w:rsid w:val="00564BA9"/>
    <w:rPr>
      <w:color w:val="605E5C"/>
      <w:shd w:val="clear" w:color="auto" w:fill="E1DFDD"/>
    </w:rPr>
  </w:style>
  <w:style w:type="paragraph" w:customStyle="1" w:styleId="SemEspaamento5">
    <w:name w:val="Sem Espaçamento5"/>
    <w:rsid w:val="00DD31A7"/>
    <w:rPr>
      <w:rFonts w:ascii="Calibri" w:eastAsia="Times New Roman" w:hAnsi="Calibri"/>
      <w:sz w:val="22"/>
      <w:szCs w:val="22"/>
      <w:lang w:eastAsia="en-US"/>
    </w:rPr>
  </w:style>
  <w:style w:type="paragraph" w:customStyle="1" w:styleId="Bibliografia5">
    <w:name w:val="Bibliografia5"/>
    <w:basedOn w:val="Normal"/>
    <w:next w:val="Normal"/>
    <w:semiHidden/>
    <w:rsid w:val="00DD31A7"/>
    <w:rPr>
      <w:rFonts w:eastAsia="Calibri"/>
    </w:rPr>
  </w:style>
  <w:style w:type="paragraph" w:customStyle="1" w:styleId="Textodebalo5">
    <w:name w:val="Texto de balão5"/>
    <w:basedOn w:val="Normal"/>
    <w:rsid w:val="00DD31A7"/>
    <w:rPr>
      <w:rFonts w:ascii="Tahoma" w:eastAsia="Times New Roman" w:hAnsi="Tahoma"/>
      <w:sz w:val="16"/>
      <w:szCs w:val="20"/>
    </w:rPr>
  </w:style>
  <w:style w:type="paragraph" w:customStyle="1" w:styleId="Corpodetexto25">
    <w:name w:val="Corpo de texto 25"/>
    <w:basedOn w:val="Normal"/>
    <w:autoRedefine/>
    <w:rsid w:val="00DD31A7"/>
    <w:pPr>
      <w:spacing w:after="120" w:line="360" w:lineRule="auto"/>
      <w:jc w:val="both"/>
    </w:pPr>
    <w:rPr>
      <w:rFonts w:eastAsia="Times New Roman"/>
      <w:szCs w:val="20"/>
    </w:rPr>
  </w:style>
  <w:style w:type="paragraph" w:customStyle="1" w:styleId="Citao5">
    <w:name w:val="Citação5"/>
    <w:basedOn w:val="Bibliografia10"/>
    <w:next w:val="Bibliografia10"/>
    <w:rsid w:val="00DD31A7"/>
    <w:rPr>
      <w:b/>
      <w:iCs/>
      <w:color w:val="000000"/>
      <w:sz w:val="20"/>
    </w:rPr>
  </w:style>
  <w:style w:type="paragraph" w:customStyle="1" w:styleId="PargrafodaLista5">
    <w:name w:val="Parágrafo da Lista5"/>
    <w:basedOn w:val="Normal"/>
    <w:rsid w:val="00DD31A7"/>
    <w:pPr>
      <w:suppressAutoHyphens/>
      <w:spacing w:after="200" w:line="276" w:lineRule="auto"/>
      <w:ind w:left="720"/>
      <w:contextualSpacing/>
    </w:pPr>
    <w:rPr>
      <w:rFonts w:ascii="Calibri" w:eastAsia="Times New Roman" w:hAnsi="Calibri" w:cs="Calibri"/>
      <w:sz w:val="22"/>
      <w:szCs w:val="22"/>
      <w:lang w:eastAsia="zh-CN"/>
    </w:rPr>
  </w:style>
  <w:style w:type="character" w:customStyle="1" w:styleId="Meno5">
    <w:name w:val="Menção5"/>
    <w:rsid w:val="00DD31A7"/>
    <w:rPr>
      <w:color w:val="2B579A"/>
      <w:shd w:val="clear" w:color="auto" w:fill="E6E6E6"/>
    </w:rPr>
  </w:style>
  <w:style w:type="character" w:customStyle="1" w:styleId="MenoPendente5">
    <w:name w:val="Menção Pendente5"/>
    <w:uiPriority w:val="99"/>
    <w:semiHidden/>
    <w:unhideWhenUsed/>
    <w:rsid w:val="00DD31A7"/>
    <w:rPr>
      <w:color w:val="605E5C"/>
      <w:shd w:val="clear" w:color="auto" w:fill="E1DFDD"/>
    </w:rPr>
  </w:style>
  <w:style w:type="paragraph" w:customStyle="1" w:styleId="T1Dissertation">
    <w:name w:val="T1_Dissertation"/>
    <w:basedOn w:val="PargrafodaLista"/>
    <w:qFormat/>
    <w:rsid w:val="00DD31A7"/>
    <w:pPr>
      <w:numPr>
        <w:numId w:val="4"/>
      </w:numPr>
      <w:spacing w:before="120" w:after="120" w:line="360" w:lineRule="auto"/>
      <w:jc w:val="both"/>
    </w:pPr>
    <w:rPr>
      <w:rFonts w:eastAsia="Times New Roman"/>
      <w:b/>
      <w:sz w:val="28"/>
      <w:lang w:val="en-US" w:eastAsia="pt-BR"/>
    </w:rPr>
  </w:style>
  <w:style w:type="paragraph" w:customStyle="1" w:styleId="T2Dissertation">
    <w:name w:val="T2_Dissertation"/>
    <w:basedOn w:val="PargrafodaLista"/>
    <w:qFormat/>
    <w:rsid w:val="00DD31A7"/>
    <w:pPr>
      <w:numPr>
        <w:ilvl w:val="1"/>
        <w:numId w:val="4"/>
      </w:numPr>
      <w:spacing w:before="120" w:after="120" w:line="360" w:lineRule="auto"/>
      <w:jc w:val="both"/>
    </w:pPr>
    <w:rPr>
      <w:rFonts w:eastAsia="Times New Roman"/>
      <w:b/>
      <w:lang w:val="en-US" w:eastAsia="pt-BR"/>
    </w:rPr>
  </w:style>
  <w:style w:type="paragraph" w:customStyle="1" w:styleId="T3Dissertation">
    <w:name w:val="T3_Dissertation"/>
    <w:basedOn w:val="PargrafodaLista"/>
    <w:qFormat/>
    <w:rsid w:val="00DD31A7"/>
    <w:pPr>
      <w:numPr>
        <w:ilvl w:val="2"/>
        <w:numId w:val="4"/>
      </w:numPr>
      <w:spacing w:before="120" w:after="120" w:line="360" w:lineRule="auto"/>
      <w:jc w:val="both"/>
    </w:pPr>
    <w:rPr>
      <w:rFonts w:eastAsia="Times New Roman"/>
      <w:b/>
      <w:lang w:val="en-US" w:eastAsia="pt-BR"/>
    </w:rPr>
  </w:style>
  <w:style w:type="paragraph" w:customStyle="1" w:styleId="T4Dissertation">
    <w:name w:val="T4_Dissertation"/>
    <w:basedOn w:val="PargrafodaLista"/>
    <w:qFormat/>
    <w:rsid w:val="00DD31A7"/>
    <w:pPr>
      <w:numPr>
        <w:ilvl w:val="3"/>
        <w:numId w:val="4"/>
      </w:numPr>
      <w:tabs>
        <w:tab w:val="left" w:pos="360"/>
      </w:tabs>
      <w:spacing w:before="120" w:after="120" w:line="360" w:lineRule="auto"/>
      <w:jc w:val="both"/>
    </w:pPr>
    <w:rPr>
      <w:rFonts w:eastAsia="Times New Roman"/>
      <w:lang w:val="en-US" w:eastAsia="pt-BR"/>
    </w:rPr>
  </w:style>
  <w:style w:type="paragraph" w:customStyle="1" w:styleId="T5Dissertation">
    <w:name w:val="T5_Dissertation"/>
    <w:basedOn w:val="PargrafodaLista"/>
    <w:qFormat/>
    <w:rsid w:val="00DD31A7"/>
    <w:pPr>
      <w:numPr>
        <w:ilvl w:val="4"/>
        <w:numId w:val="4"/>
      </w:numPr>
      <w:spacing w:before="120" w:after="120" w:line="360" w:lineRule="auto"/>
      <w:jc w:val="both"/>
    </w:pPr>
    <w:rPr>
      <w:rFonts w:eastAsia="Times New Roman"/>
      <w:lang w:val="en-US" w:eastAsia="pt-BR"/>
    </w:rPr>
  </w:style>
  <w:style w:type="paragraph" w:customStyle="1" w:styleId="EldaParagrafo">
    <w:name w:val="Elda_Paragrafo"/>
    <w:basedOn w:val="Normal"/>
    <w:link w:val="EldaParagrafoChar"/>
    <w:qFormat/>
    <w:rsid w:val="00DD31A7"/>
    <w:pPr>
      <w:spacing w:line="480" w:lineRule="auto"/>
      <w:ind w:firstLine="720"/>
      <w:jc w:val="both"/>
    </w:pPr>
    <w:rPr>
      <w:rFonts w:eastAsia="Times New Roman"/>
      <w:snapToGrid w:val="0"/>
      <w:lang w:val="en-US"/>
    </w:rPr>
  </w:style>
  <w:style w:type="character" w:customStyle="1" w:styleId="EldaParagrafoChar">
    <w:name w:val="Elda_Paragrafo Char"/>
    <w:link w:val="EldaParagrafo"/>
    <w:rsid w:val="00DD31A7"/>
    <w:rPr>
      <w:rFonts w:eastAsia="Times New Roman"/>
      <w:snapToGrid w:val="0"/>
      <w:sz w:val="24"/>
      <w:szCs w:val="24"/>
      <w:lang w:val="en-US"/>
    </w:rPr>
  </w:style>
  <w:style w:type="character" w:customStyle="1" w:styleId="A1">
    <w:name w:val="A1"/>
    <w:uiPriority w:val="99"/>
    <w:rsid w:val="00DD31A7"/>
    <w:rPr>
      <w:rFonts w:cs="Minion Pro"/>
      <w:color w:val="000000"/>
      <w:sz w:val="20"/>
      <w:szCs w:val="20"/>
    </w:rPr>
  </w:style>
  <w:style w:type="character" w:customStyle="1" w:styleId="A8">
    <w:name w:val="A8"/>
    <w:uiPriority w:val="99"/>
    <w:rsid w:val="00DD31A7"/>
    <w:rPr>
      <w:rFonts w:cs="Minion Pro"/>
      <w:color w:val="000000"/>
      <w:sz w:val="11"/>
      <w:szCs w:val="11"/>
    </w:rPr>
  </w:style>
  <w:style w:type="character" w:customStyle="1" w:styleId="A10">
    <w:name w:val="A10"/>
    <w:uiPriority w:val="99"/>
    <w:rsid w:val="00DD31A7"/>
    <w:rPr>
      <w:rFonts w:cs="Minion Pro"/>
      <w:color w:val="000000"/>
      <w:sz w:val="11"/>
      <w:szCs w:val="11"/>
    </w:rPr>
  </w:style>
  <w:style w:type="paragraph" w:customStyle="1" w:styleId="EldaTabTitulo">
    <w:name w:val="Elda_TabTitulo"/>
    <w:basedOn w:val="PargrafodaLista"/>
    <w:link w:val="EldaTabTituloChar"/>
    <w:qFormat/>
    <w:rsid w:val="00DD31A7"/>
    <w:pPr>
      <w:ind w:left="0"/>
      <w:jc w:val="both"/>
    </w:pPr>
    <w:rPr>
      <w:rFonts w:eastAsia="Times New Roman"/>
      <w:lang w:val="en-US" w:eastAsia="pt-BR"/>
    </w:rPr>
  </w:style>
  <w:style w:type="paragraph" w:customStyle="1" w:styleId="EldaTabLegenda">
    <w:name w:val="Elda_TabLegenda"/>
    <w:basedOn w:val="Normal"/>
    <w:link w:val="EldaTabLegendaChar"/>
    <w:rsid w:val="00DD31A7"/>
    <w:pPr>
      <w:jc w:val="both"/>
    </w:pPr>
    <w:rPr>
      <w:rFonts w:eastAsia="Calibri"/>
      <w:sz w:val="20"/>
      <w:szCs w:val="20"/>
      <w:lang w:val="en-US" w:eastAsia="en-US"/>
    </w:rPr>
  </w:style>
  <w:style w:type="character" w:customStyle="1" w:styleId="EldaTabTituloChar">
    <w:name w:val="Elda_TabTitulo Char"/>
    <w:link w:val="EldaTabTitulo"/>
    <w:rsid w:val="00DD31A7"/>
    <w:rPr>
      <w:rFonts w:eastAsia="Times New Roman"/>
      <w:sz w:val="24"/>
      <w:szCs w:val="24"/>
      <w:lang w:val="en-US"/>
    </w:rPr>
  </w:style>
  <w:style w:type="character" w:customStyle="1" w:styleId="EldaTabLegendaChar">
    <w:name w:val="Elda_TabLegenda Char"/>
    <w:link w:val="EldaTabLegenda"/>
    <w:rsid w:val="00DD31A7"/>
    <w:rPr>
      <w:rFonts w:eastAsia="Calibri"/>
      <w:lang w:val="en-US" w:eastAsia="en-US"/>
    </w:rPr>
  </w:style>
  <w:style w:type="paragraph" w:customStyle="1" w:styleId="Prelim1">
    <w:name w:val="Prelim1"/>
    <w:basedOn w:val="Sumrio1"/>
    <w:rsid w:val="00DD31A7"/>
    <w:pPr>
      <w:widowControl/>
      <w:tabs>
        <w:tab w:val="right" w:leader="dot" w:pos="9061"/>
      </w:tabs>
      <w:suppressAutoHyphens w:val="0"/>
      <w:spacing w:before="240" w:after="120" w:line="360" w:lineRule="auto"/>
      <w:jc w:val="both"/>
    </w:pPr>
    <w:rPr>
      <w:rFonts w:eastAsia="Calibri"/>
      <w:bCs/>
      <w:kern w:val="0"/>
      <w:sz w:val="20"/>
      <w:szCs w:val="20"/>
      <w:lang w:val="en-US" w:eastAsia="en-US"/>
    </w:rPr>
  </w:style>
  <w:style w:type="character" w:customStyle="1" w:styleId="PargrafodaListaChar">
    <w:name w:val="Parágrafo da Lista Char"/>
    <w:aliases w:val="Body Text Char1 Char,Body of text Char,Body of text+1 Char,Body of text+2 Char,Body of text+3 Char,Char Char2 Char,Colorful List - Accent 11 Char,HEADING 1 Char,Heading 10 Char,List Paragraph11 Char,List Paragraph2 Char"/>
    <w:link w:val="PargrafodaLista"/>
    <w:uiPriority w:val="34"/>
    <w:qFormat/>
    <w:rsid w:val="00DD31A7"/>
    <w:rPr>
      <w:rFonts w:eastAsia="MS Mincho"/>
      <w:sz w:val="24"/>
      <w:szCs w:val="24"/>
      <w:lang w:eastAsia="ja-JP"/>
    </w:rPr>
  </w:style>
  <w:style w:type="paragraph" w:customStyle="1" w:styleId="CAPA1">
    <w:name w:val="CAPA1"/>
    <w:basedOn w:val="Normal"/>
    <w:rsid w:val="00DD31A7"/>
    <w:pPr>
      <w:tabs>
        <w:tab w:val="left" w:pos="709"/>
      </w:tabs>
      <w:spacing w:before="120" w:line="480" w:lineRule="auto"/>
      <w:jc w:val="center"/>
    </w:pPr>
    <w:rPr>
      <w:rFonts w:eastAsia="Calibri"/>
      <w:b/>
      <w:bCs/>
      <w:lang w:val="en-US"/>
    </w:rPr>
  </w:style>
  <w:style w:type="character" w:customStyle="1" w:styleId="A2">
    <w:name w:val="A2"/>
    <w:uiPriority w:val="99"/>
    <w:rsid w:val="00DD31A7"/>
    <w:rPr>
      <w:rFonts w:cs="Univers LT 55"/>
      <w:color w:val="000000"/>
      <w:sz w:val="20"/>
      <w:szCs w:val="20"/>
    </w:rPr>
  </w:style>
  <w:style w:type="paragraph" w:customStyle="1" w:styleId="TituloTabela">
    <w:name w:val="TituloTabela"/>
    <w:basedOn w:val="Normal"/>
    <w:qFormat/>
    <w:rsid w:val="00DD31A7"/>
    <w:pPr>
      <w:spacing w:before="120" w:after="120" w:line="360" w:lineRule="auto"/>
      <w:jc w:val="both"/>
    </w:pPr>
    <w:rPr>
      <w:rFonts w:eastAsia="Calibri"/>
      <w:szCs w:val="22"/>
      <w:lang w:val="en-US" w:eastAsia="en-US"/>
    </w:rPr>
  </w:style>
  <w:style w:type="paragraph" w:customStyle="1" w:styleId="texto">
    <w:name w:val="texto"/>
    <w:basedOn w:val="Normal"/>
    <w:rsid w:val="00DD31A7"/>
    <w:pPr>
      <w:spacing w:before="100" w:beforeAutospacing="1" w:after="100" w:afterAutospacing="1"/>
      <w:jc w:val="both"/>
    </w:pPr>
    <w:rPr>
      <w:rFonts w:eastAsia="Times New Roman"/>
      <w:lang w:val="en-US"/>
    </w:rPr>
  </w:style>
  <w:style w:type="paragraph" w:customStyle="1" w:styleId="NormalNegritoTitulo1">
    <w:name w:val="Normal + Negrito+Titulo1"/>
    <w:basedOn w:val="Normal"/>
    <w:rsid w:val="00DD31A7"/>
    <w:pPr>
      <w:numPr>
        <w:numId w:val="5"/>
      </w:numPr>
      <w:spacing w:before="120" w:after="120" w:line="360" w:lineRule="auto"/>
      <w:jc w:val="both"/>
    </w:pPr>
    <w:rPr>
      <w:rFonts w:eastAsia="Times New Roman"/>
      <w:b/>
      <w:lang w:val="en-US"/>
    </w:rPr>
  </w:style>
  <w:style w:type="numbering" w:customStyle="1" w:styleId="Semlista1">
    <w:name w:val="Sem lista1"/>
    <w:next w:val="Semlista"/>
    <w:uiPriority w:val="99"/>
    <w:semiHidden/>
    <w:unhideWhenUsed/>
    <w:rsid w:val="00DD31A7"/>
  </w:style>
  <w:style w:type="numbering" w:customStyle="1" w:styleId="Semlista2">
    <w:name w:val="Sem lista2"/>
    <w:next w:val="Semlista"/>
    <w:uiPriority w:val="99"/>
    <w:semiHidden/>
    <w:unhideWhenUsed/>
    <w:rsid w:val="00DD31A7"/>
  </w:style>
  <w:style w:type="paragraph" w:customStyle="1" w:styleId="EldaFigTitulo">
    <w:name w:val="Elda_FigTitulo"/>
    <w:basedOn w:val="Normal"/>
    <w:link w:val="EldaFigTituloChar"/>
    <w:qFormat/>
    <w:rsid w:val="00DD31A7"/>
    <w:pPr>
      <w:spacing w:after="360"/>
      <w:jc w:val="center"/>
    </w:pPr>
    <w:rPr>
      <w:rFonts w:eastAsia="Calibri"/>
      <w:sz w:val="20"/>
      <w:szCs w:val="20"/>
      <w:lang w:val="en-US" w:eastAsia="en-US"/>
    </w:rPr>
  </w:style>
  <w:style w:type="paragraph" w:customStyle="1" w:styleId="FiguraEstilo">
    <w:name w:val="FiguraEstilo"/>
    <w:basedOn w:val="Normal"/>
    <w:link w:val="FiguraEstiloChar"/>
    <w:qFormat/>
    <w:rsid w:val="00DD31A7"/>
    <w:pPr>
      <w:jc w:val="center"/>
    </w:pPr>
    <w:rPr>
      <w:rFonts w:eastAsia="Calibri"/>
      <w:noProof/>
      <w:lang w:val="en-US" w:eastAsia="en-US"/>
    </w:rPr>
  </w:style>
  <w:style w:type="character" w:customStyle="1" w:styleId="EldaFigTituloChar">
    <w:name w:val="Elda_FigTitulo Char"/>
    <w:link w:val="EldaFigTitulo"/>
    <w:rsid w:val="00DD31A7"/>
    <w:rPr>
      <w:rFonts w:eastAsia="Calibri"/>
      <w:lang w:val="en-US" w:eastAsia="en-US"/>
    </w:rPr>
  </w:style>
  <w:style w:type="character" w:customStyle="1" w:styleId="FiguraEstiloChar">
    <w:name w:val="FiguraEstilo Char"/>
    <w:link w:val="FiguraEstilo"/>
    <w:rsid w:val="00DD31A7"/>
    <w:rPr>
      <w:rFonts w:eastAsia="Calibri"/>
      <w:noProof/>
      <w:sz w:val="24"/>
      <w:szCs w:val="24"/>
      <w:lang w:val="en-US" w:eastAsia="en-US"/>
    </w:rPr>
  </w:style>
  <w:style w:type="paragraph" w:customStyle="1" w:styleId="EldaLegendaTab">
    <w:name w:val="Elda_LegendaTab"/>
    <w:basedOn w:val="EldaTabLegenda"/>
    <w:link w:val="EldaLegendaTabChar"/>
    <w:qFormat/>
    <w:rsid w:val="00DD31A7"/>
    <w:rPr>
      <w:lang w:eastAsia="pt-BR"/>
    </w:rPr>
  </w:style>
  <w:style w:type="character" w:customStyle="1" w:styleId="EldaLegendaTabChar">
    <w:name w:val="Elda_LegendaTab Char"/>
    <w:link w:val="EldaLegendaTab"/>
    <w:rsid w:val="00DD31A7"/>
    <w:rPr>
      <w:rFonts w:eastAsia="Calibri"/>
      <w:lang w:val="en-US"/>
    </w:rPr>
  </w:style>
  <w:style w:type="character" w:styleId="Nmerodelinha">
    <w:name w:val="line number"/>
    <w:uiPriority w:val="99"/>
    <w:unhideWhenUsed/>
    <w:rsid w:val="00DD31A7"/>
  </w:style>
  <w:style w:type="numbering" w:customStyle="1" w:styleId="Semlista3">
    <w:name w:val="Sem lista3"/>
    <w:next w:val="Semlista"/>
    <w:uiPriority w:val="99"/>
    <w:semiHidden/>
    <w:unhideWhenUsed/>
    <w:rsid w:val="00F24098"/>
  </w:style>
  <w:style w:type="table" w:customStyle="1" w:styleId="Tabelacomgrade3">
    <w:name w:val="Tabela com grade3"/>
    <w:basedOn w:val="Tabelanormal"/>
    <w:next w:val="Tabelacomgrade"/>
    <w:uiPriority w:val="59"/>
    <w:rsid w:val="00F2409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F24098"/>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emEspaamento6">
    <w:name w:val="Sem Espaçamento6"/>
    <w:rsid w:val="00F24098"/>
    <w:rPr>
      <w:rFonts w:ascii="Calibri" w:eastAsia="Times New Roman" w:hAnsi="Calibri"/>
      <w:sz w:val="22"/>
      <w:szCs w:val="22"/>
      <w:lang w:eastAsia="en-US"/>
    </w:rPr>
  </w:style>
  <w:style w:type="paragraph" w:customStyle="1" w:styleId="Bibliografia6">
    <w:name w:val="Bibliografia6"/>
    <w:basedOn w:val="Normal"/>
    <w:next w:val="Normal"/>
    <w:semiHidden/>
    <w:rsid w:val="00F24098"/>
    <w:rPr>
      <w:rFonts w:eastAsia="Calibri"/>
    </w:rPr>
  </w:style>
  <w:style w:type="paragraph" w:customStyle="1" w:styleId="Textodebalo6">
    <w:name w:val="Texto de balão6"/>
    <w:basedOn w:val="Normal"/>
    <w:rsid w:val="00F24098"/>
    <w:rPr>
      <w:rFonts w:ascii="Tahoma" w:eastAsia="Times New Roman" w:hAnsi="Tahoma"/>
      <w:sz w:val="16"/>
      <w:szCs w:val="20"/>
    </w:rPr>
  </w:style>
  <w:style w:type="paragraph" w:customStyle="1" w:styleId="Corpodetexto26">
    <w:name w:val="Corpo de texto 26"/>
    <w:basedOn w:val="Normal"/>
    <w:autoRedefine/>
    <w:rsid w:val="00F24098"/>
    <w:pPr>
      <w:spacing w:after="120" w:line="360" w:lineRule="auto"/>
      <w:jc w:val="both"/>
    </w:pPr>
    <w:rPr>
      <w:rFonts w:eastAsia="Times New Roman"/>
      <w:szCs w:val="20"/>
    </w:rPr>
  </w:style>
  <w:style w:type="paragraph" w:customStyle="1" w:styleId="Citao6">
    <w:name w:val="Citação6"/>
    <w:basedOn w:val="Bibliografia10"/>
    <w:next w:val="Bibliografia10"/>
    <w:rsid w:val="00F24098"/>
    <w:rPr>
      <w:b/>
      <w:iCs/>
      <w:color w:val="000000"/>
      <w:sz w:val="20"/>
    </w:rPr>
  </w:style>
  <w:style w:type="paragraph" w:customStyle="1" w:styleId="PargrafodaLista6">
    <w:name w:val="Parágrafo da Lista6"/>
    <w:basedOn w:val="Normal"/>
    <w:rsid w:val="00F24098"/>
    <w:pPr>
      <w:suppressAutoHyphens/>
      <w:spacing w:after="200" w:line="276" w:lineRule="auto"/>
      <w:ind w:left="720"/>
      <w:contextualSpacing/>
    </w:pPr>
    <w:rPr>
      <w:rFonts w:ascii="Calibri" w:eastAsia="Times New Roman" w:hAnsi="Calibri" w:cs="Calibri"/>
      <w:sz w:val="22"/>
      <w:szCs w:val="22"/>
      <w:lang w:eastAsia="zh-CN"/>
    </w:rPr>
  </w:style>
  <w:style w:type="table" w:customStyle="1" w:styleId="SombreamentoClaro-nfase111">
    <w:name w:val="Sombreamento Claro - Ênfase 111"/>
    <w:basedOn w:val="Tabelanormal"/>
    <w:uiPriority w:val="60"/>
    <w:rsid w:val="00F24098"/>
    <w:rPr>
      <w:rFonts w:ascii="Cambria" w:eastAsia="Times New Roman" w:hAnsi="Cambria"/>
      <w:color w:val="365F91"/>
      <w:sz w:val="24"/>
      <w:szCs w:val="24"/>
      <w:lang w:val="en-US"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Meno6">
    <w:name w:val="Menção6"/>
    <w:rsid w:val="00F24098"/>
    <w:rPr>
      <w:color w:val="2B579A"/>
      <w:shd w:val="clear" w:color="auto" w:fill="E6E6E6"/>
    </w:rPr>
  </w:style>
  <w:style w:type="table" w:customStyle="1" w:styleId="TabeladeLista1Clara1">
    <w:name w:val="Tabela de Lista 1 Clara1"/>
    <w:basedOn w:val="Tabelanormal"/>
    <w:next w:val="TabeladeLista1Clara"/>
    <w:uiPriority w:val="46"/>
    <w:rsid w:val="00F24098"/>
    <w:rPr>
      <w:rFonts w:eastAsia="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MenoPendente6">
    <w:name w:val="Menção Pendente6"/>
    <w:uiPriority w:val="99"/>
    <w:semiHidden/>
    <w:unhideWhenUsed/>
    <w:rsid w:val="00F24098"/>
    <w:rPr>
      <w:color w:val="605E5C"/>
      <w:shd w:val="clear" w:color="auto" w:fill="E1DFDD"/>
    </w:rPr>
  </w:style>
  <w:style w:type="character" w:customStyle="1" w:styleId="StrongEmphasis">
    <w:name w:val="Strong Emphasis"/>
    <w:qFormat/>
    <w:rsid w:val="00F24098"/>
    <w:rPr>
      <w:b/>
      <w:bCs/>
    </w:rPr>
  </w:style>
  <w:style w:type="table" w:styleId="TabelaSimples2">
    <w:name w:val="Plain Table 2"/>
    <w:basedOn w:val="Tabelanormal"/>
    <w:uiPriority w:val="42"/>
    <w:rsid w:val="0090186E"/>
    <w:rPr>
      <w:rFonts w:asciiTheme="minorHAnsi" w:eastAsiaTheme="minorHAnsi" w:hAnsiTheme="minorHAnsi" w:cstheme="minorBidi"/>
      <w:kern w:val="2"/>
      <w:sz w:val="22"/>
      <w:szCs w:val="22"/>
      <w:lang w:eastAsia="en-US"/>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comgrade11">
    <w:name w:val="Tabela com grade11"/>
    <w:basedOn w:val="Tabelanormal"/>
    <w:next w:val="Tabelacomgrade"/>
    <w:uiPriority w:val="39"/>
    <w:rsid w:val="00DB7892"/>
    <w:pPr>
      <w:widowControl w:val="0"/>
      <w:autoSpaceDE w:val="0"/>
      <w:autoSpaceDN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mailto:cccccccccccc@gmail.com" TargetMode="External"/><Relationship Id="rId2" Type="http://schemas.openxmlformats.org/officeDocument/2006/relationships/hyperlink" Target="https://orcid.org/0000-0000-0000-" TargetMode="External"/><Relationship Id="rId1" Type="http://schemas.openxmlformats.org/officeDocument/2006/relationships/hyperlink" Target="mailto:cccccccccccc@gmail.com" TargetMode="External"/><Relationship Id="rId6" Type="http://schemas.openxmlformats.org/officeDocument/2006/relationships/hyperlink" Target="https://orcid.org/0009-0007-3310-1667" TargetMode="External"/><Relationship Id="rId5" Type="http://schemas.openxmlformats.org/officeDocument/2006/relationships/hyperlink" Target="mailto:accccccccccc@ifes.edu.br" TargetMode="External"/><Relationship Id="rId4" Type="http://schemas.openxmlformats.org/officeDocument/2006/relationships/hyperlink" Target="https://orcid.org/0009-0007-3310-16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7BDC7-B146-4379-BE34-6DE2C25CA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3209</Words>
  <Characters>17873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2023-09-26T19:31:00Z</dcterms:created>
  <dcterms:modified xsi:type="dcterms:W3CDTF">2024-08-15T19:53:00Z</dcterms:modified>
</cp:coreProperties>
</file>